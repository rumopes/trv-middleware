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3F2" w:rsidRPr="00271807" w:rsidRDefault="00B473F2" w:rsidP="00A256FD">
      <w:pPr>
        <w:pStyle w:val="Cabealho"/>
        <w:rPr>
          <w:sz w:val="20"/>
        </w:rPr>
      </w:pPr>
    </w:p>
    <w:p w:rsidR="00B473F2" w:rsidRPr="00271807" w:rsidRDefault="00B473F2">
      <w:pPr>
        <w:pStyle w:val="Cabealho"/>
        <w:tabs>
          <w:tab w:val="clear" w:pos="4320"/>
          <w:tab w:val="clear" w:pos="8640"/>
        </w:tabs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pStyle w:val="Cabealho"/>
        <w:tabs>
          <w:tab w:val="clear" w:pos="4320"/>
          <w:tab w:val="clear" w:pos="8640"/>
        </w:tabs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601E18" w:rsidRPr="005976B0" w:rsidRDefault="00601E18" w:rsidP="00601E18">
      <w:pPr>
        <w:jc w:val="center"/>
        <w:outlineLvl w:val="0"/>
        <w:rPr>
          <w:b/>
          <w:sz w:val="48"/>
        </w:rPr>
      </w:pPr>
      <w:r w:rsidRPr="005976B0">
        <w:rPr>
          <w:b/>
          <w:sz w:val="48"/>
        </w:rPr>
        <w:t>PR64 - LAYOUT</w:t>
      </w:r>
    </w:p>
    <w:p w:rsidR="00601E18" w:rsidRPr="005976B0" w:rsidRDefault="00601E18" w:rsidP="00601E18">
      <w:pPr>
        <w:outlineLvl w:val="0"/>
        <w:rPr>
          <w:b/>
          <w:sz w:val="20"/>
        </w:rPr>
      </w:pPr>
    </w:p>
    <w:p w:rsidR="00601E18" w:rsidRPr="005976B0" w:rsidRDefault="00601E18" w:rsidP="00601E18">
      <w:pPr>
        <w:jc w:val="center"/>
        <w:outlineLvl w:val="0"/>
        <w:rPr>
          <w:b/>
          <w:sz w:val="48"/>
        </w:rPr>
      </w:pPr>
      <w:r w:rsidRPr="005976B0">
        <w:rPr>
          <w:b/>
          <w:sz w:val="48"/>
        </w:rPr>
        <w:t>CREDIT RATING SERASA</w:t>
      </w:r>
    </w:p>
    <w:p w:rsidR="00266BE4" w:rsidRDefault="00266BE4" w:rsidP="00F76FE0">
      <w:pPr>
        <w:outlineLvl w:val="0"/>
        <w:rPr>
          <w:b/>
          <w:sz w:val="24"/>
          <w:szCs w:val="24"/>
          <w:u w:val="single"/>
        </w:rPr>
      </w:pPr>
      <w:bookmarkStart w:id="0" w:name="_GoBack"/>
      <w:bookmarkEnd w:id="0"/>
    </w:p>
    <w:p w:rsidR="00194151" w:rsidRPr="00F76FE0" w:rsidRDefault="00194151" w:rsidP="00F76FE0">
      <w:pPr>
        <w:outlineLvl w:val="0"/>
        <w:rPr>
          <w:b/>
          <w:sz w:val="24"/>
          <w:szCs w:val="24"/>
          <w:u w:val="single"/>
        </w:rPr>
      </w:pPr>
    </w:p>
    <w:p w:rsidR="005976B0" w:rsidRDefault="005976B0" w:rsidP="005976B0">
      <w:pPr>
        <w:ind w:left="2160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SOLUÇÃO COMPLIANCE PJ (510)</w:t>
      </w:r>
    </w:p>
    <w:p w:rsidR="001E1792" w:rsidRPr="00F76FE0" w:rsidRDefault="001E1792" w:rsidP="001E1792">
      <w:pPr>
        <w:outlineLvl w:val="0"/>
        <w:rPr>
          <w:b/>
          <w:sz w:val="24"/>
          <w:szCs w:val="24"/>
        </w:rPr>
      </w:pPr>
    </w:p>
    <w:p w:rsidR="001E1792" w:rsidRPr="00F76FE0" w:rsidRDefault="001E1792" w:rsidP="001E1792">
      <w:pPr>
        <w:outlineLvl w:val="0"/>
        <w:rPr>
          <w:b/>
          <w:sz w:val="24"/>
          <w:szCs w:val="24"/>
        </w:rPr>
      </w:pPr>
    </w:p>
    <w:p w:rsidR="00B473F2" w:rsidRPr="00271807" w:rsidRDefault="00B473F2">
      <w:pPr>
        <w:pStyle w:val="Commarcadores"/>
        <w:numPr>
          <w:ilvl w:val="0"/>
          <w:numId w:val="0"/>
        </w:numPr>
        <w:rPr>
          <w:sz w:val="20"/>
        </w:rPr>
      </w:pPr>
      <w:r w:rsidRPr="00271807">
        <w:rPr>
          <w:sz w:val="20"/>
        </w:rPr>
        <w:br w:type="page"/>
      </w:r>
    </w:p>
    <w:p w:rsidR="00F76FE0" w:rsidRDefault="00F76FE0" w:rsidP="00F76FE0">
      <w:pPr>
        <w:outlineLvl w:val="0"/>
        <w:rPr>
          <w:rFonts w:ascii="Helvetica" w:hAnsi="Helvetica"/>
          <w:b/>
          <w:szCs w:val="22"/>
        </w:rPr>
      </w:pPr>
    </w:p>
    <w:p w:rsidR="00B473F2" w:rsidRPr="00271807" w:rsidRDefault="00B473F2">
      <w:pPr>
        <w:jc w:val="center"/>
        <w:outlineLvl w:val="0"/>
        <w:rPr>
          <w:rFonts w:ascii="Helvetica" w:hAnsi="Helvetica"/>
          <w:b/>
          <w:szCs w:val="22"/>
        </w:rPr>
      </w:pPr>
      <w:r w:rsidRPr="00271807">
        <w:rPr>
          <w:rFonts w:ascii="Helvetica" w:hAnsi="Helvetica"/>
          <w:b/>
          <w:szCs w:val="22"/>
        </w:rPr>
        <w:t>ÍNDICE</w:t>
      </w:r>
    </w:p>
    <w:p w:rsidR="00B473F2" w:rsidRPr="00271807" w:rsidRDefault="00B473F2">
      <w:pPr>
        <w:outlineLvl w:val="0"/>
        <w:rPr>
          <w:rFonts w:ascii="Helvetica" w:hAnsi="Helvetica"/>
          <w:b/>
          <w:szCs w:val="22"/>
        </w:rPr>
      </w:pPr>
    </w:p>
    <w:p w:rsidR="00854D31" w:rsidRPr="00271807" w:rsidRDefault="00854D31">
      <w:pPr>
        <w:outlineLvl w:val="0"/>
        <w:rPr>
          <w:rFonts w:ascii="Helvetica" w:hAnsi="Helvetica"/>
          <w:b/>
          <w:szCs w:val="22"/>
        </w:rPr>
      </w:pPr>
    </w:p>
    <w:p w:rsidR="00E36053" w:rsidRDefault="007844F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 w:rsidRPr="00AD1190">
        <w:rPr>
          <w:rFonts w:cs="Arial"/>
          <w:i/>
          <w:sz w:val="18"/>
          <w:szCs w:val="18"/>
        </w:rPr>
        <w:fldChar w:fldCharType="begin"/>
      </w:r>
      <w:r w:rsidR="00B473F2" w:rsidRPr="009226D7">
        <w:rPr>
          <w:rFonts w:cs="Arial"/>
          <w:i/>
          <w:sz w:val="18"/>
          <w:szCs w:val="18"/>
        </w:rPr>
        <w:instrText xml:space="preserve"> TOC \o "1-3" </w:instrText>
      </w:r>
      <w:r w:rsidRPr="00AD1190">
        <w:rPr>
          <w:rFonts w:cs="Arial"/>
          <w:i/>
          <w:sz w:val="18"/>
          <w:szCs w:val="18"/>
        </w:rPr>
        <w:fldChar w:fldCharType="separate"/>
      </w:r>
      <w:r w:rsidR="00E36053">
        <w:t>INFORMAÇÕES CADASTRAIS</w:t>
      </w:r>
      <w:r w:rsidR="00E36053">
        <w:tab/>
      </w:r>
      <w:r w:rsidR="00E36053">
        <w:fldChar w:fldCharType="begin"/>
      </w:r>
      <w:r w:rsidR="00E36053">
        <w:instrText xml:space="preserve"> PAGEREF _Toc381884806 \h </w:instrText>
      </w:r>
      <w:r w:rsidR="00E36053">
        <w:fldChar w:fldCharType="separate"/>
      </w:r>
      <w:r w:rsidR="00E36053">
        <w:t>4</w:t>
      </w:r>
      <w:r w:rsidR="00E36053">
        <w:fldChar w:fldCharType="end"/>
      </w:r>
    </w:p>
    <w:p w:rsidR="00E36053" w:rsidRDefault="00E3605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t>LOCALIZAÇÃO – ENDEREÇO</w:t>
      </w:r>
      <w:r>
        <w:tab/>
      </w:r>
      <w:r>
        <w:fldChar w:fldCharType="begin"/>
      </w:r>
      <w:r>
        <w:instrText xml:space="preserve"> PAGEREF _Toc381884807 \h </w:instrText>
      </w:r>
      <w:r>
        <w:fldChar w:fldCharType="separate"/>
      </w:r>
      <w:r>
        <w:t>6</w:t>
      </w:r>
      <w:r>
        <w:fldChar w:fldCharType="end"/>
      </w:r>
    </w:p>
    <w:p w:rsidR="00E36053" w:rsidRDefault="00E3605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t>PROCURADORES</w:t>
      </w:r>
      <w:r>
        <w:tab/>
      </w:r>
      <w:r>
        <w:fldChar w:fldCharType="begin"/>
      </w:r>
      <w:r>
        <w:instrText xml:space="preserve"> PAGEREF _Toc381884808 \h </w:instrText>
      </w:r>
      <w:r>
        <w:fldChar w:fldCharType="separate"/>
      </w:r>
      <w:r>
        <w:t>8</w:t>
      </w:r>
      <w:r>
        <w:fldChar w:fldCharType="end"/>
      </w:r>
    </w:p>
    <w:p w:rsidR="00E36053" w:rsidRDefault="00E3605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t>ADMINISTRAÇÃO</w:t>
      </w:r>
      <w:r>
        <w:tab/>
      </w:r>
      <w:r>
        <w:fldChar w:fldCharType="begin"/>
      </w:r>
      <w:r>
        <w:instrText xml:space="preserve"> PAGEREF _Toc381884809 \h </w:instrText>
      </w:r>
      <w:r>
        <w:fldChar w:fldCharType="separate"/>
      </w:r>
      <w:r>
        <w:t>9</w:t>
      </w:r>
      <w:r>
        <w:fldChar w:fldCharType="end"/>
      </w:r>
    </w:p>
    <w:p w:rsidR="00E36053" w:rsidRDefault="00E3605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t>CONTROLE SOCIETÁRIO</w:t>
      </w:r>
      <w:r>
        <w:tab/>
      </w:r>
      <w:r>
        <w:fldChar w:fldCharType="begin"/>
      </w:r>
      <w:r>
        <w:instrText xml:space="preserve"> PAGEREF _Toc381884810 \h </w:instrText>
      </w:r>
      <w:r>
        <w:fldChar w:fldCharType="separate"/>
      </w:r>
      <w:r>
        <w:t>10</w:t>
      </w:r>
      <w:r>
        <w:fldChar w:fldCharType="end"/>
      </w:r>
    </w:p>
    <w:p w:rsidR="00E36053" w:rsidRDefault="00E3605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t>CONTROLE SOCIETÁRIO – DEMAIS NÍVEIS PJ</w:t>
      </w:r>
      <w:r>
        <w:tab/>
      </w:r>
      <w:r>
        <w:fldChar w:fldCharType="begin"/>
      </w:r>
      <w:r>
        <w:instrText xml:space="preserve"> PAGEREF _Toc381884811 \h </w:instrText>
      </w:r>
      <w:r>
        <w:fldChar w:fldCharType="separate"/>
      </w:r>
      <w:r>
        <w:t>11</w:t>
      </w:r>
      <w:r>
        <w:fldChar w:fldCharType="end"/>
      </w:r>
    </w:p>
    <w:p w:rsidR="00E36053" w:rsidRDefault="00E3605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t>PESSOA EXPOSTA POLITICAMENTE</w:t>
      </w:r>
      <w:r>
        <w:tab/>
      </w:r>
      <w:r>
        <w:fldChar w:fldCharType="begin"/>
      </w:r>
      <w:r>
        <w:instrText xml:space="preserve"> PAGEREF _Toc381884812 \h </w:instrText>
      </w:r>
      <w:r>
        <w:fldChar w:fldCharType="separate"/>
      </w:r>
      <w:r>
        <w:t>13</w:t>
      </w:r>
      <w:r>
        <w:fldChar w:fldCharType="end"/>
      </w:r>
    </w:p>
    <w:p w:rsidR="00E36053" w:rsidRDefault="00E36053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t>FATURAMENTO PRESUMIDO</w:t>
      </w:r>
      <w:r>
        <w:tab/>
      </w:r>
      <w:r>
        <w:fldChar w:fldCharType="begin"/>
      </w:r>
      <w:r>
        <w:instrText xml:space="preserve"> PAGEREF _Toc381884813 \h </w:instrText>
      </w:r>
      <w:r>
        <w:fldChar w:fldCharType="separate"/>
      </w:r>
      <w:r>
        <w:t>15</w:t>
      </w:r>
      <w:r>
        <w:fldChar w:fldCharType="end"/>
      </w:r>
    </w:p>
    <w:p w:rsidR="00206CAF" w:rsidRPr="00E36053" w:rsidRDefault="007844F5">
      <w:pPr>
        <w:rPr>
          <w:rFonts w:ascii="Helvetica" w:hAnsi="Helvetica" w:cs="Arial"/>
          <w:b/>
          <w:i/>
          <w:noProof/>
          <w:snapToGrid w:val="0"/>
          <w:sz w:val="18"/>
          <w:szCs w:val="18"/>
        </w:rPr>
      </w:pPr>
      <w:r w:rsidRPr="00AD1190">
        <w:rPr>
          <w:rFonts w:ascii="Helvetica" w:hAnsi="Helvetica" w:cs="Arial"/>
          <w:b/>
          <w:i/>
          <w:noProof/>
          <w:snapToGrid w:val="0"/>
          <w:sz w:val="18"/>
          <w:szCs w:val="18"/>
        </w:rPr>
        <w:fldChar w:fldCharType="end"/>
      </w:r>
    </w:p>
    <w:p w:rsidR="00206CAF" w:rsidRPr="00E36053" w:rsidRDefault="00206CAF">
      <w:pPr>
        <w:rPr>
          <w:rFonts w:ascii="Helvetica" w:hAnsi="Helvetica" w:cs="Arial"/>
          <w:b/>
          <w:i/>
          <w:noProof/>
          <w:snapToGrid w:val="0"/>
          <w:sz w:val="18"/>
          <w:szCs w:val="18"/>
        </w:rPr>
      </w:pPr>
    </w:p>
    <w:p w:rsidR="00206CAF" w:rsidRPr="00E36053" w:rsidRDefault="00206CAF">
      <w:pPr>
        <w:rPr>
          <w:rFonts w:ascii="Helvetica" w:hAnsi="Helvetica" w:cs="Arial"/>
          <w:b/>
          <w:i/>
          <w:noProof/>
          <w:snapToGrid w:val="0"/>
          <w:sz w:val="18"/>
          <w:szCs w:val="18"/>
        </w:rPr>
      </w:pPr>
    </w:p>
    <w:p w:rsidR="00B473F2" w:rsidRPr="00E36053" w:rsidRDefault="00206CAF" w:rsidP="001E1792">
      <w:pPr>
        <w:rPr>
          <w:rFonts w:cs="Arial"/>
          <w:sz w:val="20"/>
        </w:rPr>
      </w:pPr>
      <w:r w:rsidRPr="00E36053">
        <w:rPr>
          <w:rFonts w:cs="Arial"/>
          <w:sz w:val="20"/>
        </w:rPr>
        <w:t xml:space="preserve"> </w:t>
      </w:r>
      <w:r w:rsidR="00B473F2" w:rsidRPr="00E36053">
        <w:rPr>
          <w:rFonts w:cs="Arial"/>
          <w:sz w:val="20"/>
        </w:rPr>
        <w:br w:type="page"/>
      </w:r>
    </w:p>
    <w:p w:rsidR="00206CAF" w:rsidRPr="00E36053" w:rsidRDefault="00206CAF">
      <w:pPr>
        <w:rPr>
          <w:rFonts w:cs="Arial"/>
          <w:sz w:val="20"/>
        </w:rPr>
      </w:pPr>
    </w:p>
    <w:p w:rsidR="00206CAF" w:rsidRPr="00E36053" w:rsidRDefault="00206CAF">
      <w:pPr>
        <w:rPr>
          <w:rFonts w:cs="Arial"/>
          <w:sz w:val="20"/>
        </w:rPr>
      </w:pPr>
    </w:p>
    <w:p w:rsidR="00383FE5" w:rsidRPr="00E36053" w:rsidRDefault="00383FE5" w:rsidP="00383FE5">
      <w:pPr>
        <w:rPr>
          <w:b/>
          <w:sz w:val="20"/>
          <w:u w:val="single"/>
        </w:rPr>
      </w:pPr>
    </w:p>
    <w:p w:rsidR="00383FE5" w:rsidRPr="00271807" w:rsidRDefault="00383FE5" w:rsidP="00383FE5">
      <w:pPr>
        <w:rPr>
          <w:b/>
          <w:sz w:val="20"/>
          <w:u w:val="single"/>
        </w:rPr>
      </w:pPr>
      <w:r w:rsidRPr="00271807">
        <w:rPr>
          <w:b/>
          <w:sz w:val="20"/>
          <w:u w:val="single"/>
        </w:rPr>
        <w:t>Observações:</w:t>
      </w: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  <w:proofErr w:type="gramStart"/>
      <w:r w:rsidRPr="00271807">
        <w:rPr>
          <w:sz w:val="20"/>
        </w:rPr>
        <w:t>O string</w:t>
      </w:r>
      <w:proofErr w:type="gramEnd"/>
      <w:r w:rsidRPr="00271807">
        <w:rPr>
          <w:sz w:val="20"/>
        </w:rPr>
        <w:t xml:space="preserve"> de retorno da transação PR</w:t>
      </w:r>
      <w:r w:rsidR="007C1AAB" w:rsidRPr="00271807">
        <w:rPr>
          <w:sz w:val="20"/>
        </w:rPr>
        <w:t>64</w:t>
      </w:r>
      <w:r w:rsidRPr="00271807">
        <w:rPr>
          <w:sz w:val="20"/>
        </w:rPr>
        <w:t xml:space="preserve"> é composta por:</w:t>
      </w:r>
    </w:p>
    <w:p w:rsidR="00B473F2" w:rsidRPr="00271807" w:rsidRDefault="00B473F2">
      <w:pPr>
        <w:rPr>
          <w:sz w:val="20"/>
        </w:rPr>
      </w:pPr>
      <w:r w:rsidRPr="00271807">
        <w:rPr>
          <w:sz w:val="20"/>
        </w:rPr>
        <w:tab/>
      </w:r>
      <w:r w:rsidRPr="00271807">
        <w:rPr>
          <w:b/>
          <w:sz w:val="20"/>
        </w:rPr>
        <w:t>Protocolo:</w:t>
      </w:r>
      <w:r w:rsidRPr="00271807">
        <w:rPr>
          <w:sz w:val="20"/>
        </w:rPr>
        <w:t xml:space="preserve"> </w:t>
      </w:r>
      <w:r w:rsidRPr="00271807">
        <w:rPr>
          <w:sz w:val="20"/>
        </w:rPr>
        <w:tab/>
        <w:t>150 bytes</w:t>
      </w:r>
    </w:p>
    <w:p w:rsidR="00B473F2" w:rsidRPr="00271807" w:rsidRDefault="00B473F2">
      <w:pPr>
        <w:pStyle w:val="Cabealho"/>
        <w:tabs>
          <w:tab w:val="clear" w:pos="4320"/>
          <w:tab w:val="clear" w:pos="8640"/>
        </w:tabs>
        <w:rPr>
          <w:sz w:val="20"/>
        </w:rPr>
      </w:pPr>
      <w:r w:rsidRPr="00271807">
        <w:rPr>
          <w:sz w:val="20"/>
        </w:rPr>
        <w:tab/>
      </w:r>
      <w:r w:rsidRPr="00271807">
        <w:rPr>
          <w:sz w:val="20"/>
        </w:rPr>
        <w:tab/>
      </w:r>
      <w:r w:rsidRPr="00271807">
        <w:rPr>
          <w:sz w:val="20"/>
        </w:rPr>
        <w:tab/>
        <w:t xml:space="preserve">Parte inicial </w:t>
      </w:r>
      <w:proofErr w:type="gramStart"/>
      <w:r w:rsidRPr="00271807">
        <w:rPr>
          <w:sz w:val="20"/>
        </w:rPr>
        <w:t>do string</w:t>
      </w:r>
      <w:proofErr w:type="gramEnd"/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  <w:r w:rsidRPr="00271807">
        <w:rPr>
          <w:sz w:val="20"/>
        </w:rPr>
        <w:tab/>
      </w:r>
      <w:r w:rsidRPr="00271807">
        <w:rPr>
          <w:b/>
          <w:sz w:val="20"/>
        </w:rPr>
        <w:t>Pedido:</w:t>
      </w:r>
      <w:r w:rsidRPr="00271807">
        <w:rPr>
          <w:b/>
          <w:sz w:val="20"/>
        </w:rPr>
        <w:tab/>
      </w:r>
      <w:r w:rsidRPr="00271807">
        <w:rPr>
          <w:sz w:val="20"/>
        </w:rPr>
        <w:t>300 bytes (somente retornado na primeira chamada)</w:t>
      </w:r>
    </w:p>
    <w:p w:rsidR="00B473F2" w:rsidRPr="00271807" w:rsidRDefault="00B473F2">
      <w:pPr>
        <w:rPr>
          <w:sz w:val="20"/>
        </w:rPr>
      </w:pPr>
      <w:r w:rsidRPr="00271807">
        <w:rPr>
          <w:sz w:val="20"/>
        </w:rPr>
        <w:tab/>
      </w:r>
      <w:r w:rsidRPr="00271807">
        <w:rPr>
          <w:sz w:val="20"/>
        </w:rPr>
        <w:tab/>
      </w:r>
      <w:r w:rsidRPr="00271807">
        <w:rPr>
          <w:sz w:val="20"/>
        </w:rPr>
        <w:tab/>
        <w:t>Identificados por Tipo 001</w:t>
      </w: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  <w:r w:rsidRPr="00271807">
        <w:rPr>
          <w:sz w:val="20"/>
        </w:rPr>
        <w:tab/>
      </w:r>
      <w:r w:rsidRPr="00271807">
        <w:rPr>
          <w:b/>
          <w:sz w:val="20"/>
        </w:rPr>
        <w:t>Resposta:</w:t>
      </w:r>
      <w:r w:rsidRPr="00271807">
        <w:rPr>
          <w:sz w:val="20"/>
        </w:rPr>
        <w:tab/>
        <w:t>registros de 150 bytes</w:t>
      </w:r>
    </w:p>
    <w:p w:rsidR="00B473F2" w:rsidRPr="00271807" w:rsidRDefault="00B473F2">
      <w:pPr>
        <w:rPr>
          <w:sz w:val="20"/>
        </w:rPr>
      </w:pPr>
      <w:r w:rsidRPr="00271807">
        <w:rPr>
          <w:sz w:val="20"/>
        </w:rPr>
        <w:tab/>
      </w:r>
      <w:r w:rsidRPr="00271807">
        <w:rPr>
          <w:sz w:val="20"/>
        </w:rPr>
        <w:tab/>
      </w:r>
      <w:r w:rsidRPr="00271807">
        <w:rPr>
          <w:sz w:val="20"/>
        </w:rPr>
        <w:tab/>
        <w:t>Identificado por Tipo 200</w:t>
      </w:r>
    </w:p>
    <w:p w:rsidR="00B473F2" w:rsidRPr="00271807" w:rsidRDefault="00B473F2">
      <w:pPr>
        <w:rPr>
          <w:sz w:val="20"/>
        </w:rPr>
      </w:pPr>
    </w:p>
    <w:p w:rsidR="00B473F2" w:rsidRPr="00271807" w:rsidRDefault="00B473F2">
      <w:pPr>
        <w:rPr>
          <w:sz w:val="20"/>
        </w:rPr>
      </w:pPr>
      <w:r w:rsidRPr="00271807">
        <w:rPr>
          <w:sz w:val="20"/>
        </w:rPr>
        <w:tab/>
      </w:r>
      <w:proofErr w:type="spellStart"/>
      <w:r w:rsidRPr="00271807">
        <w:rPr>
          <w:b/>
          <w:sz w:val="20"/>
        </w:rPr>
        <w:t>Caracter</w:t>
      </w:r>
      <w:proofErr w:type="spellEnd"/>
      <w:r w:rsidRPr="00271807">
        <w:rPr>
          <w:b/>
          <w:sz w:val="20"/>
        </w:rPr>
        <w:t xml:space="preserve"> ETC:</w:t>
      </w:r>
      <w:r w:rsidRPr="00271807">
        <w:rPr>
          <w:b/>
          <w:sz w:val="20"/>
        </w:rPr>
        <w:tab/>
      </w:r>
      <w:r w:rsidRPr="00271807">
        <w:rPr>
          <w:sz w:val="20"/>
        </w:rPr>
        <w:t>1 byte</w:t>
      </w:r>
    </w:p>
    <w:p w:rsidR="00383FE5" w:rsidRPr="00271807" w:rsidRDefault="00383FE5" w:rsidP="00383FE5">
      <w:pPr>
        <w:pStyle w:val="Cabealho"/>
        <w:tabs>
          <w:tab w:val="clear" w:pos="4320"/>
          <w:tab w:val="clear" w:pos="8640"/>
        </w:tabs>
        <w:rPr>
          <w:sz w:val="20"/>
        </w:rPr>
      </w:pPr>
    </w:p>
    <w:p w:rsidR="00383FE5" w:rsidRPr="00271807" w:rsidRDefault="00383FE5" w:rsidP="00383FE5">
      <w:pPr>
        <w:pStyle w:val="Cabealho"/>
        <w:tabs>
          <w:tab w:val="clear" w:pos="4320"/>
          <w:tab w:val="clear" w:pos="8640"/>
        </w:tabs>
        <w:rPr>
          <w:sz w:val="20"/>
        </w:rPr>
      </w:pPr>
    </w:p>
    <w:p w:rsidR="00383FE5" w:rsidRPr="00271807" w:rsidRDefault="00383FE5" w:rsidP="00383FE5">
      <w:pPr>
        <w:rPr>
          <w:sz w:val="20"/>
        </w:rPr>
      </w:pPr>
      <w:r w:rsidRPr="00271807">
        <w:rPr>
          <w:b/>
          <w:sz w:val="20"/>
          <w:u w:val="single"/>
        </w:rPr>
        <w:t>ASCII</w:t>
      </w:r>
      <w:r w:rsidRPr="00271807">
        <w:rPr>
          <w:sz w:val="20"/>
        </w:rPr>
        <w:t xml:space="preserve"> – Layout usado para a transmissão via micro computador, onde os dados numéricos estão em seu tamanho real.</w:t>
      </w:r>
    </w:p>
    <w:p w:rsidR="00383FE5" w:rsidRPr="00271807" w:rsidRDefault="00383FE5" w:rsidP="00383FE5">
      <w:pPr>
        <w:pStyle w:val="Cabealho"/>
        <w:tabs>
          <w:tab w:val="clear" w:pos="4320"/>
          <w:tab w:val="clear" w:pos="8640"/>
        </w:tabs>
        <w:rPr>
          <w:sz w:val="20"/>
        </w:rPr>
      </w:pPr>
    </w:p>
    <w:p w:rsidR="00B473F2" w:rsidRPr="00271807" w:rsidRDefault="00B473F2">
      <w:pPr>
        <w:rPr>
          <w:sz w:val="20"/>
        </w:rPr>
      </w:pP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  <w:r w:rsidRPr="00271807">
        <w:rPr>
          <w:rFonts w:ascii="Helv" w:hAnsi="Helv" w:cs="Helv"/>
          <w:b/>
          <w:bCs/>
          <w:sz w:val="20"/>
          <w:u w:val="single"/>
        </w:rPr>
        <w:t>TIPO</w:t>
      </w:r>
      <w:r w:rsidRPr="00271807">
        <w:rPr>
          <w:rFonts w:ascii="Helv" w:hAnsi="Helv" w:cs="Helv"/>
          <w:b/>
          <w:bCs/>
          <w:sz w:val="20"/>
        </w:rPr>
        <w:t xml:space="preserve"> - </w:t>
      </w:r>
      <w:r w:rsidRPr="00271807">
        <w:rPr>
          <w:rFonts w:ascii="Helv" w:hAnsi="Helv" w:cs="Helv"/>
          <w:sz w:val="20"/>
        </w:rPr>
        <w:t>Tipo do conteúdo do campo:</w:t>
      </w:r>
      <w:proofErr w:type="gramStart"/>
      <w:r w:rsidRPr="00271807">
        <w:rPr>
          <w:rFonts w:ascii="Helv" w:hAnsi="Helv" w:cs="Helv"/>
          <w:sz w:val="20"/>
        </w:rPr>
        <w:t xml:space="preserve">  </w:t>
      </w: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  <w:proofErr w:type="gramEnd"/>
      <w:r w:rsidRPr="00271807">
        <w:rPr>
          <w:rFonts w:ascii="Helv" w:hAnsi="Helv" w:cs="Helv"/>
          <w:sz w:val="20"/>
        </w:rPr>
        <w:tab/>
        <w:t>N - campo numérico;</w:t>
      </w: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  <w:r w:rsidRPr="00271807">
        <w:rPr>
          <w:rFonts w:ascii="Helv" w:hAnsi="Helv" w:cs="Helv"/>
          <w:sz w:val="20"/>
        </w:rPr>
        <w:tab/>
        <w:t xml:space="preserve">C - campo </w:t>
      </w:r>
      <w:proofErr w:type="spellStart"/>
      <w:r w:rsidRPr="00271807">
        <w:rPr>
          <w:rFonts w:ascii="Helv" w:hAnsi="Helv" w:cs="Helv"/>
          <w:sz w:val="20"/>
        </w:rPr>
        <w:t>caracter</w:t>
      </w:r>
      <w:proofErr w:type="spellEnd"/>
      <w:r w:rsidRPr="00271807">
        <w:rPr>
          <w:rFonts w:ascii="Helv" w:hAnsi="Helv" w:cs="Helv"/>
          <w:sz w:val="20"/>
        </w:rPr>
        <w:t>;</w:t>
      </w: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  <w:r w:rsidRPr="00271807">
        <w:rPr>
          <w:rFonts w:ascii="Helv" w:hAnsi="Helv" w:cs="Helv"/>
          <w:sz w:val="20"/>
        </w:rPr>
        <w:tab/>
        <w:t>P - campo compactado (utilizado somente nas transmissões via mainframe);</w:t>
      </w: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  <w:r w:rsidRPr="00271807">
        <w:rPr>
          <w:rFonts w:ascii="Helv" w:hAnsi="Helv" w:cs="Helv"/>
          <w:sz w:val="20"/>
        </w:rPr>
        <w:tab/>
        <w:t>B - campo binário (utilizado somente nas transmissões via mainframe);</w:t>
      </w: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  <w:r w:rsidRPr="00271807">
        <w:rPr>
          <w:rFonts w:ascii="Helv" w:hAnsi="Helv" w:cs="Helv"/>
          <w:sz w:val="20"/>
        </w:rPr>
        <w:t xml:space="preserve"> </w:t>
      </w:r>
      <w:r w:rsidRPr="00271807">
        <w:rPr>
          <w:rFonts w:ascii="Helv" w:hAnsi="Helv" w:cs="Helv"/>
          <w:b/>
          <w:bCs/>
          <w:sz w:val="20"/>
          <w:u w:val="single"/>
        </w:rPr>
        <w:t>TAM</w:t>
      </w:r>
      <w:r w:rsidRPr="00271807">
        <w:rPr>
          <w:rFonts w:ascii="Helv" w:hAnsi="Helv" w:cs="Helv"/>
          <w:b/>
          <w:bCs/>
          <w:sz w:val="20"/>
        </w:rPr>
        <w:t xml:space="preserve"> - </w:t>
      </w:r>
      <w:r w:rsidRPr="00271807">
        <w:rPr>
          <w:rFonts w:ascii="Helv" w:hAnsi="Helv" w:cs="Helv"/>
          <w:sz w:val="20"/>
        </w:rPr>
        <w:t>Tamanho do campo. O "S" antes do tamanho significa que o campo é precedido de um sinal ("+" ou "-").</w:t>
      </w: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  <w:r w:rsidRPr="00271807">
        <w:rPr>
          <w:rFonts w:ascii="Helv" w:hAnsi="Helv" w:cs="Helv"/>
          <w:sz w:val="20"/>
        </w:rPr>
        <w:tab/>
        <w:t>Exemplo: TAM = S9 ==&gt; +000073272 (neste caso: sinal do campo + 9 inteiros)</w:t>
      </w: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  <w:r w:rsidRPr="00271807">
        <w:rPr>
          <w:rFonts w:ascii="Helv" w:hAnsi="Helv" w:cs="Helv"/>
          <w:sz w:val="20"/>
        </w:rPr>
        <w:tab/>
      </w:r>
      <w:r w:rsidRPr="00271807">
        <w:rPr>
          <w:rFonts w:ascii="Helv" w:hAnsi="Helv" w:cs="Helv"/>
          <w:sz w:val="20"/>
        </w:rPr>
        <w:tab/>
        <w:t xml:space="preserve">    TAM = S3 ==&gt; -015</w:t>
      </w: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  <w:r w:rsidRPr="00271807">
        <w:rPr>
          <w:rFonts w:ascii="Helv" w:hAnsi="Helv" w:cs="Helv"/>
          <w:sz w:val="20"/>
        </w:rPr>
        <w:tab/>
      </w:r>
      <w:r w:rsidRPr="00271807">
        <w:rPr>
          <w:rFonts w:ascii="Helv" w:hAnsi="Helv" w:cs="Helv"/>
          <w:sz w:val="20"/>
        </w:rPr>
        <w:tab/>
        <w:t xml:space="preserve">    TAM = 5 ==&gt;</w:t>
      </w:r>
      <w:proofErr w:type="gramStart"/>
      <w:r w:rsidRPr="00271807">
        <w:rPr>
          <w:rFonts w:ascii="Helv" w:hAnsi="Helv" w:cs="Helv"/>
          <w:sz w:val="20"/>
        </w:rPr>
        <w:t xml:space="preserve">  </w:t>
      </w:r>
      <w:proofErr w:type="gramEnd"/>
      <w:r w:rsidRPr="00271807">
        <w:rPr>
          <w:rFonts w:ascii="Helv" w:hAnsi="Helv" w:cs="Helv"/>
          <w:sz w:val="20"/>
        </w:rPr>
        <w:t>01234</w:t>
      </w: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</w:p>
    <w:p w:rsidR="00C448E1" w:rsidRPr="00271807" w:rsidRDefault="00C448E1" w:rsidP="00C448E1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  <w:r w:rsidRPr="00271807">
        <w:rPr>
          <w:rFonts w:ascii="Helv" w:hAnsi="Helv" w:cs="Helv"/>
          <w:b/>
          <w:bCs/>
          <w:sz w:val="20"/>
          <w:u w:val="single"/>
        </w:rPr>
        <w:t>DEC</w:t>
      </w:r>
      <w:r w:rsidRPr="00271807">
        <w:rPr>
          <w:rFonts w:ascii="Helv" w:hAnsi="Helv" w:cs="Helv"/>
          <w:b/>
          <w:bCs/>
          <w:sz w:val="20"/>
        </w:rPr>
        <w:t xml:space="preserve"> - </w:t>
      </w:r>
      <w:r w:rsidRPr="00271807">
        <w:rPr>
          <w:rFonts w:ascii="Helv" w:hAnsi="Helv" w:cs="Helv"/>
          <w:sz w:val="20"/>
        </w:rPr>
        <w:t>Quantidade de casas decimais do campo.</w:t>
      </w:r>
    </w:p>
    <w:p w:rsidR="00C448E1" w:rsidRPr="00271807" w:rsidRDefault="00C448E1" w:rsidP="00C448E1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709"/>
        <w:rPr>
          <w:rFonts w:ascii="Helv" w:hAnsi="Helv" w:cs="Helv"/>
          <w:sz w:val="20"/>
        </w:rPr>
      </w:pPr>
      <w:r w:rsidRPr="00271807">
        <w:rPr>
          <w:rFonts w:ascii="Helv" w:hAnsi="Helv" w:cs="Helv"/>
          <w:sz w:val="20"/>
        </w:rPr>
        <w:t>Exemplo: TAM = S13</w:t>
      </w:r>
      <w:proofErr w:type="gramStart"/>
      <w:r w:rsidRPr="00271807">
        <w:rPr>
          <w:rFonts w:ascii="Helv" w:hAnsi="Helv" w:cs="Helv"/>
          <w:sz w:val="20"/>
        </w:rPr>
        <w:t xml:space="preserve">  </w:t>
      </w:r>
      <w:proofErr w:type="gramEnd"/>
      <w:r w:rsidRPr="00271807">
        <w:rPr>
          <w:rFonts w:ascii="Helv" w:hAnsi="Helv" w:cs="Helv"/>
          <w:sz w:val="20"/>
        </w:rPr>
        <w:t xml:space="preserve">DEC = 3  ==&gt; +0000000037000 (valor = +37,000), neste caso o campo possui sinal mais 10 inteiros e 3 decimais. </w:t>
      </w:r>
    </w:p>
    <w:p w:rsidR="00C448E1" w:rsidRPr="00271807" w:rsidRDefault="00C448E1" w:rsidP="00C02DB4">
      <w:pPr>
        <w:autoSpaceDE w:val="0"/>
        <w:autoSpaceDN w:val="0"/>
        <w:adjustRightInd w:val="0"/>
        <w:spacing w:line="240" w:lineRule="atLeast"/>
        <w:rPr>
          <w:rFonts w:ascii="Helv" w:hAnsi="Helv" w:cs="Helv"/>
          <w:sz w:val="20"/>
        </w:rPr>
      </w:pPr>
    </w:p>
    <w:p w:rsidR="00B23022" w:rsidRPr="00271807" w:rsidRDefault="00B473F2" w:rsidP="00C02DB4">
      <w:r w:rsidRPr="00271807">
        <w:rPr>
          <w:sz w:val="20"/>
        </w:rPr>
        <w:br w:type="page"/>
      </w:r>
      <w:bookmarkStart w:id="1" w:name="_Hlt155165820"/>
      <w:bookmarkEnd w:id="1"/>
    </w:p>
    <w:p w:rsidR="00C02DB4" w:rsidRDefault="00C02DB4" w:rsidP="00C02DB4"/>
    <w:p w:rsidR="00C02DB4" w:rsidRPr="00C02DB4" w:rsidRDefault="00C02DB4" w:rsidP="00C02DB4"/>
    <w:p w:rsidR="00B23022" w:rsidRPr="009226D7" w:rsidRDefault="00B23022" w:rsidP="00B23022">
      <w:pPr>
        <w:pStyle w:val="Ttulo2"/>
        <w:jc w:val="center"/>
        <w:rPr>
          <w:sz w:val="20"/>
        </w:rPr>
      </w:pPr>
      <w:bookmarkStart w:id="2" w:name="_Toc381884806"/>
      <w:r w:rsidRPr="009226D7">
        <w:rPr>
          <w:sz w:val="20"/>
        </w:rPr>
        <w:t>INFORMAÇÕES CADASTRAIS</w:t>
      </w:r>
      <w:bookmarkEnd w:id="2"/>
      <w:r w:rsidRPr="009226D7">
        <w:rPr>
          <w:sz w:val="20"/>
        </w:rPr>
        <w:t xml:space="preserve"> </w:t>
      </w:r>
    </w:p>
    <w:p w:rsidR="00B23022" w:rsidRPr="00271807" w:rsidRDefault="00B23022" w:rsidP="00117270"/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94"/>
        <w:gridCol w:w="827"/>
        <w:gridCol w:w="694"/>
        <w:gridCol w:w="705"/>
        <w:gridCol w:w="5285"/>
      </w:tblGrid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271807" w:rsidRDefault="00117270" w:rsidP="00BF44C7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MNEMÔNICO </w:t>
            </w:r>
          </w:p>
        </w:tc>
        <w:tc>
          <w:tcPr>
            <w:tcW w:w="827" w:type="dxa"/>
          </w:tcPr>
          <w:p w:rsidR="00117270" w:rsidRPr="00271807" w:rsidRDefault="00117270" w:rsidP="00BF44C7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TAM</w:t>
            </w:r>
            <w:proofErr w:type="gramStart"/>
            <w:r w:rsidRPr="00271807">
              <w:rPr>
                <w:b/>
                <w:sz w:val="20"/>
              </w:rPr>
              <w:t xml:space="preserve">  </w:t>
            </w:r>
          </w:p>
        </w:tc>
        <w:tc>
          <w:tcPr>
            <w:tcW w:w="694" w:type="dxa"/>
          </w:tcPr>
          <w:p w:rsidR="00117270" w:rsidRPr="00271807" w:rsidRDefault="00117270" w:rsidP="00BF44C7">
            <w:pPr>
              <w:rPr>
                <w:b/>
                <w:sz w:val="20"/>
              </w:rPr>
            </w:pPr>
            <w:proofErr w:type="gramEnd"/>
            <w:r w:rsidRPr="00271807">
              <w:rPr>
                <w:b/>
                <w:sz w:val="20"/>
              </w:rPr>
              <w:t xml:space="preserve"> TIPO</w:t>
            </w:r>
          </w:p>
        </w:tc>
        <w:tc>
          <w:tcPr>
            <w:tcW w:w="705" w:type="dxa"/>
          </w:tcPr>
          <w:p w:rsidR="00117270" w:rsidRPr="00271807" w:rsidRDefault="00117270" w:rsidP="00BF44C7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DEC </w:t>
            </w:r>
          </w:p>
        </w:tc>
        <w:tc>
          <w:tcPr>
            <w:tcW w:w="5285" w:type="dxa"/>
          </w:tcPr>
          <w:p w:rsidR="00117270" w:rsidRPr="00271807" w:rsidRDefault="00117270" w:rsidP="00BF44C7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DESCRIÇÃO</w:t>
            </w:r>
          </w:p>
        </w:tc>
      </w:tr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526645" w:rsidRDefault="00117270" w:rsidP="00BF44C7">
            <w:pPr>
              <w:rPr>
                <w:rFonts w:cs="Arial"/>
                <w:caps/>
                <w:sz w:val="20"/>
              </w:rPr>
            </w:pPr>
            <w:r w:rsidRPr="00526645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827" w:type="dxa"/>
          </w:tcPr>
          <w:p w:rsidR="00117270" w:rsidRPr="00526645" w:rsidRDefault="00117270" w:rsidP="00BF44C7">
            <w:pPr>
              <w:jc w:val="center"/>
              <w:rPr>
                <w:rFonts w:cs="Arial"/>
                <w:snapToGrid w:val="0"/>
                <w:szCs w:val="22"/>
              </w:rPr>
            </w:pPr>
            <w:r w:rsidRPr="00526645">
              <w:rPr>
                <w:rFonts w:cs="Arial"/>
                <w:snapToGrid w:val="0"/>
                <w:szCs w:val="22"/>
              </w:rPr>
              <w:t>03</w:t>
            </w:r>
          </w:p>
        </w:tc>
        <w:tc>
          <w:tcPr>
            <w:tcW w:w="694" w:type="dxa"/>
          </w:tcPr>
          <w:p w:rsidR="00117270" w:rsidRPr="00526645" w:rsidRDefault="00117270" w:rsidP="00BF44C7">
            <w:pPr>
              <w:jc w:val="center"/>
              <w:rPr>
                <w:rFonts w:cs="Arial"/>
                <w:caps/>
                <w:szCs w:val="22"/>
              </w:rPr>
            </w:pPr>
            <w:r w:rsidRPr="00526645">
              <w:rPr>
                <w:rFonts w:cs="Arial"/>
                <w:caps/>
                <w:szCs w:val="22"/>
              </w:rPr>
              <w:t>N</w:t>
            </w:r>
          </w:p>
        </w:tc>
        <w:tc>
          <w:tcPr>
            <w:tcW w:w="705" w:type="dxa"/>
          </w:tcPr>
          <w:p w:rsidR="00117270" w:rsidRPr="00526645" w:rsidRDefault="00117270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7270" w:rsidRPr="00526645" w:rsidRDefault="00117270" w:rsidP="00BF44C7">
            <w:pPr>
              <w:tabs>
                <w:tab w:val="left" w:pos="5214"/>
              </w:tabs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TIPO:</w:t>
            </w:r>
            <w:proofErr w:type="gramStart"/>
            <w:r w:rsidRPr="00526645">
              <w:rPr>
                <w:rFonts w:cs="Arial"/>
                <w:szCs w:val="22"/>
              </w:rPr>
              <w:t xml:space="preserve"> </w:t>
            </w:r>
            <w:r w:rsidR="004B5E7B" w:rsidRPr="00526645">
              <w:rPr>
                <w:rFonts w:cs="Arial"/>
                <w:szCs w:val="22"/>
              </w:rPr>
              <w:t xml:space="preserve">   </w:t>
            </w:r>
            <w:proofErr w:type="gramEnd"/>
            <w:r w:rsidRPr="00526645">
              <w:rPr>
                <w:rFonts w:cs="Arial"/>
                <w:szCs w:val="22"/>
              </w:rPr>
              <w:t>200 – Resposta</w:t>
            </w:r>
          </w:p>
        </w:tc>
      </w:tr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526645" w:rsidRDefault="00117270" w:rsidP="00BF44C7">
            <w:pPr>
              <w:rPr>
                <w:rFonts w:cs="Arial"/>
                <w:caps/>
                <w:sz w:val="20"/>
              </w:rPr>
            </w:pPr>
            <w:r w:rsidRPr="00526645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526645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827" w:type="dxa"/>
          </w:tcPr>
          <w:p w:rsidR="00117270" w:rsidRPr="00526645" w:rsidRDefault="00117270" w:rsidP="00BF44C7">
            <w:pPr>
              <w:jc w:val="center"/>
              <w:rPr>
                <w:rFonts w:cs="Arial"/>
                <w:snapToGrid w:val="0"/>
                <w:szCs w:val="22"/>
              </w:rPr>
            </w:pPr>
            <w:r w:rsidRPr="00526645">
              <w:rPr>
                <w:rFonts w:cs="Arial"/>
                <w:snapToGrid w:val="0"/>
                <w:szCs w:val="22"/>
              </w:rPr>
              <w:t>02</w:t>
            </w:r>
          </w:p>
        </w:tc>
        <w:tc>
          <w:tcPr>
            <w:tcW w:w="694" w:type="dxa"/>
          </w:tcPr>
          <w:p w:rsidR="00117270" w:rsidRPr="00526645" w:rsidRDefault="00117270" w:rsidP="00BF44C7">
            <w:pPr>
              <w:jc w:val="center"/>
              <w:rPr>
                <w:rFonts w:cs="Arial"/>
                <w:caps/>
                <w:szCs w:val="22"/>
              </w:rPr>
            </w:pPr>
            <w:r w:rsidRPr="00526645">
              <w:rPr>
                <w:rFonts w:cs="Arial"/>
                <w:caps/>
                <w:szCs w:val="22"/>
              </w:rPr>
              <w:t>N</w:t>
            </w:r>
          </w:p>
        </w:tc>
        <w:tc>
          <w:tcPr>
            <w:tcW w:w="705" w:type="dxa"/>
          </w:tcPr>
          <w:p w:rsidR="00117270" w:rsidRPr="00526645" w:rsidRDefault="00117270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7270" w:rsidRPr="00526645" w:rsidRDefault="00117270" w:rsidP="00BF44C7">
            <w:pPr>
              <w:tabs>
                <w:tab w:val="left" w:pos="5214"/>
              </w:tabs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</w:t>
            </w:r>
            <w:proofErr w:type="gramStart"/>
            <w:r w:rsidRPr="00526645">
              <w:rPr>
                <w:rFonts w:cs="Arial"/>
                <w:szCs w:val="22"/>
              </w:rPr>
              <w:t>SUB-TIPO</w:t>
            </w:r>
            <w:proofErr w:type="gramEnd"/>
            <w:r w:rsidRPr="00526645">
              <w:rPr>
                <w:rFonts w:cs="Arial"/>
                <w:szCs w:val="22"/>
              </w:rPr>
              <w:t>: 00 – Parte 1</w:t>
            </w:r>
          </w:p>
        </w:tc>
      </w:tr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526645" w:rsidRDefault="00117270" w:rsidP="00BF44C7">
            <w:pPr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IDINF</w:t>
            </w:r>
            <w:proofErr w:type="gramStart"/>
            <w:r w:rsidRPr="00526645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proofErr w:type="gramEnd"/>
            <w:r w:rsidRPr="00526645">
              <w:rPr>
                <w:rFonts w:cs="Arial"/>
                <w:szCs w:val="22"/>
              </w:rPr>
              <w:t>02</w:t>
            </w:r>
          </w:p>
        </w:tc>
        <w:tc>
          <w:tcPr>
            <w:tcW w:w="694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N</w:t>
            </w:r>
          </w:p>
        </w:tc>
        <w:tc>
          <w:tcPr>
            <w:tcW w:w="705" w:type="dxa"/>
          </w:tcPr>
          <w:p w:rsidR="00117270" w:rsidRPr="00526645" w:rsidRDefault="00117270" w:rsidP="00C94D03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7270" w:rsidRPr="00526645" w:rsidRDefault="00117270" w:rsidP="00BF44C7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ID INF:</w:t>
            </w:r>
            <w:proofErr w:type="gramStart"/>
            <w:r w:rsidRPr="00526645">
              <w:rPr>
                <w:rFonts w:cs="Arial"/>
                <w:szCs w:val="22"/>
              </w:rPr>
              <w:t xml:space="preserve">   </w:t>
            </w:r>
            <w:proofErr w:type="gramEnd"/>
            <w:r w:rsidR="0015105B" w:rsidRPr="00526645">
              <w:rPr>
                <w:rFonts w:cs="Arial"/>
                <w:szCs w:val="22"/>
              </w:rPr>
              <w:t>80</w:t>
            </w:r>
            <w:r w:rsidR="004B5E7B" w:rsidRPr="00526645">
              <w:rPr>
                <w:rFonts w:cs="Arial"/>
                <w:szCs w:val="22"/>
              </w:rPr>
              <w:t xml:space="preserve"> </w:t>
            </w:r>
            <w:r w:rsidR="0015105B" w:rsidRPr="00526645">
              <w:rPr>
                <w:rFonts w:cs="Arial"/>
                <w:szCs w:val="22"/>
              </w:rPr>
              <w:t>-</w:t>
            </w:r>
            <w:r w:rsidR="004B5E7B" w:rsidRPr="00526645">
              <w:rPr>
                <w:rFonts w:cs="Arial"/>
                <w:szCs w:val="22"/>
              </w:rPr>
              <w:t xml:space="preserve"> </w:t>
            </w:r>
            <w:r w:rsidR="0015105B" w:rsidRPr="00526645">
              <w:rPr>
                <w:rFonts w:cs="Arial"/>
                <w:szCs w:val="22"/>
              </w:rPr>
              <w:t>Solução Customizada</w:t>
            </w:r>
          </w:p>
        </w:tc>
      </w:tr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526645" w:rsidRDefault="00117270" w:rsidP="00BF44C7">
            <w:pPr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BCFIC</w:t>
            </w:r>
            <w:proofErr w:type="gramStart"/>
            <w:r w:rsidRPr="00526645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proofErr w:type="gramEnd"/>
            <w:r w:rsidRPr="00526645">
              <w:rPr>
                <w:rFonts w:cs="Arial"/>
                <w:szCs w:val="22"/>
              </w:rPr>
              <w:t>02</w:t>
            </w:r>
          </w:p>
        </w:tc>
        <w:tc>
          <w:tcPr>
            <w:tcW w:w="694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N</w:t>
            </w:r>
          </w:p>
        </w:tc>
        <w:tc>
          <w:tcPr>
            <w:tcW w:w="705" w:type="dxa"/>
          </w:tcPr>
          <w:p w:rsidR="00117270" w:rsidRPr="00526645" w:rsidRDefault="00117270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7270" w:rsidRPr="00526645" w:rsidRDefault="00117270" w:rsidP="00115A42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BLOCO:</w:t>
            </w:r>
            <w:proofErr w:type="gramStart"/>
            <w:r w:rsidRPr="00526645">
              <w:rPr>
                <w:rFonts w:cs="Arial"/>
                <w:szCs w:val="22"/>
              </w:rPr>
              <w:t xml:space="preserve"> </w:t>
            </w:r>
            <w:r w:rsidR="004B5E7B" w:rsidRPr="00526645">
              <w:rPr>
                <w:rFonts w:cs="Arial"/>
                <w:szCs w:val="22"/>
              </w:rPr>
              <w:t xml:space="preserve">   </w:t>
            </w:r>
            <w:proofErr w:type="gramEnd"/>
            <w:r w:rsidR="00115A42" w:rsidRPr="00526645">
              <w:rPr>
                <w:rFonts w:cs="Arial"/>
                <w:szCs w:val="22"/>
              </w:rPr>
              <w:t>01</w:t>
            </w:r>
            <w:r w:rsidR="004B5E7B" w:rsidRPr="00526645">
              <w:rPr>
                <w:rFonts w:cs="Arial"/>
                <w:szCs w:val="22"/>
              </w:rPr>
              <w:t xml:space="preserve"> </w:t>
            </w:r>
            <w:r w:rsidRPr="00526645">
              <w:rPr>
                <w:rFonts w:cs="Arial"/>
                <w:szCs w:val="22"/>
              </w:rPr>
              <w:t>-</w:t>
            </w:r>
            <w:r w:rsidR="004B5E7B" w:rsidRPr="00526645">
              <w:rPr>
                <w:rFonts w:cs="Arial"/>
                <w:szCs w:val="22"/>
              </w:rPr>
              <w:t xml:space="preserve"> </w:t>
            </w:r>
            <w:r w:rsidRPr="00526645">
              <w:rPr>
                <w:rFonts w:cs="Arial"/>
                <w:szCs w:val="22"/>
              </w:rPr>
              <w:t>Empresa</w:t>
            </w:r>
          </w:p>
        </w:tc>
      </w:tr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526645" w:rsidRDefault="00117270" w:rsidP="00BF44C7">
            <w:pPr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TPINF</w:t>
            </w:r>
            <w:proofErr w:type="gramStart"/>
            <w:r w:rsidRPr="00526645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proofErr w:type="gramEnd"/>
            <w:r w:rsidRPr="00526645">
              <w:rPr>
                <w:rFonts w:cs="Arial"/>
                <w:szCs w:val="22"/>
              </w:rPr>
              <w:t>02</w:t>
            </w:r>
          </w:p>
        </w:tc>
        <w:tc>
          <w:tcPr>
            <w:tcW w:w="694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N</w:t>
            </w:r>
          </w:p>
        </w:tc>
        <w:tc>
          <w:tcPr>
            <w:tcW w:w="705" w:type="dxa"/>
          </w:tcPr>
          <w:p w:rsidR="00E914FC" w:rsidRPr="00526645" w:rsidRDefault="00E914FC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7270" w:rsidRPr="00526645" w:rsidRDefault="004B5E7B" w:rsidP="00D05819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</w:t>
            </w:r>
            <w:r w:rsidR="00117270" w:rsidRPr="00526645">
              <w:rPr>
                <w:rFonts w:cs="Arial"/>
                <w:szCs w:val="22"/>
              </w:rPr>
              <w:t>TP INF:</w:t>
            </w:r>
            <w:proofErr w:type="gramStart"/>
            <w:r w:rsidR="00117270" w:rsidRPr="00526645">
              <w:rPr>
                <w:rFonts w:cs="Arial"/>
                <w:szCs w:val="22"/>
              </w:rPr>
              <w:t xml:space="preserve">   </w:t>
            </w:r>
            <w:proofErr w:type="gramEnd"/>
            <w:r w:rsidR="00117270" w:rsidRPr="00526645">
              <w:rPr>
                <w:rFonts w:cs="Arial"/>
                <w:szCs w:val="22"/>
              </w:rPr>
              <w:t>0</w:t>
            </w:r>
            <w:r w:rsidR="00D05819" w:rsidRPr="00526645">
              <w:rPr>
                <w:rFonts w:cs="Arial"/>
                <w:szCs w:val="22"/>
              </w:rPr>
              <w:t>3</w:t>
            </w:r>
            <w:r w:rsidRPr="00526645">
              <w:rPr>
                <w:rFonts w:cs="Arial"/>
                <w:szCs w:val="22"/>
              </w:rPr>
              <w:t xml:space="preserve"> </w:t>
            </w:r>
            <w:r w:rsidR="00117270" w:rsidRPr="00526645">
              <w:rPr>
                <w:rFonts w:cs="Arial"/>
                <w:szCs w:val="22"/>
              </w:rPr>
              <w:t>-</w:t>
            </w:r>
            <w:r w:rsidRPr="00526645">
              <w:rPr>
                <w:rFonts w:cs="Arial"/>
                <w:szCs w:val="22"/>
              </w:rPr>
              <w:t xml:space="preserve"> </w:t>
            </w:r>
            <w:r w:rsidR="00117270" w:rsidRPr="00526645">
              <w:rPr>
                <w:rFonts w:cs="Arial"/>
                <w:szCs w:val="22"/>
              </w:rPr>
              <w:t xml:space="preserve">Informações Cadastrais </w:t>
            </w:r>
          </w:p>
        </w:tc>
      </w:tr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526645" w:rsidRDefault="00117270" w:rsidP="00BF44C7">
            <w:pPr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827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694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705" w:type="dxa"/>
          </w:tcPr>
          <w:p w:rsidR="00117270" w:rsidRPr="00526645" w:rsidRDefault="00117270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7270" w:rsidRPr="00526645" w:rsidRDefault="00117270" w:rsidP="00BF44C7">
            <w:pPr>
              <w:rPr>
                <w:rFonts w:cs="Arial"/>
                <w:szCs w:val="22"/>
              </w:rPr>
            </w:pPr>
          </w:p>
        </w:tc>
      </w:tr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526645" w:rsidRDefault="002A4B82" w:rsidP="00BF44C7">
            <w:pPr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</w:t>
            </w:r>
            <w:r w:rsidR="00117270" w:rsidRPr="00526645">
              <w:rPr>
                <w:rFonts w:cs="Arial"/>
                <w:sz w:val="20"/>
              </w:rPr>
              <w:t>CDCG</w:t>
            </w:r>
          </w:p>
        </w:tc>
        <w:tc>
          <w:tcPr>
            <w:tcW w:w="827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09</w:t>
            </w:r>
          </w:p>
        </w:tc>
        <w:tc>
          <w:tcPr>
            <w:tcW w:w="694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N</w:t>
            </w:r>
          </w:p>
        </w:tc>
        <w:tc>
          <w:tcPr>
            <w:tcW w:w="705" w:type="dxa"/>
          </w:tcPr>
          <w:p w:rsidR="00117270" w:rsidRPr="00526645" w:rsidRDefault="00117270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7270" w:rsidRPr="00526645" w:rsidRDefault="00117270" w:rsidP="00BF44C7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Código do CNPJ Consultado</w:t>
            </w:r>
          </w:p>
        </w:tc>
      </w:tr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526645" w:rsidRDefault="002A4B82" w:rsidP="00BF44C7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</w:t>
            </w:r>
            <w:r w:rsidR="00117270" w:rsidRPr="00526645">
              <w:rPr>
                <w:rFonts w:cs="Arial"/>
                <w:sz w:val="20"/>
              </w:rPr>
              <w:t>NRMATRIZ</w:t>
            </w:r>
          </w:p>
        </w:tc>
        <w:tc>
          <w:tcPr>
            <w:tcW w:w="827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04</w:t>
            </w:r>
          </w:p>
        </w:tc>
        <w:tc>
          <w:tcPr>
            <w:tcW w:w="694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N</w:t>
            </w:r>
          </w:p>
        </w:tc>
        <w:tc>
          <w:tcPr>
            <w:tcW w:w="705" w:type="dxa"/>
          </w:tcPr>
          <w:p w:rsidR="00117270" w:rsidRPr="00526645" w:rsidRDefault="00117270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7270" w:rsidRPr="00526645" w:rsidRDefault="00117270" w:rsidP="00BF44C7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Número da Matriz da Empresa (</w:t>
            </w:r>
            <w:proofErr w:type="spellStart"/>
            <w:r w:rsidRPr="00526645">
              <w:rPr>
                <w:rFonts w:cs="Arial"/>
                <w:szCs w:val="22"/>
              </w:rPr>
              <w:t>ex</w:t>
            </w:r>
            <w:proofErr w:type="spellEnd"/>
            <w:r w:rsidRPr="00526645">
              <w:rPr>
                <w:rFonts w:cs="Arial"/>
                <w:szCs w:val="22"/>
              </w:rPr>
              <w:t>: 0001)</w:t>
            </w:r>
          </w:p>
        </w:tc>
      </w:tr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526645" w:rsidRDefault="002A4B82" w:rsidP="00BF44C7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</w:t>
            </w:r>
            <w:r w:rsidR="00117270" w:rsidRPr="00526645">
              <w:rPr>
                <w:rFonts w:cs="Arial"/>
                <w:sz w:val="20"/>
              </w:rPr>
              <w:t>DGCNPG</w:t>
            </w:r>
          </w:p>
        </w:tc>
        <w:tc>
          <w:tcPr>
            <w:tcW w:w="827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02</w:t>
            </w:r>
          </w:p>
        </w:tc>
        <w:tc>
          <w:tcPr>
            <w:tcW w:w="694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N</w:t>
            </w:r>
          </w:p>
        </w:tc>
        <w:tc>
          <w:tcPr>
            <w:tcW w:w="705" w:type="dxa"/>
          </w:tcPr>
          <w:p w:rsidR="00117270" w:rsidRPr="00526645" w:rsidRDefault="00117270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7270" w:rsidRPr="00526645" w:rsidRDefault="00117270" w:rsidP="00BF44C7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Digito do CNPJ</w:t>
            </w:r>
          </w:p>
        </w:tc>
      </w:tr>
      <w:tr w:rsidR="00117270" w:rsidRPr="00271807" w:rsidTr="00BF44C7">
        <w:trPr>
          <w:trHeight w:val="250"/>
        </w:trPr>
        <w:tc>
          <w:tcPr>
            <w:tcW w:w="1494" w:type="dxa"/>
          </w:tcPr>
          <w:p w:rsidR="00117270" w:rsidRPr="00526645" w:rsidRDefault="002A4B82" w:rsidP="00BF44C7">
            <w:pPr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</w:t>
            </w:r>
            <w:r w:rsidR="00117270" w:rsidRPr="00526645">
              <w:rPr>
                <w:rFonts w:cs="Arial"/>
                <w:sz w:val="20"/>
              </w:rPr>
              <w:t xml:space="preserve">RZSC     </w:t>
            </w:r>
          </w:p>
        </w:tc>
        <w:tc>
          <w:tcPr>
            <w:tcW w:w="827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70</w:t>
            </w:r>
          </w:p>
        </w:tc>
        <w:tc>
          <w:tcPr>
            <w:tcW w:w="694" w:type="dxa"/>
          </w:tcPr>
          <w:p w:rsidR="00117270" w:rsidRPr="00526645" w:rsidRDefault="00117270" w:rsidP="00BF44C7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C</w:t>
            </w:r>
          </w:p>
        </w:tc>
        <w:tc>
          <w:tcPr>
            <w:tcW w:w="705" w:type="dxa"/>
          </w:tcPr>
          <w:p w:rsidR="00117270" w:rsidRPr="00526645" w:rsidRDefault="00117270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7270" w:rsidRPr="00526645" w:rsidRDefault="00117270" w:rsidP="00BF44C7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Razão Social</w:t>
            </w:r>
          </w:p>
        </w:tc>
      </w:tr>
      <w:tr w:rsidR="00114863" w:rsidRPr="00271807" w:rsidTr="00BF44C7">
        <w:trPr>
          <w:trHeight w:val="250"/>
        </w:trPr>
        <w:tc>
          <w:tcPr>
            <w:tcW w:w="1494" w:type="dxa"/>
          </w:tcPr>
          <w:p w:rsidR="00114863" w:rsidRPr="00526645" w:rsidRDefault="002A4B82" w:rsidP="005572EB">
            <w:pPr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</w:t>
            </w:r>
            <w:r w:rsidR="00114863" w:rsidRPr="00526645">
              <w:rPr>
                <w:rFonts w:cs="Arial"/>
                <w:sz w:val="20"/>
              </w:rPr>
              <w:t>CPSC</w:t>
            </w:r>
          </w:p>
        </w:tc>
        <w:tc>
          <w:tcPr>
            <w:tcW w:w="827" w:type="dxa"/>
          </w:tcPr>
          <w:p w:rsidR="00114863" w:rsidRPr="00526645" w:rsidRDefault="00114863" w:rsidP="005572EB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13</w:t>
            </w:r>
          </w:p>
        </w:tc>
        <w:tc>
          <w:tcPr>
            <w:tcW w:w="694" w:type="dxa"/>
          </w:tcPr>
          <w:p w:rsidR="00114863" w:rsidRPr="00526645" w:rsidRDefault="00114863" w:rsidP="005572EB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N</w:t>
            </w:r>
          </w:p>
        </w:tc>
        <w:tc>
          <w:tcPr>
            <w:tcW w:w="705" w:type="dxa"/>
          </w:tcPr>
          <w:p w:rsidR="00114863" w:rsidRPr="00526645" w:rsidRDefault="00114863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114863" w:rsidRPr="00526645" w:rsidRDefault="002A4B82" w:rsidP="005572EB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</w:t>
            </w:r>
            <w:r w:rsidR="00114863" w:rsidRPr="00526645">
              <w:rPr>
                <w:rFonts w:cs="Arial"/>
                <w:szCs w:val="22"/>
              </w:rPr>
              <w:t>Capital Social</w:t>
            </w:r>
          </w:p>
        </w:tc>
      </w:tr>
      <w:tr w:rsidR="00D66F09" w:rsidRPr="00271807" w:rsidTr="00BF44C7">
        <w:trPr>
          <w:trHeight w:val="250"/>
        </w:trPr>
        <w:tc>
          <w:tcPr>
            <w:tcW w:w="1494" w:type="dxa"/>
          </w:tcPr>
          <w:p w:rsidR="00D66F09" w:rsidRPr="00526645" w:rsidRDefault="002A4B82" w:rsidP="005572EB">
            <w:pPr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</w:t>
            </w:r>
            <w:r w:rsidR="00D66F09" w:rsidRPr="00526645">
              <w:rPr>
                <w:rFonts w:cs="Arial"/>
                <w:sz w:val="20"/>
              </w:rPr>
              <w:t>CDRCFE</w:t>
            </w:r>
            <w:proofErr w:type="gramStart"/>
            <w:r w:rsidR="00D66F09" w:rsidRPr="00526645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827" w:type="dxa"/>
          </w:tcPr>
          <w:p w:rsidR="00D66F09" w:rsidRPr="00526645" w:rsidRDefault="00D66F09" w:rsidP="005572EB">
            <w:pPr>
              <w:jc w:val="center"/>
              <w:rPr>
                <w:rFonts w:cs="Arial"/>
                <w:szCs w:val="22"/>
              </w:rPr>
            </w:pPr>
            <w:proofErr w:type="gramEnd"/>
            <w:r w:rsidRPr="00526645">
              <w:rPr>
                <w:rFonts w:cs="Arial"/>
                <w:szCs w:val="22"/>
              </w:rPr>
              <w:t>09</w:t>
            </w:r>
          </w:p>
        </w:tc>
        <w:tc>
          <w:tcPr>
            <w:tcW w:w="694" w:type="dxa"/>
          </w:tcPr>
          <w:p w:rsidR="00D66F09" w:rsidRPr="00526645" w:rsidRDefault="00D66F09" w:rsidP="005572EB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N</w:t>
            </w:r>
          </w:p>
        </w:tc>
        <w:tc>
          <w:tcPr>
            <w:tcW w:w="705" w:type="dxa"/>
          </w:tcPr>
          <w:p w:rsidR="00D66F09" w:rsidRPr="00526645" w:rsidRDefault="00D66F09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D66F09" w:rsidRPr="00526645" w:rsidRDefault="002A4B82" w:rsidP="005572EB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</w:t>
            </w:r>
            <w:r w:rsidR="00D66F09" w:rsidRPr="00526645">
              <w:rPr>
                <w:rFonts w:cs="Arial"/>
                <w:szCs w:val="22"/>
              </w:rPr>
              <w:t>Código Nacional da Atividade Econômica – CNAE</w:t>
            </w:r>
          </w:p>
        </w:tc>
      </w:tr>
      <w:tr w:rsidR="00E812DF" w:rsidRPr="00271807" w:rsidTr="00BF44C7">
        <w:trPr>
          <w:trHeight w:val="250"/>
        </w:trPr>
        <w:tc>
          <w:tcPr>
            <w:tcW w:w="1494" w:type="dxa"/>
          </w:tcPr>
          <w:p w:rsidR="00E812DF" w:rsidRPr="00526645" w:rsidRDefault="002A4B82" w:rsidP="005572EB">
            <w:pPr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</w:t>
            </w:r>
            <w:r w:rsidR="00E812DF" w:rsidRPr="00526645">
              <w:rPr>
                <w:rFonts w:cs="Arial"/>
                <w:sz w:val="20"/>
              </w:rPr>
              <w:t>CNAE-SEG</w:t>
            </w:r>
          </w:p>
        </w:tc>
        <w:tc>
          <w:tcPr>
            <w:tcW w:w="827" w:type="dxa"/>
          </w:tcPr>
          <w:p w:rsidR="00E812DF" w:rsidRPr="00526645" w:rsidRDefault="00E812DF" w:rsidP="005572EB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02</w:t>
            </w:r>
          </w:p>
        </w:tc>
        <w:tc>
          <w:tcPr>
            <w:tcW w:w="694" w:type="dxa"/>
          </w:tcPr>
          <w:p w:rsidR="00E812DF" w:rsidRPr="00526645" w:rsidRDefault="00E812DF" w:rsidP="005572EB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C</w:t>
            </w:r>
          </w:p>
        </w:tc>
        <w:tc>
          <w:tcPr>
            <w:tcW w:w="705" w:type="dxa"/>
          </w:tcPr>
          <w:p w:rsidR="00E812DF" w:rsidRPr="00526645" w:rsidRDefault="00E812DF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E812DF" w:rsidRPr="00526645" w:rsidRDefault="002A4B82" w:rsidP="005572EB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</w:t>
            </w:r>
            <w:r w:rsidR="00E812DF" w:rsidRPr="00526645">
              <w:rPr>
                <w:rFonts w:cs="Arial"/>
                <w:szCs w:val="22"/>
              </w:rPr>
              <w:t>Código do Segmento do CNAE</w:t>
            </w:r>
          </w:p>
        </w:tc>
      </w:tr>
      <w:tr w:rsidR="000F57FF" w:rsidRPr="00271807" w:rsidTr="0010303B">
        <w:trPr>
          <w:trHeight w:val="250"/>
        </w:trPr>
        <w:tc>
          <w:tcPr>
            <w:tcW w:w="1494" w:type="dxa"/>
          </w:tcPr>
          <w:p w:rsidR="000F57FF" w:rsidRPr="00526645" w:rsidRDefault="002A4B82" w:rsidP="0010303B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</w:t>
            </w:r>
            <w:r w:rsidR="000F57FF" w:rsidRPr="00526645">
              <w:rPr>
                <w:rFonts w:cs="Arial"/>
                <w:sz w:val="20"/>
              </w:rPr>
              <w:t>DTATUALIZ</w:t>
            </w:r>
          </w:p>
        </w:tc>
        <w:tc>
          <w:tcPr>
            <w:tcW w:w="827" w:type="dxa"/>
          </w:tcPr>
          <w:p w:rsidR="000F57FF" w:rsidRPr="00526645" w:rsidRDefault="000F57FF" w:rsidP="0010303B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08</w:t>
            </w:r>
          </w:p>
        </w:tc>
        <w:tc>
          <w:tcPr>
            <w:tcW w:w="694" w:type="dxa"/>
          </w:tcPr>
          <w:p w:rsidR="000F57FF" w:rsidRPr="00526645" w:rsidRDefault="000F57FF" w:rsidP="0010303B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N</w:t>
            </w:r>
          </w:p>
        </w:tc>
        <w:tc>
          <w:tcPr>
            <w:tcW w:w="705" w:type="dxa"/>
          </w:tcPr>
          <w:p w:rsidR="000F57FF" w:rsidRPr="00526645" w:rsidRDefault="000F57FF" w:rsidP="0010303B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0F57FF" w:rsidRPr="00526645" w:rsidRDefault="002A4B82" w:rsidP="0010303B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</w:t>
            </w:r>
            <w:r w:rsidR="000F57FF" w:rsidRPr="00526645">
              <w:rPr>
                <w:rFonts w:cs="Arial"/>
                <w:szCs w:val="22"/>
              </w:rPr>
              <w:t>Data de Atualização do Bloco</w:t>
            </w:r>
            <w:r w:rsidR="008F1D25" w:rsidRPr="00526645">
              <w:rPr>
                <w:rFonts w:cs="Arial"/>
                <w:szCs w:val="22"/>
              </w:rPr>
              <w:t xml:space="preserve"> - Identificação</w:t>
            </w:r>
          </w:p>
        </w:tc>
      </w:tr>
      <w:tr w:rsidR="00720C38" w:rsidRPr="00221FFC" w:rsidTr="00710DE8">
        <w:trPr>
          <w:trHeight w:val="250"/>
        </w:trPr>
        <w:tc>
          <w:tcPr>
            <w:tcW w:w="1494" w:type="dxa"/>
          </w:tcPr>
          <w:p w:rsidR="00720C38" w:rsidRPr="00526645" w:rsidRDefault="002A4B82" w:rsidP="00720C38">
            <w:pPr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</w:t>
            </w:r>
            <w:r w:rsidR="00720C38" w:rsidRPr="00526645">
              <w:rPr>
                <w:rFonts w:cs="Arial"/>
                <w:sz w:val="20"/>
              </w:rPr>
              <w:t>CPRA</w:t>
            </w:r>
          </w:p>
        </w:tc>
        <w:tc>
          <w:tcPr>
            <w:tcW w:w="827" w:type="dxa"/>
          </w:tcPr>
          <w:p w:rsidR="00720C38" w:rsidRPr="00526645" w:rsidRDefault="00720C38" w:rsidP="00710DE8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13</w:t>
            </w:r>
          </w:p>
        </w:tc>
        <w:tc>
          <w:tcPr>
            <w:tcW w:w="694" w:type="dxa"/>
          </w:tcPr>
          <w:p w:rsidR="00720C38" w:rsidRPr="00526645" w:rsidRDefault="00720C38" w:rsidP="00710DE8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N</w:t>
            </w:r>
          </w:p>
        </w:tc>
        <w:tc>
          <w:tcPr>
            <w:tcW w:w="705" w:type="dxa"/>
          </w:tcPr>
          <w:p w:rsidR="00720C38" w:rsidRPr="00526645" w:rsidRDefault="00720C38" w:rsidP="00710DE8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720C38" w:rsidRPr="00526645" w:rsidRDefault="002A4B82" w:rsidP="00710DE8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</w:t>
            </w:r>
            <w:r w:rsidR="00720C38" w:rsidRPr="00526645">
              <w:rPr>
                <w:rFonts w:cs="Arial"/>
                <w:szCs w:val="22"/>
              </w:rPr>
              <w:t>Capital Realizado</w:t>
            </w:r>
          </w:p>
        </w:tc>
      </w:tr>
      <w:tr w:rsidR="00D66F09" w:rsidRPr="00221FFC" w:rsidTr="00BF44C7">
        <w:trPr>
          <w:trHeight w:val="250"/>
        </w:trPr>
        <w:tc>
          <w:tcPr>
            <w:tcW w:w="1494" w:type="dxa"/>
          </w:tcPr>
          <w:p w:rsidR="00D66F09" w:rsidRPr="00526645" w:rsidRDefault="002A4B82" w:rsidP="00526645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526645">
              <w:rPr>
                <w:rFonts w:cs="Arial"/>
                <w:sz w:val="20"/>
              </w:rPr>
              <w:t xml:space="preserve"> </w:t>
            </w:r>
            <w:r w:rsidR="00526645" w:rsidRPr="00526645">
              <w:rPr>
                <w:rFonts w:cs="Arial"/>
                <w:sz w:val="20"/>
              </w:rPr>
              <w:t>R</w:t>
            </w:r>
            <w:r w:rsidR="00D66F09" w:rsidRPr="00526645">
              <w:rPr>
                <w:rFonts w:cs="Arial"/>
                <w:sz w:val="20"/>
              </w:rPr>
              <w:t>ESERVADO</w:t>
            </w:r>
          </w:p>
        </w:tc>
        <w:tc>
          <w:tcPr>
            <w:tcW w:w="827" w:type="dxa"/>
          </w:tcPr>
          <w:p w:rsidR="00D66F09" w:rsidRPr="00526645" w:rsidRDefault="008149ED" w:rsidP="00092624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0</w:t>
            </w:r>
            <w:r w:rsidR="00941C6F" w:rsidRPr="00526645">
              <w:rPr>
                <w:rFonts w:cs="Arial"/>
                <w:szCs w:val="22"/>
              </w:rPr>
              <w:t>9</w:t>
            </w:r>
          </w:p>
        </w:tc>
        <w:tc>
          <w:tcPr>
            <w:tcW w:w="694" w:type="dxa"/>
          </w:tcPr>
          <w:p w:rsidR="00D66F09" w:rsidRPr="00526645" w:rsidRDefault="00D66F09" w:rsidP="00EB0798">
            <w:pPr>
              <w:jc w:val="center"/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>C</w:t>
            </w:r>
          </w:p>
        </w:tc>
        <w:tc>
          <w:tcPr>
            <w:tcW w:w="705" w:type="dxa"/>
          </w:tcPr>
          <w:p w:rsidR="00D66F09" w:rsidRPr="00526645" w:rsidRDefault="00D66F09" w:rsidP="00E914FC">
            <w:pPr>
              <w:jc w:val="center"/>
              <w:rPr>
                <w:rFonts w:cs="Arial"/>
                <w:caps/>
                <w:szCs w:val="22"/>
              </w:rPr>
            </w:pPr>
          </w:p>
        </w:tc>
        <w:tc>
          <w:tcPr>
            <w:tcW w:w="5285" w:type="dxa"/>
          </w:tcPr>
          <w:p w:rsidR="00D66F09" w:rsidRPr="00526645" w:rsidRDefault="00D66F09" w:rsidP="00EB0798">
            <w:pPr>
              <w:rPr>
                <w:rFonts w:cs="Arial"/>
                <w:szCs w:val="22"/>
              </w:rPr>
            </w:pPr>
            <w:r w:rsidRPr="00526645">
              <w:rPr>
                <w:rFonts w:cs="Arial"/>
                <w:szCs w:val="22"/>
              </w:rPr>
              <w:t xml:space="preserve"> Área Reservada Serasa</w:t>
            </w:r>
          </w:p>
        </w:tc>
      </w:tr>
    </w:tbl>
    <w:p w:rsidR="00117270" w:rsidRPr="00271807" w:rsidRDefault="00117270" w:rsidP="00117270">
      <w:pPr>
        <w:rPr>
          <w:b/>
          <w:sz w:val="20"/>
        </w:rPr>
      </w:pPr>
    </w:p>
    <w:p w:rsidR="000620D9" w:rsidRPr="00271807" w:rsidRDefault="000620D9" w:rsidP="000620D9">
      <w:pPr>
        <w:rPr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94"/>
        <w:gridCol w:w="827"/>
        <w:gridCol w:w="694"/>
        <w:gridCol w:w="705"/>
        <w:gridCol w:w="5285"/>
      </w:tblGrid>
      <w:tr w:rsidR="00E43FB6" w:rsidRPr="00271807" w:rsidTr="008E13A3">
        <w:trPr>
          <w:trHeight w:val="250"/>
        </w:trPr>
        <w:tc>
          <w:tcPr>
            <w:tcW w:w="1494" w:type="dxa"/>
          </w:tcPr>
          <w:p w:rsidR="00E43FB6" w:rsidRPr="00271807" w:rsidRDefault="00E43FB6" w:rsidP="008E13A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MNEMÔNICO </w:t>
            </w:r>
          </w:p>
        </w:tc>
        <w:tc>
          <w:tcPr>
            <w:tcW w:w="827" w:type="dxa"/>
          </w:tcPr>
          <w:p w:rsidR="00E43FB6" w:rsidRPr="00271807" w:rsidRDefault="00E43FB6" w:rsidP="008E13A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TAM</w:t>
            </w:r>
            <w:proofErr w:type="gramStart"/>
            <w:r w:rsidRPr="00271807">
              <w:rPr>
                <w:b/>
                <w:sz w:val="20"/>
              </w:rPr>
              <w:t xml:space="preserve">  </w:t>
            </w:r>
          </w:p>
        </w:tc>
        <w:tc>
          <w:tcPr>
            <w:tcW w:w="694" w:type="dxa"/>
          </w:tcPr>
          <w:p w:rsidR="00E43FB6" w:rsidRPr="00271807" w:rsidRDefault="00E43FB6" w:rsidP="008E13A3">
            <w:pPr>
              <w:rPr>
                <w:b/>
                <w:sz w:val="20"/>
              </w:rPr>
            </w:pPr>
            <w:proofErr w:type="gramEnd"/>
            <w:r w:rsidRPr="00271807">
              <w:rPr>
                <w:b/>
                <w:sz w:val="20"/>
              </w:rPr>
              <w:t xml:space="preserve"> TIPO</w:t>
            </w:r>
          </w:p>
        </w:tc>
        <w:tc>
          <w:tcPr>
            <w:tcW w:w="705" w:type="dxa"/>
          </w:tcPr>
          <w:p w:rsidR="00E43FB6" w:rsidRPr="00271807" w:rsidRDefault="00E43FB6" w:rsidP="008E13A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DEC </w:t>
            </w:r>
          </w:p>
        </w:tc>
        <w:tc>
          <w:tcPr>
            <w:tcW w:w="5285" w:type="dxa"/>
          </w:tcPr>
          <w:p w:rsidR="00E43FB6" w:rsidRPr="00271807" w:rsidRDefault="00E43FB6" w:rsidP="008E13A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DESCRIÇÃO</w:t>
            </w:r>
          </w:p>
        </w:tc>
      </w:tr>
      <w:tr w:rsidR="00E43FB6" w:rsidRPr="00271807" w:rsidTr="008E13A3">
        <w:trPr>
          <w:trHeight w:val="250"/>
        </w:trPr>
        <w:tc>
          <w:tcPr>
            <w:tcW w:w="1494" w:type="dxa"/>
          </w:tcPr>
          <w:p w:rsidR="00E43FB6" w:rsidRPr="0054736C" w:rsidRDefault="00E43FB6" w:rsidP="008E13A3">
            <w:pPr>
              <w:rPr>
                <w:rFonts w:cs="Arial"/>
                <w:caps/>
                <w:sz w:val="20"/>
              </w:rPr>
            </w:pPr>
            <w:r w:rsidRPr="0054736C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827" w:type="dxa"/>
          </w:tcPr>
          <w:p w:rsidR="00E43FB6" w:rsidRPr="0054736C" w:rsidRDefault="00E43FB6" w:rsidP="008E13A3">
            <w:pPr>
              <w:jc w:val="center"/>
              <w:rPr>
                <w:rFonts w:cs="Arial"/>
                <w:snapToGrid w:val="0"/>
                <w:sz w:val="20"/>
              </w:rPr>
            </w:pPr>
            <w:r w:rsidRPr="0054736C">
              <w:rPr>
                <w:rFonts w:cs="Arial"/>
                <w:snapToGrid w:val="0"/>
                <w:sz w:val="20"/>
              </w:rPr>
              <w:t>03</w:t>
            </w:r>
          </w:p>
        </w:tc>
        <w:tc>
          <w:tcPr>
            <w:tcW w:w="694" w:type="dxa"/>
          </w:tcPr>
          <w:p w:rsidR="00E43FB6" w:rsidRPr="0054736C" w:rsidRDefault="00E43FB6" w:rsidP="008E13A3">
            <w:pPr>
              <w:jc w:val="center"/>
              <w:rPr>
                <w:rFonts w:cs="Arial"/>
                <w:caps/>
                <w:sz w:val="20"/>
              </w:rPr>
            </w:pPr>
            <w:r w:rsidRPr="0054736C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705" w:type="dxa"/>
          </w:tcPr>
          <w:p w:rsidR="00E43FB6" w:rsidRPr="0054736C" w:rsidRDefault="00E43FB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E43FB6" w:rsidRPr="0054736C" w:rsidRDefault="00E43FB6" w:rsidP="008E13A3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TIPO:</w:t>
            </w:r>
            <w:proofErr w:type="gramStart"/>
            <w:r w:rsidRPr="0054736C">
              <w:rPr>
                <w:rFonts w:cs="Arial"/>
                <w:sz w:val="20"/>
              </w:rPr>
              <w:t xml:space="preserve"> </w:t>
            </w:r>
            <w:r w:rsidR="00996095" w:rsidRPr="0054736C">
              <w:rPr>
                <w:rFonts w:cs="Arial"/>
                <w:sz w:val="20"/>
              </w:rPr>
              <w:t xml:space="preserve">   </w:t>
            </w:r>
            <w:proofErr w:type="gramEnd"/>
            <w:r w:rsidRPr="0054736C">
              <w:rPr>
                <w:rFonts w:cs="Arial"/>
                <w:sz w:val="20"/>
              </w:rPr>
              <w:t>200 – Resposta</w:t>
            </w:r>
          </w:p>
        </w:tc>
      </w:tr>
      <w:tr w:rsidR="00E43FB6" w:rsidRPr="00271807" w:rsidTr="008E13A3">
        <w:trPr>
          <w:trHeight w:val="250"/>
        </w:trPr>
        <w:tc>
          <w:tcPr>
            <w:tcW w:w="1494" w:type="dxa"/>
          </w:tcPr>
          <w:p w:rsidR="00E43FB6" w:rsidRPr="0054736C" w:rsidRDefault="00E43FB6" w:rsidP="008E13A3">
            <w:pPr>
              <w:rPr>
                <w:rFonts w:cs="Arial"/>
                <w:caps/>
                <w:sz w:val="20"/>
              </w:rPr>
            </w:pPr>
            <w:r w:rsidRPr="0054736C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54736C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827" w:type="dxa"/>
          </w:tcPr>
          <w:p w:rsidR="00E43FB6" w:rsidRPr="0054736C" w:rsidRDefault="00E43FB6" w:rsidP="008E13A3">
            <w:pPr>
              <w:jc w:val="center"/>
              <w:rPr>
                <w:rFonts w:cs="Arial"/>
                <w:snapToGrid w:val="0"/>
                <w:sz w:val="20"/>
              </w:rPr>
            </w:pPr>
            <w:r w:rsidRPr="0054736C">
              <w:rPr>
                <w:rFonts w:cs="Arial"/>
                <w:snapToGrid w:val="0"/>
                <w:sz w:val="20"/>
              </w:rPr>
              <w:t>02</w:t>
            </w:r>
          </w:p>
        </w:tc>
        <w:tc>
          <w:tcPr>
            <w:tcW w:w="694" w:type="dxa"/>
          </w:tcPr>
          <w:p w:rsidR="00E43FB6" w:rsidRPr="0054736C" w:rsidRDefault="00E43FB6" w:rsidP="008E13A3">
            <w:pPr>
              <w:jc w:val="center"/>
              <w:rPr>
                <w:rFonts w:cs="Arial"/>
                <w:caps/>
                <w:sz w:val="20"/>
              </w:rPr>
            </w:pPr>
            <w:r w:rsidRPr="0054736C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705" w:type="dxa"/>
          </w:tcPr>
          <w:p w:rsidR="00E43FB6" w:rsidRPr="0054736C" w:rsidRDefault="00E43FB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E43FB6" w:rsidRPr="0054736C" w:rsidRDefault="00E43FB6" w:rsidP="008A7ED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</w:t>
            </w:r>
            <w:proofErr w:type="gramStart"/>
            <w:r w:rsidRPr="0054736C">
              <w:rPr>
                <w:rFonts w:cs="Arial"/>
                <w:sz w:val="20"/>
              </w:rPr>
              <w:t>SUB-TIPO</w:t>
            </w:r>
            <w:proofErr w:type="gramEnd"/>
            <w:r w:rsidRPr="0054736C">
              <w:rPr>
                <w:rFonts w:cs="Arial"/>
                <w:sz w:val="20"/>
              </w:rPr>
              <w:t>: 0</w:t>
            </w:r>
            <w:r w:rsidR="008A7ED1" w:rsidRPr="0054736C">
              <w:rPr>
                <w:rFonts w:cs="Arial"/>
                <w:sz w:val="20"/>
              </w:rPr>
              <w:t>1</w:t>
            </w:r>
            <w:r w:rsidR="00996095" w:rsidRPr="0054736C">
              <w:rPr>
                <w:rFonts w:cs="Arial"/>
                <w:sz w:val="20"/>
              </w:rPr>
              <w:t xml:space="preserve"> </w:t>
            </w:r>
            <w:r w:rsidRPr="0054736C">
              <w:rPr>
                <w:rFonts w:cs="Arial"/>
                <w:sz w:val="20"/>
              </w:rPr>
              <w:t xml:space="preserve">– Parte </w:t>
            </w:r>
            <w:r w:rsidR="008A7ED1" w:rsidRPr="0054736C">
              <w:rPr>
                <w:rFonts w:cs="Arial"/>
                <w:sz w:val="20"/>
              </w:rPr>
              <w:t>2</w:t>
            </w:r>
          </w:p>
        </w:tc>
      </w:tr>
      <w:tr w:rsidR="00E43FB6" w:rsidRPr="00271807" w:rsidTr="008E13A3">
        <w:trPr>
          <w:trHeight w:val="250"/>
        </w:trPr>
        <w:tc>
          <w:tcPr>
            <w:tcW w:w="1494" w:type="dxa"/>
          </w:tcPr>
          <w:p w:rsidR="00E43FB6" w:rsidRPr="0054736C" w:rsidRDefault="00E43FB6" w:rsidP="008E13A3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IDINF</w:t>
            </w:r>
            <w:proofErr w:type="gramStart"/>
            <w:r w:rsidRPr="0054736C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E43FB6" w:rsidRPr="0054736C" w:rsidRDefault="00E43FB6" w:rsidP="008E13A3">
            <w:pPr>
              <w:jc w:val="center"/>
              <w:rPr>
                <w:rFonts w:cs="Arial"/>
                <w:sz w:val="20"/>
              </w:rPr>
            </w:pPr>
            <w:proofErr w:type="gramEnd"/>
            <w:r w:rsidRPr="0054736C">
              <w:rPr>
                <w:rFonts w:cs="Arial"/>
                <w:sz w:val="20"/>
              </w:rPr>
              <w:t>02</w:t>
            </w:r>
          </w:p>
        </w:tc>
        <w:tc>
          <w:tcPr>
            <w:tcW w:w="694" w:type="dxa"/>
          </w:tcPr>
          <w:p w:rsidR="00E43FB6" w:rsidRPr="0054736C" w:rsidRDefault="00E43FB6" w:rsidP="008E13A3">
            <w:pPr>
              <w:jc w:val="center"/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E43FB6" w:rsidRPr="0054736C" w:rsidRDefault="00E43FB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E43FB6" w:rsidRPr="0054736C" w:rsidRDefault="00E43FB6" w:rsidP="008E13A3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ID INF:</w:t>
            </w:r>
            <w:proofErr w:type="gramStart"/>
            <w:r w:rsidRPr="0054736C">
              <w:rPr>
                <w:rFonts w:cs="Arial"/>
                <w:sz w:val="20"/>
              </w:rPr>
              <w:t xml:space="preserve">   </w:t>
            </w:r>
            <w:proofErr w:type="gramEnd"/>
            <w:r w:rsidR="0015105B" w:rsidRPr="0054736C">
              <w:rPr>
                <w:rFonts w:cs="Arial"/>
                <w:sz w:val="20"/>
              </w:rPr>
              <w:t>80</w:t>
            </w:r>
            <w:r w:rsidR="00996095" w:rsidRPr="0054736C">
              <w:rPr>
                <w:rFonts w:cs="Arial"/>
                <w:sz w:val="20"/>
              </w:rPr>
              <w:t xml:space="preserve"> </w:t>
            </w:r>
            <w:r w:rsidR="0015105B" w:rsidRPr="0054736C">
              <w:rPr>
                <w:rFonts w:cs="Arial"/>
                <w:sz w:val="20"/>
              </w:rPr>
              <w:t>-</w:t>
            </w:r>
            <w:r w:rsidR="00996095" w:rsidRPr="0054736C">
              <w:rPr>
                <w:rFonts w:cs="Arial"/>
                <w:sz w:val="20"/>
              </w:rPr>
              <w:t xml:space="preserve"> </w:t>
            </w:r>
            <w:r w:rsidR="0015105B" w:rsidRPr="0054736C">
              <w:rPr>
                <w:rFonts w:cs="Arial"/>
                <w:sz w:val="20"/>
              </w:rPr>
              <w:t>Solução Customizada</w:t>
            </w:r>
          </w:p>
        </w:tc>
      </w:tr>
      <w:tr w:rsidR="00E43FB6" w:rsidRPr="00271807" w:rsidTr="008E13A3">
        <w:trPr>
          <w:trHeight w:val="250"/>
        </w:trPr>
        <w:tc>
          <w:tcPr>
            <w:tcW w:w="1494" w:type="dxa"/>
          </w:tcPr>
          <w:p w:rsidR="00E43FB6" w:rsidRPr="0054736C" w:rsidRDefault="00E43FB6" w:rsidP="008E13A3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BCFIC</w:t>
            </w:r>
            <w:proofErr w:type="gramStart"/>
            <w:r w:rsidRPr="0054736C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E43FB6" w:rsidRPr="0054736C" w:rsidRDefault="00E43FB6" w:rsidP="008E13A3">
            <w:pPr>
              <w:jc w:val="center"/>
              <w:rPr>
                <w:rFonts w:cs="Arial"/>
                <w:sz w:val="20"/>
              </w:rPr>
            </w:pPr>
            <w:proofErr w:type="gramEnd"/>
            <w:r w:rsidRPr="0054736C">
              <w:rPr>
                <w:rFonts w:cs="Arial"/>
                <w:sz w:val="20"/>
              </w:rPr>
              <w:t>02</w:t>
            </w:r>
          </w:p>
        </w:tc>
        <w:tc>
          <w:tcPr>
            <w:tcW w:w="694" w:type="dxa"/>
          </w:tcPr>
          <w:p w:rsidR="00E43FB6" w:rsidRPr="0054736C" w:rsidRDefault="00E43FB6" w:rsidP="008E13A3">
            <w:pPr>
              <w:jc w:val="center"/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E43FB6" w:rsidRPr="0054736C" w:rsidRDefault="00E43FB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E43FB6" w:rsidRPr="0054736C" w:rsidRDefault="00E43FB6" w:rsidP="00115A42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BLOCO:</w:t>
            </w:r>
            <w:proofErr w:type="gramStart"/>
            <w:r w:rsidRPr="0054736C">
              <w:rPr>
                <w:rFonts w:cs="Arial"/>
                <w:sz w:val="20"/>
              </w:rPr>
              <w:t xml:space="preserve"> </w:t>
            </w:r>
            <w:r w:rsidR="00996095" w:rsidRPr="0054736C">
              <w:rPr>
                <w:rFonts w:cs="Arial"/>
                <w:sz w:val="20"/>
              </w:rPr>
              <w:t xml:space="preserve">   </w:t>
            </w:r>
            <w:proofErr w:type="gramEnd"/>
            <w:r w:rsidRPr="0054736C">
              <w:rPr>
                <w:rFonts w:cs="Arial"/>
                <w:sz w:val="20"/>
              </w:rPr>
              <w:t>0</w:t>
            </w:r>
            <w:r w:rsidR="00115A42" w:rsidRPr="0054736C">
              <w:rPr>
                <w:rFonts w:cs="Arial"/>
                <w:sz w:val="20"/>
              </w:rPr>
              <w:t>1</w:t>
            </w:r>
            <w:r w:rsidR="00996095" w:rsidRPr="0054736C">
              <w:rPr>
                <w:rFonts w:cs="Arial"/>
                <w:sz w:val="20"/>
              </w:rPr>
              <w:t xml:space="preserve"> </w:t>
            </w:r>
            <w:r w:rsidR="002A4B82" w:rsidRPr="0054736C">
              <w:rPr>
                <w:rFonts w:cs="Arial"/>
                <w:sz w:val="20"/>
              </w:rPr>
              <w:t>–</w:t>
            </w:r>
            <w:r w:rsidR="00996095" w:rsidRPr="0054736C">
              <w:rPr>
                <w:rFonts w:cs="Arial"/>
                <w:sz w:val="20"/>
              </w:rPr>
              <w:t xml:space="preserve"> </w:t>
            </w:r>
            <w:r w:rsidRPr="0054736C">
              <w:rPr>
                <w:rFonts w:cs="Arial"/>
                <w:sz w:val="20"/>
              </w:rPr>
              <w:t>Empresa</w:t>
            </w:r>
          </w:p>
        </w:tc>
      </w:tr>
      <w:tr w:rsidR="00E43FB6" w:rsidRPr="00271807" w:rsidTr="008E13A3">
        <w:trPr>
          <w:trHeight w:val="250"/>
        </w:trPr>
        <w:tc>
          <w:tcPr>
            <w:tcW w:w="1494" w:type="dxa"/>
          </w:tcPr>
          <w:p w:rsidR="00E43FB6" w:rsidRPr="0054736C" w:rsidRDefault="00E43FB6" w:rsidP="008E13A3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TPINF</w:t>
            </w:r>
            <w:proofErr w:type="gramStart"/>
            <w:r w:rsidRPr="0054736C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E43FB6" w:rsidRPr="0054736C" w:rsidRDefault="00E43FB6" w:rsidP="008E13A3">
            <w:pPr>
              <w:jc w:val="center"/>
              <w:rPr>
                <w:rFonts w:cs="Arial"/>
                <w:sz w:val="20"/>
              </w:rPr>
            </w:pPr>
            <w:proofErr w:type="gramEnd"/>
            <w:r w:rsidRPr="0054736C">
              <w:rPr>
                <w:rFonts w:cs="Arial"/>
                <w:sz w:val="20"/>
              </w:rPr>
              <w:t>02</w:t>
            </w:r>
          </w:p>
        </w:tc>
        <w:tc>
          <w:tcPr>
            <w:tcW w:w="694" w:type="dxa"/>
          </w:tcPr>
          <w:p w:rsidR="00E43FB6" w:rsidRPr="0054736C" w:rsidRDefault="00E43FB6" w:rsidP="008E13A3">
            <w:pPr>
              <w:jc w:val="center"/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E43FB6" w:rsidRPr="0054736C" w:rsidRDefault="00E43FB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E43FB6" w:rsidRPr="0054736C" w:rsidRDefault="00996095" w:rsidP="004D0FFA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</w:t>
            </w:r>
            <w:r w:rsidR="00E43FB6" w:rsidRPr="0054736C">
              <w:rPr>
                <w:rFonts w:cs="Arial"/>
                <w:sz w:val="20"/>
              </w:rPr>
              <w:t>TP INF:</w:t>
            </w:r>
            <w:proofErr w:type="gramStart"/>
            <w:r w:rsidR="00E43FB6" w:rsidRPr="0054736C">
              <w:rPr>
                <w:rFonts w:cs="Arial"/>
                <w:sz w:val="20"/>
              </w:rPr>
              <w:t xml:space="preserve">   </w:t>
            </w:r>
            <w:proofErr w:type="gramEnd"/>
            <w:r w:rsidR="00E43FB6" w:rsidRPr="0054736C">
              <w:rPr>
                <w:rFonts w:cs="Arial"/>
                <w:sz w:val="20"/>
              </w:rPr>
              <w:t>0</w:t>
            </w:r>
            <w:r w:rsidR="004D0FFA" w:rsidRPr="0054736C">
              <w:rPr>
                <w:rFonts w:cs="Arial"/>
                <w:sz w:val="20"/>
              </w:rPr>
              <w:t>3</w:t>
            </w:r>
            <w:r w:rsidRPr="0054736C">
              <w:rPr>
                <w:rFonts w:cs="Arial"/>
                <w:sz w:val="20"/>
              </w:rPr>
              <w:t xml:space="preserve"> </w:t>
            </w:r>
            <w:r w:rsidR="00E43FB6" w:rsidRPr="0054736C">
              <w:rPr>
                <w:rFonts w:cs="Arial"/>
                <w:sz w:val="20"/>
              </w:rPr>
              <w:t>-</w:t>
            </w:r>
            <w:r w:rsidRPr="0054736C">
              <w:rPr>
                <w:rFonts w:cs="Arial"/>
                <w:sz w:val="20"/>
              </w:rPr>
              <w:t xml:space="preserve"> </w:t>
            </w:r>
            <w:r w:rsidR="00E43FB6" w:rsidRPr="0054736C">
              <w:rPr>
                <w:rFonts w:cs="Arial"/>
                <w:sz w:val="20"/>
              </w:rPr>
              <w:t xml:space="preserve">Informações Cadastrais </w:t>
            </w: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54736C" w:rsidRDefault="00276696" w:rsidP="008E13A3">
            <w:pPr>
              <w:rPr>
                <w:rFonts w:cs="Arial"/>
                <w:sz w:val="20"/>
              </w:rPr>
            </w:pPr>
          </w:p>
        </w:tc>
        <w:tc>
          <w:tcPr>
            <w:tcW w:w="827" w:type="dxa"/>
          </w:tcPr>
          <w:p w:rsidR="00276696" w:rsidRPr="0054736C" w:rsidRDefault="00276696" w:rsidP="008E13A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94" w:type="dxa"/>
          </w:tcPr>
          <w:p w:rsidR="00276696" w:rsidRPr="0054736C" w:rsidRDefault="00276696" w:rsidP="008E13A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5" w:type="dxa"/>
          </w:tcPr>
          <w:p w:rsidR="00276696" w:rsidRPr="0054736C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276696" w:rsidRPr="0054736C" w:rsidRDefault="00276696" w:rsidP="008E13A3">
            <w:pPr>
              <w:rPr>
                <w:rFonts w:cs="Arial"/>
                <w:sz w:val="20"/>
              </w:rPr>
            </w:pP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54736C" w:rsidRDefault="002A4B82" w:rsidP="008E13A3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</w:t>
            </w:r>
            <w:r w:rsidR="00276696" w:rsidRPr="0054736C">
              <w:rPr>
                <w:rFonts w:cs="Arial"/>
                <w:sz w:val="20"/>
              </w:rPr>
              <w:t>CDSITRF</w:t>
            </w:r>
          </w:p>
        </w:tc>
        <w:tc>
          <w:tcPr>
            <w:tcW w:w="827" w:type="dxa"/>
          </w:tcPr>
          <w:p w:rsidR="00276696" w:rsidRPr="0054736C" w:rsidRDefault="00276696" w:rsidP="008E13A3">
            <w:pPr>
              <w:jc w:val="center"/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>02</w:t>
            </w:r>
          </w:p>
        </w:tc>
        <w:tc>
          <w:tcPr>
            <w:tcW w:w="694" w:type="dxa"/>
          </w:tcPr>
          <w:p w:rsidR="00276696" w:rsidRPr="0054736C" w:rsidRDefault="00276696" w:rsidP="008E13A3">
            <w:pPr>
              <w:jc w:val="center"/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276696" w:rsidRPr="0054736C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276696" w:rsidRPr="0054736C" w:rsidRDefault="00276696" w:rsidP="008E13A3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Código da Situação da Empresa na Receita Federal</w:t>
            </w: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54736C" w:rsidRDefault="002A4B82" w:rsidP="008E13A3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</w:t>
            </w:r>
            <w:r w:rsidR="00276696" w:rsidRPr="0054736C">
              <w:rPr>
                <w:rFonts w:cs="Arial"/>
                <w:sz w:val="20"/>
              </w:rPr>
              <w:t>DSSITRF</w:t>
            </w:r>
          </w:p>
        </w:tc>
        <w:tc>
          <w:tcPr>
            <w:tcW w:w="827" w:type="dxa"/>
          </w:tcPr>
          <w:p w:rsidR="00276696" w:rsidRPr="0054736C" w:rsidRDefault="00276696" w:rsidP="008E13A3">
            <w:pPr>
              <w:jc w:val="center"/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>79</w:t>
            </w:r>
          </w:p>
        </w:tc>
        <w:tc>
          <w:tcPr>
            <w:tcW w:w="694" w:type="dxa"/>
          </w:tcPr>
          <w:p w:rsidR="00276696" w:rsidRPr="0054736C" w:rsidRDefault="00276696" w:rsidP="008E13A3">
            <w:pPr>
              <w:jc w:val="center"/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>C</w:t>
            </w:r>
          </w:p>
        </w:tc>
        <w:tc>
          <w:tcPr>
            <w:tcW w:w="705" w:type="dxa"/>
          </w:tcPr>
          <w:p w:rsidR="00276696" w:rsidRPr="0054736C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AA44F2" w:rsidRPr="0054736C" w:rsidRDefault="00276696" w:rsidP="00E512E7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Descrição da Situação da Empresa na Receita Federal</w:t>
            </w:r>
          </w:p>
        </w:tc>
      </w:tr>
      <w:tr w:rsidR="007138F9" w:rsidRPr="000E5602" w:rsidTr="0005084E">
        <w:trPr>
          <w:trHeight w:val="250"/>
        </w:trPr>
        <w:tc>
          <w:tcPr>
            <w:tcW w:w="1494" w:type="dxa"/>
          </w:tcPr>
          <w:p w:rsidR="007138F9" w:rsidRPr="0054736C" w:rsidRDefault="007138F9" w:rsidP="00293491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RESERVADO</w:t>
            </w:r>
          </w:p>
        </w:tc>
        <w:tc>
          <w:tcPr>
            <w:tcW w:w="827" w:type="dxa"/>
          </w:tcPr>
          <w:p w:rsidR="007138F9" w:rsidRPr="0054736C" w:rsidRDefault="00AE5519" w:rsidP="00293491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58</w:t>
            </w:r>
          </w:p>
        </w:tc>
        <w:tc>
          <w:tcPr>
            <w:tcW w:w="694" w:type="dxa"/>
          </w:tcPr>
          <w:p w:rsidR="007138F9" w:rsidRPr="0054736C" w:rsidRDefault="007138F9" w:rsidP="00293491">
            <w:pPr>
              <w:jc w:val="center"/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>C</w:t>
            </w:r>
          </w:p>
        </w:tc>
        <w:tc>
          <w:tcPr>
            <w:tcW w:w="705" w:type="dxa"/>
          </w:tcPr>
          <w:p w:rsidR="007138F9" w:rsidRPr="0054736C" w:rsidRDefault="007138F9" w:rsidP="0029349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7138F9" w:rsidRPr="0054736C" w:rsidRDefault="007138F9" w:rsidP="00293491">
            <w:pPr>
              <w:rPr>
                <w:rFonts w:cs="Arial"/>
                <w:sz w:val="20"/>
              </w:rPr>
            </w:pPr>
            <w:r w:rsidRPr="0054736C">
              <w:rPr>
                <w:rFonts w:cs="Arial"/>
                <w:sz w:val="20"/>
              </w:rPr>
              <w:t xml:space="preserve"> Área Reservada Serasa</w:t>
            </w:r>
          </w:p>
        </w:tc>
      </w:tr>
    </w:tbl>
    <w:p w:rsidR="009126B9" w:rsidRPr="00271807" w:rsidRDefault="009126B9" w:rsidP="00117270">
      <w:pPr>
        <w:rPr>
          <w:b/>
          <w:sz w:val="20"/>
        </w:rPr>
      </w:pPr>
    </w:p>
    <w:p w:rsidR="00781D8A" w:rsidRPr="00271807" w:rsidRDefault="00781D8A" w:rsidP="00117270">
      <w:pPr>
        <w:rPr>
          <w:b/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94"/>
        <w:gridCol w:w="827"/>
        <w:gridCol w:w="694"/>
        <w:gridCol w:w="705"/>
        <w:gridCol w:w="5285"/>
      </w:tblGrid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271807" w:rsidRDefault="00276696" w:rsidP="008E13A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MNEMÔNICO </w:t>
            </w:r>
          </w:p>
        </w:tc>
        <w:tc>
          <w:tcPr>
            <w:tcW w:w="827" w:type="dxa"/>
          </w:tcPr>
          <w:p w:rsidR="00276696" w:rsidRPr="00271807" w:rsidRDefault="00276696" w:rsidP="008E13A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TAM</w:t>
            </w:r>
            <w:proofErr w:type="gramStart"/>
            <w:r w:rsidRPr="00271807">
              <w:rPr>
                <w:b/>
                <w:sz w:val="20"/>
              </w:rPr>
              <w:t xml:space="preserve">  </w:t>
            </w:r>
          </w:p>
        </w:tc>
        <w:tc>
          <w:tcPr>
            <w:tcW w:w="694" w:type="dxa"/>
          </w:tcPr>
          <w:p w:rsidR="00276696" w:rsidRPr="00271807" w:rsidRDefault="00276696" w:rsidP="008E13A3">
            <w:pPr>
              <w:rPr>
                <w:b/>
                <w:sz w:val="20"/>
              </w:rPr>
            </w:pPr>
            <w:proofErr w:type="gramEnd"/>
            <w:r w:rsidRPr="00271807">
              <w:rPr>
                <w:b/>
                <w:sz w:val="20"/>
              </w:rPr>
              <w:t xml:space="preserve"> TIPO</w:t>
            </w:r>
          </w:p>
        </w:tc>
        <w:tc>
          <w:tcPr>
            <w:tcW w:w="705" w:type="dxa"/>
          </w:tcPr>
          <w:p w:rsidR="00276696" w:rsidRPr="00271807" w:rsidRDefault="00276696" w:rsidP="008E13A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DEC </w:t>
            </w:r>
          </w:p>
        </w:tc>
        <w:tc>
          <w:tcPr>
            <w:tcW w:w="5285" w:type="dxa"/>
          </w:tcPr>
          <w:p w:rsidR="00276696" w:rsidRPr="00271807" w:rsidRDefault="00276696" w:rsidP="008E13A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DESCRIÇÃO</w:t>
            </w: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CD2B51" w:rsidRDefault="00276696" w:rsidP="008E13A3">
            <w:pPr>
              <w:rPr>
                <w:rFonts w:cs="Arial"/>
                <w:caps/>
                <w:sz w:val="20"/>
              </w:rPr>
            </w:pPr>
            <w:r w:rsidRPr="00CD2B51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827" w:type="dxa"/>
          </w:tcPr>
          <w:p w:rsidR="00276696" w:rsidRPr="00CD2B51" w:rsidRDefault="00276696" w:rsidP="008E13A3">
            <w:pPr>
              <w:jc w:val="center"/>
              <w:rPr>
                <w:rFonts w:cs="Arial"/>
                <w:snapToGrid w:val="0"/>
                <w:sz w:val="20"/>
              </w:rPr>
            </w:pPr>
            <w:r w:rsidRPr="00CD2B51">
              <w:rPr>
                <w:rFonts w:cs="Arial"/>
                <w:snapToGrid w:val="0"/>
                <w:sz w:val="20"/>
              </w:rPr>
              <w:t>03</w:t>
            </w:r>
          </w:p>
        </w:tc>
        <w:tc>
          <w:tcPr>
            <w:tcW w:w="694" w:type="dxa"/>
          </w:tcPr>
          <w:p w:rsidR="00276696" w:rsidRPr="00CD2B51" w:rsidRDefault="00276696" w:rsidP="008E13A3">
            <w:pPr>
              <w:jc w:val="center"/>
              <w:rPr>
                <w:rFonts w:cs="Arial"/>
                <w:caps/>
                <w:sz w:val="20"/>
              </w:rPr>
            </w:pPr>
            <w:r w:rsidRPr="00CD2B51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705" w:type="dxa"/>
          </w:tcPr>
          <w:p w:rsidR="00276696" w:rsidRPr="00CD2B51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276696" w:rsidRPr="00CD2B51" w:rsidRDefault="00276696" w:rsidP="008E13A3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TIPO:</w:t>
            </w:r>
            <w:proofErr w:type="gramStart"/>
            <w:r w:rsidRPr="00CD2B51">
              <w:rPr>
                <w:rFonts w:cs="Arial"/>
                <w:sz w:val="20"/>
              </w:rPr>
              <w:t xml:space="preserve"> </w:t>
            </w:r>
            <w:r w:rsidR="008F00A4" w:rsidRPr="00CD2B51">
              <w:rPr>
                <w:rFonts w:cs="Arial"/>
                <w:sz w:val="20"/>
              </w:rPr>
              <w:t xml:space="preserve">   </w:t>
            </w:r>
            <w:proofErr w:type="gramEnd"/>
            <w:r w:rsidRPr="00CD2B51">
              <w:rPr>
                <w:rFonts w:cs="Arial"/>
                <w:sz w:val="20"/>
              </w:rPr>
              <w:t>200 – Resposta</w:t>
            </w: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CD2B51" w:rsidRDefault="00276696" w:rsidP="008E13A3">
            <w:pPr>
              <w:rPr>
                <w:rFonts w:cs="Arial"/>
                <w:caps/>
                <w:sz w:val="20"/>
              </w:rPr>
            </w:pPr>
            <w:r w:rsidRPr="00CD2B51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CD2B51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827" w:type="dxa"/>
          </w:tcPr>
          <w:p w:rsidR="00276696" w:rsidRPr="00CD2B51" w:rsidRDefault="00276696" w:rsidP="008E13A3">
            <w:pPr>
              <w:jc w:val="center"/>
              <w:rPr>
                <w:rFonts w:cs="Arial"/>
                <w:snapToGrid w:val="0"/>
                <w:sz w:val="20"/>
              </w:rPr>
            </w:pPr>
            <w:r w:rsidRPr="00CD2B51">
              <w:rPr>
                <w:rFonts w:cs="Arial"/>
                <w:snapToGrid w:val="0"/>
                <w:sz w:val="20"/>
              </w:rPr>
              <w:t>02</w:t>
            </w:r>
          </w:p>
        </w:tc>
        <w:tc>
          <w:tcPr>
            <w:tcW w:w="694" w:type="dxa"/>
          </w:tcPr>
          <w:p w:rsidR="00276696" w:rsidRPr="00CD2B51" w:rsidRDefault="00276696" w:rsidP="008E13A3">
            <w:pPr>
              <w:jc w:val="center"/>
              <w:rPr>
                <w:rFonts w:cs="Arial"/>
                <w:caps/>
                <w:sz w:val="20"/>
              </w:rPr>
            </w:pPr>
            <w:r w:rsidRPr="00CD2B51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705" w:type="dxa"/>
          </w:tcPr>
          <w:p w:rsidR="00276696" w:rsidRPr="00CD2B51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276696" w:rsidRPr="00CD2B51" w:rsidRDefault="00276696" w:rsidP="00E85075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</w:t>
            </w:r>
            <w:proofErr w:type="gramStart"/>
            <w:r w:rsidRPr="00CD2B51">
              <w:rPr>
                <w:rFonts w:cs="Arial"/>
                <w:sz w:val="20"/>
              </w:rPr>
              <w:t>SUB-TIPO</w:t>
            </w:r>
            <w:proofErr w:type="gramEnd"/>
            <w:r w:rsidRPr="00CD2B51">
              <w:rPr>
                <w:rFonts w:cs="Arial"/>
                <w:sz w:val="20"/>
              </w:rPr>
              <w:t>: 0</w:t>
            </w:r>
            <w:r w:rsidR="00E85075" w:rsidRPr="00CD2B51">
              <w:rPr>
                <w:rFonts w:cs="Arial"/>
                <w:sz w:val="20"/>
              </w:rPr>
              <w:t>2</w:t>
            </w:r>
            <w:r w:rsidR="008F00A4" w:rsidRPr="00CD2B51">
              <w:rPr>
                <w:rFonts w:cs="Arial"/>
                <w:sz w:val="20"/>
              </w:rPr>
              <w:t xml:space="preserve"> </w:t>
            </w:r>
            <w:r w:rsidRPr="00CD2B51">
              <w:rPr>
                <w:rFonts w:cs="Arial"/>
                <w:sz w:val="20"/>
              </w:rPr>
              <w:t xml:space="preserve">– Parte </w:t>
            </w:r>
            <w:r w:rsidR="00E85075" w:rsidRPr="00CD2B51">
              <w:rPr>
                <w:rFonts w:cs="Arial"/>
                <w:sz w:val="20"/>
              </w:rPr>
              <w:t>3</w:t>
            </w: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CD2B51" w:rsidRDefault="00276696" w:rsidP="008E13A3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IDINF</w:t>
            </w:r>
            <w:proofErr w:type="gramStart"/>
            <w:r w:rsidRPr="00CD2B51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proofErr w:type="gramEnd"/>
            <w:r w:rsidRPr="00CD2B51">
              <w:rPr>
                <w:rFonts w:cs="Arial"/>
                <w:sz w:val="20"/>
              </w:rPr>
              <w:t>02</w:t>
            </w:r>
          </w:p>
        </w:tc>
        <w:tc>
          <w:tcPr>
            <w:tcW w:w="694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276696" w:rsidRPr="00CD2B51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276696" w:rsidRPr="00CD2B51" w:rsidRDefault="00276696" w:rsidP="008E13A3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ID INF:</w:t>
            </w:r>
            <w:proofErr w:type="gramStart"/>
            <w:r w:rsidRPr="00CD2B51">
              <w:rPr>
                <w:rFonts w:cs="Arial"/>
                <w:sz w:val="20"/>
              </w:rPr>
              <w:t xml:space="preserve">   </w:t>
            </w:r>
            <w:proofErr w:type="gramEnd"/>
            <w:r w:rsidR="0015105B" w:rsidRPr="00CD2B51">
              <w:rPr>
                <w:rFonts w:cs="Arial"/>
                <w:sz w:val="20"/>
              </w:rPr>
              <w:t>80</w:t>
            </w:r>
            <w:r w:rsidR="008F00A4" w:rsidRPr="00CD2B51">
              <w:rPr>
                <w:rFonts w:cs="Arial"/>
                <w:sz w:val="20"/>
              </w:rPr>
              <w:t xml:space="preserve"> </w:t>
            </w:r>
            <w:r w:rsidR="0015105B" w:rsidRPr="00CD2B51">
              <w:rPr>
                <w:rFonts w:cs="Arial"/>
                <w:sz w:val="20"/>
              </w:rPr>
              <w:t>-</w:t>
            </w:r>
            <w:r w:rsidR="008F00A4" w:rsidRPr="00CD2B51">
              <w:rPr>
                <w:rFonts w:cs="Arial"/>
                <w:sz w:val="20"/>
              </w:rPr>
              <w:t xml:space="preserve"> </w:t>
            </w:r>
            <w:r w:rsidR="0015105B" w:rsidRPr="00CD2B51">
              <w:rPr>
                <w:rFonts w:cs="Arial"/>
                <w:sz w:val="20"/>
              </w:rPr>
              <w:t>Solução Customizada</w:t>
            </w: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CD2B51" w:rsidRDefault="00276696" w:rsidP="008E13A3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BCFIC</w:t>
            </w:r>
            <w:proofErr w:type="gramStart"/>
            <w:r w:rsidRPr="00CD2B51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proofErr w:type="gramEnd"/>
            <w:r w:rsidRPr="00CD2B51">
              <w:rPr>
                <w:rFonts w:cs="Arial"/>
                <w:sz w:val="20"/>
              </w:rPr>
              <w:t>02</w:t>
            </w:r>
          </w:p>
        </w:tc>
        <w:tc>
          <w:tcPr>
            <w:tcW w:w="694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276696" w:rsidRPr="00CD2B51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276696" w:rsidRPr="00CD2B51" w:rsidRDefault="00276696" w:rsidP="00115A42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BLOCO:</w:t>
            </w:r>
            <w:proofErr w:type="gramStart"/>
            <w:r w:rsidRPr="00CD2B51">
              <w:rPr>
                <w:rFonts w:cs="Arial"/>
                <w:sz w:val="20"/>
              </w:rPr>
              <w:t xml:space="preserve"> </w:t>
            </w:r>
            <w:r w:rsidR="008F00A4" w:rsidRPr="00CD2B51">
              <w:rPr>
                <w:rFonts w:cs="Arial"/>
                <w:sz w:val="20"/>
              </w:rPr>
              <w:t xml:space="preserve">   </w:t>
            </w:r>
            <w:proofErr w:type="gramEnd"/>
            <w:r w:rsidRPr="00CD2B51">
              <w:rPr>
                <w:rFonts w:cs="Arial"/>
                <w:sz w:val="20"/>
              </w:rPr>
              <w:t>0</w:t>
            </w:r>
            <w:r w:rsidR="00115A42" w:rsidRPr="00CD2B51">
              <w:rPr>
                <w:rFonts w:cs="Arial"/>
                <w:sz w:val="20"/>
              </w:rPr>
              <w:t>1</w:t>
            </w:r>
            <w:r w:rsidR="008F00A4" w:rsidRPr="00CD2B51">
              <w:rPr>
                <w:rFonts w:cs="Arial"/>
                <w:sz w:val="20"/>
              </w:rPr>
              <w:t xml:space="preserve"> </w:t>
            </w:r>
            <w:r w:rsidR="002A4B82" w:rsidRPr="00CD2B51">
              <w:rPr>
                <w:rFonts w:cs="Arial"/>
                <w:sz w:val="20"/>
              </w:rPr>
              <w:t>–</w:t>
            </w:r>
            <w:r w:rsidR="008F00A4" w:rsidRPr="00CD2B51">
              <w:rPr>
                <w:rFonts w:cs="Arial"/>
                <w:sz w:val="20"/>
              </w:rPr>
              <w:t xml:space="preserve"> </w:t>
            </w:r>
            <w:r w:rsidRPr="00CD2B51">
              <w:rPr>
                <w:rFonts w:cs="Arial"/>
                <w:sz w:val="20"/>
              </w:rPr>
              <w:t>Empresa</w:t>
            </w: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CD2B51" w:rsidRDefault="00276696" w:rsidP="008E13A3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TPINF</w:t>
            </w:r>
            <w:proofErr w:type="gramStart"/>
            <w:r w:rsidRPr="00CD2B51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proofErr w:type="gramEnd"/>
            <w:r w:rsidRPr="00CD2B51">
              <w:rPr>
                <w:rFonts w:cs="Arial"/>
                <w:sz w:val="20"/>
              </w:rPr>
              <w:t>02</w:t>
            </w:r>
          </w:p>
        </w:tc>
        <w:tc>
          <w:tcPr>
            <w:tcW w:w="694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276696" w:rsidRPr="00CD2B51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276696" w:rsidRPr="00CD2B51" w:rsidRDefault="008F00A4" w:rsidP="004D0FFA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</w:t>
            </w:r>
            <w:r w:rsidR="00276696" w:rsidRPr="00CD2B51">
              <w:rPr>
                <w:rFonts w:cs="Arial"/>
                <w:sz w:val="20"/>
              </w:rPr>
              <w:t>TP INF:</w:t>
            </w:r>
            <w:proofErr w:type="gramStart"/>
            <w:r w:rsidR="00276696" w:rsidRPr="00CD2B51">
              <w:rPr>
                <w:rFonts w:cs="Arial"/>
                <w:sz w:val="20"/>
              </w:rPr>
              <w:t xml:space="preserve">   </w:t>
            </w:r>
            <w:proofErr w:type="gramEnd"/>
            <w:r w:rsidR="00276696" w:rsidRPr="00CD2B51">
              <w:rPr>
                <w:rFonts w:cs="Arial"/>
                <w:sz w:val="20"/>
              </w:rPr>
              <w:t>0</w:t>
            </w:r>
            <w:r w:rsidR="004D0FFA" w:rsidRPr="00CD2B51">
              <w:rPr>
                <w:rFonts w:cs="Arial"/>
                <w:sz w:val="20"/>
              </w:rPr>
              <w:t>3</w:t>
            </w:r>
            <w:r w:rsidRPr="00CD2B51">
              <w:rPr>
                <w:rFonts w:cs="Arial"/>
                <w:sz w:val="20"/>
              </w:rPr>
              <w:t xml:space="preserve"> </w:t>
            </w:r>
            <w:r w:rsidR="00276696" w:rsidRPr="00CD2B51">
              <w:rPr>
                <w:rFonts w:cs="Arial"/>
                <w:sz w:val="20"/>
              </w:rPr>
              <w:t>-</w:t>
            </w:r>
            <w:r w:rsidRPr="00CD2B51">
              <w:rPr>
                <w:rFonts w:cs="Arial"/>
                <w:sz w:val="20"/>
              </w:rPr>
              <w:t xml:space="preserve"> </w:t>
            </w:r>
            <w:r w:rsidR="00276696" w:rsidRPr="00CD2B51">
              <w:rPr>
                <w:rFonts w:cs="Arial"/>
                <w:sz w:val="20"/>
              </w:rPr>
              <w:t xml:space="preserve">Informações Cadastrais </w:t>
            </w: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CD2B51" w:rsidRDefault="00276696" w:rsidP="008E13A3">
            <w:pPr>
              <w:rPr>
                <w:rFonts w:cs="Arial"/>
                <w:sz w:val="20"/>
              </w:rPr>
            </w:pPr>
          </w:p>
        </w:tc>
        <w:tc>
          <w:tcPr>
            <w:tcW w:w="827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94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5" w:type="dxa"/>
          </w:tcPr>
          <w:p w:rsidR="00276696" w:rsidRPr="00CD2B51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276696" w:rsidRPr="00CD2B51" w:rsidRDefault="00276696" w:rsidP="008E13A3">
            <w:pPr>
              <w:rPr>
                <w:rFonts w:cs="Arial"/>
                <w:sz w:val="20"/>
              </w:rPr>
            </w:pP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CD2B51" w:rsidRDefault="002A4B82" w:rsidP="008E13A3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</w:t>
            </w:r>
            <w:r w:rsidR="00276696" w:rsidRPr="00CD2B51">
              <w:rPr>
                <w:rFonts w:cs="Arial"/>
                <w:sz w:val="20"/>
              </w:rPr>
              <w:t>CDSTCG</w:t>
            </w:r>
          </w:p>
        </w:tc>
        <w:tc>
          <w:tcPr>
            <w:tcW w:w="827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>04</w:t>
            </w:r>
          </w:p>
        </w:tc>
        <w:tc>
          <w:tcPr>
            <w:tcW w:w="694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276696" w:rsidRPr="00CD2B51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276696" w:rsidRPr="00CD2B51" w:rsidRDefault="002A4B82" w:rsidP="008E13A3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</w:t>
            </w:r>
            <w:r w:rsidR="00276696" w:rsidRPr="00CD2B51">
              <w:rPr>
                <w:rFonts w:cs="Arial"/>
                <w:sz w:val="20"/>
              </w:rPr>
              <w:t>Código da Confirmação de Dados Cadastrais (Serasa)</w:t>
            </w: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CD2B51" w:rsidRDefault="002A4B82" w:rsidP="008E13A3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</w:t>
            </w:r>
            <w:r w:rsidR="00276696" w:rsidRPr="00CD2B51">
              <w:rPr>
                <w:rFonts w:cs="Arial"/>
                <w:sz w:val="20"/>
              </w:rPr>
              <w:t>DSCDSTCG</w:t>
            </w:r>
          </w:p>
        </w:tc>
        <w:tc>
          <w:tcPr>
            <w:tcW w:w="827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>79</w:t>
            </w:r>
          </w:p>
        </w:tc>
        <w:tc>
          <w:tcPr>
            <w:tcW w:w="694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>C</w:t>
            </w:r>
          </w:p>
        </w:tc>
        <w:tc>
          <w:tcPr>
            <w:tcW w:w="705" w:type="dxa"/>
          </w:tcPr>
          <w:p w:rsidR="00276696" w:rsidRPr="00CD2B51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AA44F2" w:rsidRPr="00CD2B51" w:rsidRDefault="002A4B82" w:rsidP="00614C45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</w:t>
            </w:r>
            <w:r w:rsidR="00276696" w:rsidRPr="00CD2B51">
              <w:rPr>
                <w:rFonts w:cs="Arial"/>
                <w:sz w:val="20"/>
              </w:rPr>
              <w:t>Descrição da Confirmação de Dados Cadastrais</w:t>
            </w:r>
            <w:r w:rsidRPr="00CD2B51">
              <w:rPr>
                <w:rFonts w:cs="Arial"/>
                <w:sz w:val="20"/>
              </w:rPr>
              <w:t xml:space="preserve"> </w:t>
            </w:r>
          </w:p>
        </w:tc>
      </w:tr>
      <w:tr w:rsidR="00276696" w:rsidRPr="00271807" w:rsidTr="008E13A3">
        <w:trPr>
          <w:trHeight w:val="250"/>
        </w:trPr>
        <w:tc>
          <w:tcPr>
            <w:tcW w:w="1494" w:type="dxa"/>
          </w:tcPr>
          <w:p w:rsidR="00276696" w:rsidRPr="00CD2B51" w:rsidRDefault="002A4B82" w:rsidP="008E13A3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</w:t>
            </w:r>
            <w:r w:rsidR="00276696" w:rsidRPr="00CD2B51">
              <w:rPr>
                <w:rFonts w:cs="Arial"/>
                <w:sz w:val="20"/>
              </w:rPr>
              <w:t>RESERVADO</w:t>
            </w:r>
          </w:p>
        </w:tc>
        <w:tc>
          <w:tcPr>
            <w:tcW w:w="827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>56</w:t>
            </w:r>
          </w:p>
        </w:tc>
        <w:tc>
          <w:tcPr>
            <w:tcW w:w="694" w:type="dxa"/>
          </w:tcPr>
          <w:p w:rsidR="00276696" w:rsidRPr="00CD2B51" w:rsidRDefault="00276696" w:rsidP="008E13A3">
            <w:pPr>
              <w:jc w:val="center"/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>C</w:t>
            </w:r>
          </w:p>
        </w:tc>
        <w:tc>
          <w:tcPr>
            <w:tcW w:w="705" w:type="dxa"/>
          </w:tcPr>
          <w:p w:rsidR="00276696" w:rsidRPr="00CD2B51" w:rsidRDefault="00276696" w:rsidP="009E1E74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276696" w:rsidRPr="00CD2B51" w:rsidRDefault="00276696" w:rsidP="008E13A3">
            <w:pPr>
              <w:rPr>
                <w:rFonts w:cs="Arial"/>
                <w:sz w:val="20"/>
              </w:rPr>
            </w:pPr>
            <w:r w:rsidRPr="00CD2B51">
              <w:rPr>
                <w:rFonts w:cs="Arial"/>
                <w:sz w:val="20"/>
              </w:rPr>
              <w:t xml:space="preserve"> Área Reservada Serasa</w:t>
            </w:r>
          </w:p>
        </w:tc>
      </w:tr>
    </w:tbl>
    <w:p w:rsidR="00C02DB4" w:rsidRDefault="00C02DB4" w:rsidP="00117270">
      <w:pPr>
        <w:rPr>
          <w:b/>
          <w:sz w:val="20"/>
        </w:rPr>
      </w:pPr>
    </w:p>
    <w:p w:rsidR="00C02DB4" w:rsidRDefault="00C02DB4">
      <w:pPr>
        <w:rPr>
          <w:b/>
          <w:sz w:val="20"/>
        </w:rPr>
      </w:pPr>
      <w:r>
        <w:rPr>
          <w:b/>
          <w:sz w:val="20"/>
        </w:rPr>
        <w:br w:type="page"/>
      </w:r>
    </w:p>
    <w:p w:rsidR="00117270" w:rsidRDefault="00117270" w:rsidP="00117270">
      <w:pPr>
        <w:rPr>
          <w:b/>
          <w:sz w:val="20"/>
        </w:rPr>
      </w:pPr>
    </w:p>
    <w:p w:rsidR="00C02DB4" w:rsidRDefault="00C02DB4" w:rsidP="00117270">
      <w:pPr>
        <w:rPr>
          <w:b/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94"/>
        <w:gridCol w:w="827"/>
        <w:gridCol w:w="694"/>
        <w:gridCol w:w="705"/>
        <w:gridCol w:w="5285"/>
      </w:tblGrid>
      <w:tr w:rsidR="00BC764B" w:rsidRPr="009226D7" w:rsidTr="0005084E">
        <w:trPr>
          <w:trHeight w:val="250"/>
        </w:trPr>
        <w:tc>
          <w:tcPr>
            <w:tcW w:w="1494" w:type="dxa"/>
          </w:tcPr>
          <w:p w:rsidR="00BC764B" w:rsidRPr="009226D7" w:rsidRDefault="00BC764B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MNEMÔNICO </w:t>
            </w:r>
          </w:p>
        </w:tc>
        <w:tc>
          <w:tcPr>
            <w:tcW w:w="827" w:type="dxa"/>
          </w:tcPr>
          <w:p w:rsidR="00BC764B" w:rsidRPr="009226D7" w:rsidRDefault="00BC764B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 TAM</w:t>
            </w:r>
            <w:proofErr w:type="gramStart"/>
            <w:r w:rsidRPr="009226D7">
              <w:rPr>
                <w:b/>
                <w:sz w:val="20"/>
              </w:rPr>
              <w:t xml:space="preserve">  </w:t>
            </w:r>
          </w:p>
        </w:tc>
        <w:tc>
          <w:tcPr>
            <w:tcW w:w="694" w:type="dxa"/>
          </w:tcPr>
          <w:p w:rsidR="00BC764B" w:rsidRPr="009226D7" w:rsidRDefault="00BC764B" w:rsidP="0005084E">
            <w:pPr>
              <w:rPr>
                <w:b/>
                <w:sz w:val="20"/>
              </w:rPr>
            </w:pPr>
            <w:proofErr w:type="gramEnd"/>
            <w:r w:rsidRPr="009226D7">
              <w:rPr>
                <w:b/>
                <w:sz w:val="20"/>
              </w:rPr>
              <w:t xml:space="preserve"> TIPO</w:t>
            </w:r>
          </w:p>
        </w:tc>
        <w:tc>
          <w:tcPr>
            <w:tcW w:w="705" w:type="dxa"/>
          </w:tcPr>
          <w:p w:rsidR="00BC764B" w:rsidRPr="009226D7" w:rsidRDefault="00BC764B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DEC </w:t>
            </w:r>
          </w:p>
        </w:tc>
        <w:tc>
          <w:tcPr>
            <w:tcW w:w="5285" w:type="dxa"/>
          </w:tcPr>
          <w:p w:rsidR="00BC764B" w:rsidRPr="009226D7" w:rsidRDefault="00BC764B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DESCRIÇÃO</w:t>
            </w:r>
          </w:p>
        </w:tc>
      </w:tr>
      <w:tr w:rsidR="00BC764B" w:rsidRPr="009226D7" w:rsidTr="0005084E">
        <w:trPr>
          <w:trHeight w:val="250"/>
        </w:trPr>
        <w:tc>
          <w:tcPr>
            <w:tcW w:w="1494" w:type="dxa"/>
          </w:tcPr>
          <w:p w:rsidR="00BC764B" w:rsidRPr="00CC2CC8" w:rsidRDefault="00BC764B" w:rsidP="0005084E">
            <w:pPr>
              <w:rPr>
                <w:rFonts w:cs="Arial"/>
                <w:caps/>
                <w:sz w:val="20"/>
              </w:rPr>
            </w:pPr>
            <w:r w:rsidRPr="00CC2CC8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827" w:type="dxa"/>
          </w:tcPr>
          <w:p w:rsidR="00BC764B" w:rsidRPr="00CC2CC8" w:rsidRDefault="00BC764B" w:rsidP="0005084E">
            <w:pPr>
              <w:jc w:val="center"/>
              <w:rPr>
                <w:rFonts w:cs="Arial"/>
                <w:snapToGrid w:val="0"/>
                <w:sz w:val="20"/>
              </w:rPr>
            </w:pPr>
            <w:r w:rsidRPr="00CC2CC8">
              <w:rPr>
                <w:rFonts w:cs="Arial"/>
                <w:snapToGrid w:val="0"/>
                <w:sz w:val="20"/>
              </w:rPr>
              <w:t>03</w:t>
            </w:r>
          </w:p>
        </w:tc>
        <w:tc>
          <w:tcPr>
            <w:tcW w:w="694" w:type="dxa"/>
          </w:tcPr>
          <w:p w:rsidR="00BC764B" w:rsidRPr="00CC2CC8" w:rsidRDefault="00BC764B" w:rsidP="0005084E">
            <w:pPr>
              <w:jc w:val="center"/>
              <w:rPr>
                <w:rFonts w:cs="Arial"/>
                <w:caps/>
                <w:sz w:val="20"/>
              </w:rPr>
            </w:pPr>
            <w:r w:rsidRPr="00CC2CC8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705" w:type="dxa"/>
          </w:tcPr>
          <w:p w:rsidR="00BC764B" w:rsidRPr="00CC2CC8" w:rsidRDefault="00BC764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BC764B" w:rsidRPr="00CC2CC8" w:rsidRDefault="00BC764B" w:rsidP="0005084E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TIPO:</w:t>
            </w:r>
            <w:proofErr w:type="gramStart"/>
            <w:r w:rsidRPr="00CC2CC8">
              <w:rPr>
                <w:rFonts w:cs="Arial"/>
                <w:sz w:val="20"/>
              </w:rPr>
              <w:t xml:space="preserve"> </w:t>
            </w:r>
            <w:r w:rsidR="008F00A4" w:rsidRPr="00CC2CC8">
              <w:rPr>
                <w:rFonts w:cs="Arial"/>
                <w:sz w:val="20"/>
              </w:rPr>
              <w:t xml:space="preserve">   </w:t>
            </w:r>
            <w:proofErr w:type="gramEnd"/>
            <w:r w:rsidRPr="00CC2CC8">
              <w:rPr>
                <w:rFonts w:cs="Arial"/>
                <w:sz w:val="20"/>
              </w:rPr>
              <w:t>200 – Resposta</w:t>
            </w:r>
          </w:p>
        </w:tc>
      </w:tr>
      <w:tr w:rsidR="00BC764B" w:rsidRPr="009226D7" w:rsidTr="0005084E">
        <w:trPr>
          <w:trHeight w:val="250"/>
        </w:trPr>
        <w:tc>
          <w:tcPr>
            <w:tcW w:w="1494" w:type="dxa"/>
          </w:tcPr>
          <w:p w:rsidR="00BC764B" w:rsidRPr="00CC2CC8" w:rsidRDefault="00BC764B" w:rsidP="0005084E">
            <w:pPr>
              <w:rPr>
                <w:rFonts w:cs="Arial"/>
                <w:caps/>
                <w:sz w:val="20"/>
              </w:rPr>
            </w:pPr>
            <w:r w:rsidRPr="00CC2CC8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CC2CC8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827" w:type="dxa"/>
          </w:tcPr>
          <w:p w:rsidR="00BC764B" w:rsidRPr="00CC2CC8" w:rsidRDefault="00BC764B" w:rsidP="0005084E">
            <w:pPr>
              <w:jc w:val="center"/>
              <w:rPr>
                <w:rFonts w:cs="Arial"/>
                <w:snapToGrid w:val="0"/>
                <w:sz w:val="20"/>
              </w:rPr>
            </w:pPr>
            <w:r w:rsidRPr="00CC2CC8">
              <w:rPr>
                <w:rFonts w:cs="Arial"/>
                <w:snapToGrid w:val="0"/>
                <w:sz w:val="20"/>
              </w:rPr>
              <w:t>02</w:t>
            </w:r>
          </w:p>
        </w:tc>
        <w:tc>
          <w:tcPr>
            <w:tcW w:w="694" w:type="dxa"/>
          </w:tcPr>
          <w:p w:rsidR="00BC764B" w:rsidRPr="00CC2CC8" w:rsidRDefault="00BC764B" w:rsidP="0005084E">
            <w:pPr>
              <w:jc w:val="center"/>
              <w:rPr>
                <w:rFonts w:cs="Arial"/>
                <w:caps/>
                <w:sz w:val="20"/>
              </w:rPr>
            </w:pPr>
            <w:r w:rsidRPr="00CC2CC8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705" w:type="dxa"/>
          </w:tcPr>
          <w:p w:rsidR="00BC764B" w:rsidRPr="00CC2CC8" w:rsidRDefault="00BC764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BC764B" w:rsidRPr="00CC2CC8" w:rsidRDefault="00BC764B" w:rsidP="00BC764B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</w:t>
            </w:r>
            <w:proofErr w:type="gramStart"/>
            <w:r w:rsidRPr="00CC2CC8">
              <w:rPr>
                <w:rFonts w:cs="Arial"/>
                <w:sz w:val="20"/>
              </w:rPr>
              <w:t>SUB-TIPO</w:t>
            </w:r>
            <w:proofErr w:type="gramEnd"/>
            <w:r w:rsidRPr="00CC2CC8">
              <w:rPr>
                <w:rFonts w:cs="Arial"/>
                <w:sz w:val="20"/>
              </w:rPr>
              <w:t>: 03</w:t>
            </w:r>
            <w:r w:rsidR="008F00A4" w:rsidRPr="00CC2CC8">
              <w:rPr>
                <w:rFonts w:cs="Arial"/>
                <w:sz w:val="20"/>
              </w:rPr>
              <w:t xml:space="preserve"> </w:t>
            </w:r>
            <w:r w:rsidRPr="00CC2CC8">
              <w:rPr>
                <w:rFonts w:cs="Arial"/>
                <w:sz w:val="20"/>
              </w:rPr>
              <w:t>– Parte 4</w:t>
            </w:r>
          </w:p>
        </w:tc>
      </w:tr>
      <w:tr w:rsidR="00BC764B" w:rsidRPr="009226D7" w:rsidTr="0005084E">
        <w:trPr>
          <w:trHeight w:val="250"/>
        </w:trPr>
        <w:tc>
          <w:tcPr>
            <w:tcW w:w="1494" w:type="dxa"/>
          </w:tcPr>
          <w:p w:rsidR="00BC764B" w:rsidRPr="00CC2CC8" w:rsidRDefault="00BC764B" w:rsidP="0005084E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IDINF</w:t>
            </w:r>
            <w:proofErr w:type="gramStart"/>
            <w:r w:rsidRPr="00CC2CC8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BC764B" w:rsidRPr="00CC2CC8" w:rsidRDefault="00BC764B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CC2CC8">
              <w:rPr>
                <w:rFonts w:cs="Arial"/>
                <w:sz w:val="20"/>
              </w:rPr>
              <w:t>02</w:t>
            </w:r>
          </w:p>
        </w:tc>
        <w:tc>
          <w:tcPr>
            <w:tcW w:w="694" w:type="dxa"/>
          </w:tcPr>
          <w:p w:rsidR="00BC764B" w:rsidRPr="00CC2CC8" w:rsidRDefault="00BC764B" w:rsidP="0005084E">
            <w:pPr>
              <w:jc w:val="center"/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BC764B" w:rsidRPr="00CC2CC8" w:rsidRDefault="00BC764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BC764B" w:rsidRPr="00CC2CC8" w:rsidRDefault="00BC764B" w:rsidP="0005084E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ID INF:</w:t>
            </w:r>
            <w:proofErr w:type="gramStart"/>
            <w:r w:rsidRPr="00CC2CC8">
              <w:rPr>
                <w:rFonts w:cs="Arial"/>
                <w:sz w:val="20"/>
              </w:rPr>
              <w:t xml:space="preserve">   </w:t>
            </w:r>
            <w:proofErr w:type="gramEnd"/>
            <w:r w:rsidRPr="00CC2CC8">
              <w:rPr>
                <w:rFonts w:cs="Arial"/>
                <w:sz w:val="20"/>
              </w:rPr>
              <w:t>80</w:t>
            </w:r>
            <w:r w:rsidR="008F00A4" w:rsidRPr="00CC2CC8">
              <w:rPr>
                <w:rFonts w:cs="Arial"/>
                <w:sz w:val="20"/>
              </w:rPr>
              <w:t xml:space="preserve"> </w:t>
            </w:r>
            <w:r w:rsidRPr="00CC2CC8">
              <w:rPr>
                <w:rFonts w:cs="Arial"/>
                <w:sz w:val="20"/>
              </w:rPr>
              <w:t>-</w:t>
            </w:r>
            <w:r w:rsidR="008F00A4" w:rsidRPr="00CC2CC8">
              <w:rPr>
                <w:rFonts w:cs="Arial"/>
                <w:sz w:val="20"/>
              </w:rPr>
              <w:t xml:space="preserve"> </w:t>
            </w:r>
            <w:r w:rsidRPr="00CC2CC8">
              <w:rPr>
                <w:rFonts w:cs="Arial"/>
                <w:sz w:val="20"/>
              </w:rPr>
              <w:t>Solução Customizada</w:t>
            </w:r>
          </w:p>
        </w:tc>
      </w:tr>
      <w:tr w:rsidR="00BC764B" w:rsidRPr="009226D7" w:rsidTr="0005084E">
        <w:trPr>
          <w:trHeight w:val="250"/>
        </w:trPr>
        <w:tc>
          <w:tcPr>
            <w:tcW w:w="1494" w:type="dxa"/>
          </w:tcPr>
          <w:p w:rsidR="00BC764B" w:rsidRPr="00CC2CC8" w:rsidRDefault="00BC764B" w:rsidP="0005084E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BCFIC</w:t>
            </w:r>
            <w:proofErr w:type="gramStart"/>
            <w:r w:rsidRPr="00CC2CC8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BC764B" w:rsidRPr="00CC2CC8" w:rsidRDefault="00BC764B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CC2CC8">
              <w:rPr>
                <w:rFonts w:cs="Arial"/>
                <w:sz w:val="20"/>
              </w:rPr>
              <w:t>02</w:t>
            </w:r>
          </w:p>
        </w:tc>
        <w:tc>
          <w:tcPr>
            <w:tcW w:w="694" w:type="dxa"/>
          </w:tcPr>
          <w:p w:rsidR="00BC764B" w:rsidRPr="00CC2CC8" w:rsidRDefault="00BC764B" w:rsidP="0005084E">
            <w:pPr>
              <w:jc w:val="center"/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BC764B" w:rsidRPr="00CC2CC8" w:rsidRDefault="00BC764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BC764B" w:rsidRPr="00CC2CC8" w:rsidRDefault="00BC764B" w:rsidP="0005084E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BLOCO:</w:t>
            </w:r>
            <w:proofErr w:type="gramStart"/>
            <w:r w:rsidRPr="00CC2CC8">
              <w:rPr>
                <w:rFonts w:cs="Arial"/>
                <w:sz w:val="20"/>
              </w:rPr>
              <w:t xml:space="preserve"> </w:t>
            </w:r>
            <w:r w:rsidR="008F00A4" w:rsidRPr="00CC2CC8">
              <w:rPr>
                <w:rFonts w:cs="Arial"/>
                <w:sz w:val="20"/>
              </w:rPr>
              <w:t xml:space="preserve">   </w:t>
            </w:r>
            <w:proofErr w:type="gramEnd"/>
            <w:r w:rsidRPr="00CC2CC8">
              <w:rPr>
                <w:rFonts w:cs="Arial"/>
                <w:sz w:val="20"/>
              </w:rPr>
              <w:t>01</w:t>
            </w:r>
            <w:r w:rsidR="008F00A4" w:rsidRPr="00CC2CC8">
              <w:rPr>
                <w:rFonts w:cs="Arial"/>
                <w:sz w:val="20"/>
              </w:rPr>
              <w:t xml:space="preserve"> </w:t>
            </w:r>
            <w:r w:rsidRPr="00CC2CC8">
              <w:rPr>
                <w:rFonts w:cs="Arial"/>
                <w:sz w:val="20"/>
              </w:rPr>
              <w:t>-</w:t>
            </w:r>
            <w:r w:rsidR="008F00A4" w:rsidRPr="00CC2CC8">
              <w:rPr>
                <w:rFonts w:cs="Arial"/>
                <w:sz w:val="20"/>
              </w:rPr>
              <w:t xml:space="preserve"> </w:t>
            </w:r>
            <w:r w:rsidRPr="00CC2CC8">
              <w:rPr>
                <w:rFonts w:cs="Arial"/>
                <w:sz w:val="20"/>
              </w:rPr>
              <w:t>Empresa</w:t>
            </w:r>
          </w:p>
        </w:tc>
      </w:tr>
      <w:tr w:rsidR="00BC764B" w:rsidRPr="009226D7" w:rsidTr="0005084E">
        <w:trPr>
          <w:trHeight w:val="250"/>
        </w:trPr>
        <w:tc>
          <w:tcPr>
            <w:tcW w:w="1494" w:type="dxa"/>
          </w:tcPr>
          <w:p w:rsidR="00BC764B" w:rsidRPr="00CC2CC8" w:rsidRDefault="00BC764B" w:rsidP="0005084E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TPINF</w:t>
            </w:r>
            <w:proofErr w:type="gramStart"/>
            <w:r w:rsidRPr="00CC2CC8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27" w:type="dxa"/>
          </w:tcPr>
          <w:p w:rsidR="00BC764B" w:rsidRPr="00CC2CC8" w:rsidRDefault="00BC764B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CC2CC8">
              <w:rPr>
                <w:rFonts w:cs="Arial"/>
                <w:sz w:val="20"/>
              </w:rPr>
              <w:t>02</w:t>
            </w:r>
          </w:p>
        </w:tc>
        <w:tc>
          <w:tcPr>
            <w:tcW w:w="694" w:type="dxa"/>
          </w:tcPr>
          <w:p w:rsidR="00BC764B" w:rsidRPr="00CC2CC8" w:rsidRDefault="00BC764B" w:rsidP="0005084E">
            <w:pPr>
              <w:jc w:val="center"/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BC764B" w:rsidRPr="00CC2CC8" w:rsidRDefault="00BC764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BC764B" w:rsidRPr="00CC2CC8" w:rsidRDefault="008F00A4" w:rsidP="0005084E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</w:t>
            </w:r>
            <w:r w:rsidR="00BC764B" w:rsidRPr="00CC2CC8">
              <w:rPr>
                <w:rFonts w:cs="Arial"/>
                <w:sz w:val="20"/>
              </w:rPr>
              <w:t>TP INF:</w:t>
            </w:r>
            <w:proofErr w:type="gramStart"/>
            <w:r w:rsidR="00BC764B" w:rsidRPr="00CC2CC8">
              <w:rPr>
                <w:rFonts w:cs="Arial"/>
                <w:sz w:val="20"/>
              </w:rPr>
              <w:t xml:space="preserve">   </w:t>
            </w:r>
            <w:proofErr w:type="gramEnd"/>
            <w:r w:rsidR="00BC764B" w:rsidRPr="00CC2CC8">
              <w:rPr>
                <w:rFonts w:cs="Arial"/>
                <w:sz w:val="20"/>
              </w:rPr>
              <w:t>03</w:t>
            </w:r>
            <w:r w:rsidRPr="00CC2CC8">
              <w:rPr>
                <w:rFonts w:cs="Arial"/>
                <w:sz w:val="20"/>
              </w:rPr>
              <w:t xml:space="preserve"> </w:t>
            </w:r>
            <w:r w:rsidR="00BC764B" w:rsidRPr="00CC2CC8">
              <w:rPr>
                <w:rFonts w:cs="Arial"/>
                <w:sz w:val="20"/>
              </w:rPr>
              <w:t>-</w:t>
            </w:r>
            <w:r w:rsidRPr="00CC2CC8">
              <w:rPr>
                <w:rFonts w:cs="Arial"/>
                <w:sz w:val="20"/>
              </w:rPr>
              <w:t xml:space="preserve"> </w:t>
            </w:r>
            <w:r w:rsidR="00BC764B" w:rsidRPr="00CC2CC8">
              <w:rPr>
                <w:rFonts w:cs="Arial"/>
                <w:sz w:val="20"/>
              </w:rPr>
              <w:t xml:space="preserve">Informações Cadastrais </w:t>
            </w:r>
          </w:p>
        </w:tc>
      </w:tr>
      <w:tr w:rsidR="00BC764B" w:rsidRPr="009226D7" w:rsidTr="0005084E">
        <w:trPr>
          <w:trHeight w:val="250"/>
        </w:trPr>
        <w:tc>
          <w:tcPr>
            <w:tcW w:w="1494" w:type="dxa"/>
          </w:tcPr>
          <w:p w:rsidR="00BC764B" w:rsidRPr="00CC2CC8" w:rsidRDefault="00BC764B" w:rsidP="0005084E">
            <w:pPr>
              <w:rPr>
                <w:rFonts w:cs="Arial"/>
                <w:sz w:val="20"/>
              </w:rPr>
            </w:pPr>
          </w:p>
        </w:tc>
        <w:tc>
          <w:tcPr>
            <w:tcW w:w="827" w:type="dxa"/>
          </w:tcPr>
          <w:p w:rsidR="00BC764B" w:rsidRPr="00CC2CC8" w:rsidRDefault="00BC764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94" w:type="dxa"/>
          </w:tcPr>
          <w:p w:rsidR="00BC764B" w:rsidRPr="00CC2CC8" w:rsidRDefault="00BC764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5" w:type="dxa"/>
          </w:tcPr>
          <w:p w:rsidR="00BC764B" w:rsidRPr="00CC2CC8" w:rsidRDefault="00BC764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BC764B" w:rsidRPr="00CC2CC8" w:rsidRDefault="00BC764B" w:rsidP="0005084E">
            <w:pPr>
              <w:rPr>
                <w:rFonts w:cs="Arial"/>
                <w:sz w:val="20"/>
              </w:rPr>
            </w:pPr>
          </w:p>
        </w:tc>
      </w:tr>
      <w:tr w:rsidR="00BC764B" w:rsidRPr="009226D7" w:rsidTr="0005084E">
        <w:trPr>
          <w:trHeight w:val="250"/>
        </w:trPr>
        <w:tc>
          <w:tcPr>
            <w:tcW w:w="1494" w:type="dxa"/>
          </w:tcPr>
          <w:p w:rsidR="00BC764B" w:rsidRPr="00CC2CC8" w:rsidRDefault="002A4B82" w:rsidP="0005084E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</w:t>
            </w:r>
            <w:r w:rsidR="00BC764B" w:rsidRPr="00CC2CC8">
              <w:rPr>
                <w:rFonts w:cs="Arial"/>
                <w:sz w:val="20"/>
              </w:rPr>
              <w:t>DSCNAE</w:t>
            </w:r>
          </w:p>
        </w:tc>
        <w:tc>
          <w:tcPr>
            <w:tcW w:w="827" w:type="dxa"/>
          </w:tcPr>
          <w:p w:rsidR="00BC764B" w:rsidRPr="00CC2CC8" w:rsidRDefault="00BC764B" w:rsidP="0005084E">
            <w:pPr>
              <w:jc w:val="center"/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>80</w:t>
            </w:r>
          </w:p>
        </w:tc>
        <w:tc>
          <w:tcPr>
            <w:tcW w:w="694" w:type="dxa"/>
          </w:tcPr>
          <w:p w:rsidR="00BC764B" w:rsidRPr="00CC2CC8" w:rsidRDefault="00BC764B" w:rsidP="0005084E">
            <w:pPr>
              <w:jc w:val="center"/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>C</w:t>
            </w:r>
          </w:p>
        </w:tc>
        <w:tc>
          <w:tcPr>
            <w:tcW w:w="705" w:type="dxa"/>
          </w:tcPr>
          <w:p w:rsidR="00BC764B" w:rsidRPr="00CC2CC8" w:rsidRDefault="00BC764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BC764B" w:rsidRPr="00CC2CC8" w:rsidRDefault="002A4B82" w:rsidP="0005084E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</w:t>
            </w:r>
            <w:r w:rsidR="00BC764B" w:rsidRPr="00CC2CC8">
              <w:rPr>
                <w:rFonts w:cs="Arial"/>
                <w:sz w:val="20"/>
              </w:rPr>
              <w:t>Descrição do CNAE. Referente ao campo CDRCFE</w:t>
            </w:r>
          </w:p>
        </w:tc>
      </w:tr>
      <w:tr w:rsidR="008B4523" w:rsidRPr="009226D7" w:rsidTr="0005084E">
        <w:trPr>
          <w:trHeight w:val="250"/>
        </w:trPr>
        <w:tc>
          <w:tcPr>
            <w:tcW w:w="1494" w:type="dxa"/>
          </w:tcPr>
          <w:p w:rsidR="008B4523" w:rsidRPr="00CC2CC8" w:rsidRDefault="002A4B82" w:rsidP="0005084E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</w:t>
            </w:r>
            <w:r w:rsidR="008B4523" w:rsidRPr="00CC2CC8">
              <w:rPr>
                <w:rFonts w:cs="Arial"/>
                <w:sz w:val="20"/>
              </w:rPr>
              <w:t>CDNATJUR</w:t>
            </w:r>
          </w:p>
        </w:tc>
        <w:tc>
          <w:tcPr>
            <w:tcW w:w="827" w:type="dxa"/>
          </w:tcPr>
          <w:p w:rsidR="008B4523" w:rsidRPr="00CC2CC8" w:rsidRDefault="008B4523" w:rsidP="008B4523">
            <w:pPr>
              <w:jc w:val="center"/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>04</w:t>
            </w:r>
          </w:p>
        </w:tc>
        <w:tc>
          <w:tcPr>
            <w:tcW w:w="694" w:type="dxa"/>
          </w:tcPr>
          <w:p w:rsidR="008B4523" w:rsidRPr="00CC2CC8" w:rsidRDefault="008B4523" w:rsidP="008B4523">
            <w:pPr>
              <w:jc w:val="center"/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>N</w:t>
            </w:r>
          </w:p>
        </w:tc>
        <w:tc>
          <w:tcPr>
            <w:tcW w:w="705" w:type="dxa"/>
          </w:tcPr>
          <w:p w:rsidR="008B4523" w:rsidRPr="00CC2CC8" w:rsidRDefault="008B4523" w:rsidP="008B4523">
            <w:pPr>
              <w:rPr>
                <w:rFonts w:cs="Arial"/>
                <w:sz w:val="20"/>
              </w:rPr>
            </w:pPr>
          </w:p>
        </w:tc>
        <w:tc>
          <w:tcPr>
            <w:tcW w:w="5285" w:type="dxa"/>
          </w:tcPr>
          <w:p w:rsidR="008B4523" w:rsidRPr="00CC2CC8" w:rsidRDefault="002A4B82" w:rsidP="008B4523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</w:t>
            </w:r>
            <w:r w:rsidR="008B4523" w:rsidRPr="00CC2CC8">
              <w:rPr>
                <w:rFonts w:cs="Arial"/>
                <w:sz w:val="20"/>
              </w:rPr>
              <w:t>Código da Natureza Jurídica</w:t>
            </w:r>
          </w:p>
        </w:tc>
      </w:tr>
      <w:tr w:rsidR="008B4523" w:rsidRPr="009226D7" w:rsidTr="0005084E">
        <w:trPr>
          <w:trHeight w:val="250"/>
        </w:trPr>
        <w:tc>
          <w:tcPr>
            <w:tcW w:w="1494" w:type="dxa"/>
          </w:tcPr>
          <w:p w:rsidR="008B4523" w:rsidRPr="00CC2CC8" w:rsidRDefault="002A4B82" w:rsidP="008B4523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</w:t>
            </w:r>
            <w:r w:rsidR="008B4523" w:rsidRPr="00CC2CC8">
              <w:rPr>
                <w:rFonts w:cs="Arial"/>
                <w:sz w:val="20"/>
              </w:rPr>
              <w:t>DSNATJUR</w:t>
            </w:r>
          </w:p>
        </w:tc>
        <w:tc>
          <w:tcPr>
            <w:tcW w:w="827" w:type="dxa"/>
          </w:tcPr>
          <w:p w:rsidR="008B4523" w:rsidRPr="00CC2CC8" w:rsidRDefault="008B4523" w:rsidP="008B4523">
            <w:pPr>
              <w:jc w:val="center"/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>4</w:t>
            </w:r>
            <w:r w:rsidR="007E5271" w:rsidRPr="00CC2CC8">
              <w:rPr>
                <w:rFonts w:cs="Arial"/>
                <w:sz w:val="20"/>
              </w:rPr>
              <w:t>3</w:t>
            </w:r>
          </w:p>
        </w:tc>
        <w:tc>
          <w:tcPr>
            <w:tcW w:w="694" w:type="dxa"/>
          </w:tcPr>
          <w:p w:rsidR="008B4523" w:rsidRPr="00CC2CC8" w:rsidRDefault="008B4523" w:rsidP="008B4523">
            <w:pPr>
              <w:jc w:val="center"/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>C</w:t>
            </w:r>
          </w:p>
        </w:tc>
        <w:tc>
          <w:tcPr>
            <w:tcW w:w="705" w:type="dxa"/>
          </w:tcPr>
          <w:p w:rsidR="008B4523" w:rsidRPr="00CC2CC8" w:rsidRDefault="008B4523" w:rsidP="0005084E">
            <w:pPr>
              <w:rPr>
                <w:rFonts w:cs="Arial"/>
                <w:sz w:val="20"/>
              </w:rPr>
            </w:pPr>
          </w:p>
        </w:tc>
        <w:tc>
          <w:tcPr>
            <w:tcW w:w="5285" w:type="dxa"/>
          </w:tcPr>
          <w:p w:rsidR="008B4523" w:rsidRPr="00CC2CC8" w:rsidRDefault="002A4B82" w:rsidP="008B4523">
            <w:pPr>
              <w:rPr>
                <w:rFonts w:cs="Arial"/>
                <w:sz w:val="20"/>
              </w:rPr>
            </w:pPr>
            <w:r w:rsidRPr="00CC2CC8">
              <w:rPr>
                <w:rFonts w:cs="Arial"/>
                <w:sz w:val="20"/>
              </w:rPr>
              <w:t xml:space="preserve"> </w:t>
            </w:r>
            <w:r w:rsidR="008B4523" w:rsidRPr="00CC2CC8">
              <w:rPr>
                <w:rFonts w:cs="Arial"/>
                <w:sz w:val="20"/>
              </w:rPr>
              <w:t>Descrição da Natureza Jurídica</w:t>
            </w:r>
          </w:p>
        </w:tc>
      </w:tr>
      <w:tr w:rsidR="00A32CCB" w:rsidRPr="009226D7" w:rsidTr="0005084E">
        <w:trPr>
          <w:trHeight w:val="250"/>
        </w:trPr>
        <w:tc>
          <w:tcPr>
            <w:tcW w:w="1494" w:type="dxa"/>
          </w:tcPr>
          <w:p w:rsidR="00A32CCB" w:rsidRPr="008862A4" w:rsidRDefault="00A32CCB" w:rsidP="00293491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8862A4">
              <w:rPr>
                <w:rFonts w:cs="Arial"/>
                <w:sz w:val="20"/>
              </w:rPr>
              <w:t xml:space="preserve"> RESERVADO</w:t>
            </w:r>
          </w:p>
        </w:tc>
        <w:tc>
          <w:tcPr>
            <w:tcW w:w="827" w:type="dxa"/>
          </w:tcPr>
          <w:p w:rsidR="00A32CCB" w:rsidRPr="008862A4" w:rsidRDefault="008862A4" w:rsidP="008862A4">
            <w:pPr>
              <w:jc w:val="center"/>
              <w:rPr>
                <w:rFonts w:cs="Arial"/>
                <w:sz w:val="20"/>
              </w:rPr>
            </w:pPr>
            <w:r w:rsidRPr="008862A4">
              <w:rPr>
                <w:rFonts w:cs="Arial"/>
                <w:sz w:val="20"/>
              </w:rPr>
              <w:t>12</w:t>
            </w:r>
          </w:p>
        </w:tc>
        <w:tc>
          <w:tcPr>
            <w:tcW w:w="694" w:type="dxa"/>
          </w:tcPr>
          <w:p w:rsidR="00A32CCB" w:rsidRPr="008862A4" w:rsidRDefault="00A32CCB" w:rsidP="00293491">
            <w:pPr>
              <w:jc w:val="center"/>
              <w:rPr>
                <w:rFonts w:cs="Arial"/>
                <w:sz w:val="20"/>
              </w:rPr>
            </w:pPr>
            <w:r w:rsidRPr="008862A4">
              <w:rPr>
                <w:rFonts w:cs="Arial"/>
                <w:sz w:val="20"/>
              </w:rPr>
              <w:t>C</w:t>
            </w:r>
          </w:p>
        </w:tc>
        <w:tc>
          <w:tcPr>
            <w:tcW w:w="705" w:type="dxa"/>
          </w:tcPr>
          <w:p w:rsidR="00A32CCB" w:rsidRPr="008862A4" w:rsidRDefault="00A32CCB" w:rsidP="0029349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285" w:type="dxa"/>
          </w:tcPr>
          <w:p w:rsidR="00A32CCB" w:rsidRPr="008862A4" w:rsidRDefault="00A32CCB" w:rsidP="00293491">
            <w:pPr>
              <w:rPr>
                <w:rFonts w:cs="Arial"/>
                <w:sz w:val="20"/>
              </w:rPr>
            </w:pPr>
            <w:r w:rsidRPr="008862A4">
              <w:rPr>
                <w:rFonts w:cs="Arial"/>
                <w:sz w:val="20"/>
              </w:rPr>
              <w:t xml:space="preserve"> Área Reservada Serasa</w:t>
            </w:r>
          </w:p>
        </w:tc>
      </w:tr>
    </w:tbl>
    <w:p w:rsidR="00BC764B" w:rsidRDefault="00BC764B" w:rsidP="00117270">
      <w:pPr>
        <w:rPr>
          <w:b/>
          <w:sz w:val="20"/>
        </w:rPr>
      </w:pPr>
    </w:p>
    <w:p w:rsidR="00BC764B" w:rsidRPr="00271807" w:rsidRDefault="00BC764B" w:rsidP="00117270">
      <w:pPr>
        <w:rPr>
          <w:b/>
          <w:sz w:val="20"/>
        </w:rPr>
      </w:pPr>
    </w:p>
    <w:p w:rsidR="009177C0" w:rsidRPr="007E3E9A" w:rsidRDefault="009177C0" w:rsidP="007E3E9A">
      <w:pPr>
        <w:jc w:val="center"/>
        <w:rPr>
          <w:b/>
        </w:rPr>
      </w:pPr>
      <w:bookmarkStart w:id="3" w:name="_Toc223764930"/>
      <w:r w:rsidRPr="007E3E9A">
        <w:rPr>
          <w:b/>
        </w:rPr>
        <w:t>TABELA 1: Códigos da Situação da Empresa na Receita Federal</w:t>
      </w:r>
    </w:p>
    <w:p w:rsidR="009177C0" w:rsidRPr="00271807" w:rsidRDefault="009177C0" w:rsidP="009177C0"/>
    <w:tbl>
      <w:tblPr>
        <w:tblW w:w="0" w:type="auto"/>
        <w:tblInd w:w="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2440"/>
        <w:gridCol w:w="5073"/>
      </w:tblGrid>
      <w:tr w:rsidR="009177C0" w:rsidRPr="00271807" w:rsidTr="009177C0">
        <w:trPr>
          <w:trHeight w:val="250"/>
        </w:trPr>
        <w:tc>
          <w:tcPr>
            <w:tcW w:w="2440" w:type="dxa"/>
          </w:tcPr>
          <w:p w:rsidR="009177C0" w:rsidRPr="00271807" w:rsidRDefault="009177C0" w:rsidP="009177C0">
            <w:pPr>
              <w:jc w:val="center"/>
              <w:rPr>
                <w:b/>
              </w:rPr>
            </w:pPr>
            <w:r w:rsidRPr="00271807">
              <w:rPr>
                <w:b/>
              </w:rPr>
              <w:t>CDSITRF</w:t>
            </w:r>
          </w:p>
        </w:tc>
        <w:tc>
          <w:tcPr>
            <w:tcW w:w="5073" w:type="dxa"/>
          </w:tcPr>
          <w:p w:rsidR="009177C0" w:rsidRPr="00271807" w:rsidRDefault="009177C0" w:rsidP="009177C0">
            <w:pPr>
              <w:rPr>
                <w:b/>
              </w:rPr>
            </w:pPr>
            <w:r w:rsidRPr="00271807">
              <w:rPr>
                <w:b/>
              </w:rPr>
              <w:t>Descrição</w:t>
            </w:r>
            <w:r w:rsidR="00126A41" w:rsidRPr="00271807">
              <w:rPr>
                <w:b/>
              </w:rPr>
              <w:t xml:space="preserve"> da Situação</w:t>
            </w:r>
          </w:p>
        </w:tc>
      </w:tr>
      <w:tr w:rsidR="009177C0" w:rsidRPr="00271807" w:rsidTr="009177C0">
        <w:trPr>
          <w:trHeight w:val="250"/>
        </w:trPr>
        <w:tc>
          <w:tcPr>
            <w:tcW w:w="2440" w:type="dxa"/>
          </w:tcPr>
          <w:p w:rsidR="009177C0" w:rsidRPr="00271807" w:rsidRDefault="009177C0" w:rsidP="009177C0">
            <w:pPr>
              <w:jc w:val="center"/>
              <w:rPr>
                <w:rFonts w:ascii="Helvetica" w:hAnsi="Helvetica"/>
              </w:rPr>
            </w:pPr>
            <w:proofErr w:type="gramStart"/>
            <w:r w:rsidRPr="00271807">
              <w:rPr>
                <w:rFonts w:ascii="Helvetica" w:hAnsi="Helvetica"/>
              </w:rPr>
              <w:t>0</w:t>
            </w:r>
            <w:proofErr w:type="gramEnd"/>
          </w:p>
        </w:tc>
        <w:tc>
          <w:tcPr>
            <w:tcW w:w="5073" w:type="dxa"/>
          </w:tcPr>
          <w:p w:rsidR="009177C0" w:rsidRPr="00271807" w:rsidRDefault="00126A41" w:rsidP="009177C0">
            <w:pPr>
              <w:rPr>
                <w:rFonts w:ascii="Helvetica" w:hAnsi="Helvetica"/>
              </w:rPr>
            </w:pPr>
            <w:r w:rsidRPr="00271807">
              <w:rPr>
                <w:rFonts w:ascii="Helvetica" w:hAnsi="Helvetica"/>
              </w:rPr>
              <w:t>Inapta</w:t>
            </w:r>
          </w:p>
        </w:tc>
      </w:tr>
      <w:tr w:rsidR="00126A41" w:rsidRPr="00271807" w:rsidTr="00126A41">
        <w:trPr>
          <w:trHeight w:val="250"/>
        </w:trPr>
        <w:tc>
          <w:tcPr>
            <w:tcW w:w="2440" w:type="dxa"/>
          </w:tcPr>
          <w:p w:rsidR="00126A41" w:rsidRPr="00271807" w:rsidRDefault="00126A41" w:rsidP="00126A41">
            <w:pPr>
              <w:jc w:val="center"/>
              <w:rPr>
                <w:rFonts w:ascii="Helvetica" w:hAnsi="Helvetica"/>
              </w:rPr>
            </w:pPr>
            <w:proofErr w:type="gramStart"/>
            <w:r w:rsidRPr="00271807">
              <w:rPr>
                <w:rFonts w:ascii="Helvetica" w:hAnsi="Helvetica"/>
              </w:rPr>
              <w:t>2</w:t>
            </w:r>
            <w:proofErr w:type="gramEnd"/>
          </w:p>
        </w:tc>
        <w:tc>
          <w:tcPr>
            <w:tcW w:w="5073" w:type="dxa"/>
          </w:tcPr>
          <w:p w:rsidR="00126A41" w:rsidRPr="00271807" w:rsidRDefault="00126A41" w:rsidP="00126A41">
            <w:pPr>
              <w:rPr>
                <w:rFonts w:ascii="Helvetica" w:hAnsi="Helvetica"/>
              </w:rPr>
            </w:pPr>
            <w:r w:rsidRPr="00271807">
              <w:rPr>
                <w:rFonts w:ascii="Helvetica" w:hAnsi="Helvetica"/>
              </w:rPr>
              <w:t>Ativa</w:t>
            </w:r>
          </w:p>
        </w:tc>
      </w:tr>
      <w:tr w:rsidR="00126A41" w:rsidRPr="00271807" w:rsidTr="00126A41">
        <w:trPr>
          <w:trHeight w:val="250"/>
        </w:trPr>
        <w:tc>
          <w:tcPr>
            <w:tcW w:w="2440" w:type="dxa"/>
          </w:tcPr>
          <w:p w:rsidR="00126A41" w:rsidRPr="00271807" w:rsidRDefault="00126A41" w:rsidP="00126A41">
            <w:pPr>
              <w:jc w:val="center"/>
              <w:rPr>
                <w:rFonts w:ascii="Helvetica" w:hAnsi="Helvetica"/>
              </w:rPr>
            </w:pPr>
            <w:proofErr w:type="gramStart"/>
            <w:r w:rsidRPr="00271807">
              <w:rPr>
                <w:rFonts w:ascii="Helvetica" w:hAnsi="Helvetica"/>
              </w:rPr>
              <w:t>4</w:t>
            </w:r>
            <w:proofErr w:type="gramEnd"/>
          </w:p>
        </w:tc>
        <w:tc>
          <w:tcPr>
            <w:tcW w:w="5073" w:type="dxa"/>
          </w:tcPr>
          <w:p w:rsidR="00126A41" w:rsidRPr="00271807" w:rsidRDefault="00126A41" w:rsidP="00126A41">
            <w:pPr>
              <w:rPr>
                <w:rFonts w:ascii="Helvetica" w:hAnsi="Helvetica"/>
              </w:rPr>
            </w:pPr>
            <w:r w:rsidRPr="00271807">
              <w:rPr>
                <w:rFonts w:ascii="Helvetica" w:hAnsi="Helvetica"/>
              </w:rPr>
              <w:t>Nula</w:t>
            </w:r>
          </w:p>
        </w:tc>
      </w:tr>
      <w:tr w:rsidR="009177C0" w:rsidRPr="00271807" w:rsidTr="009177C0">
        <w:trPr>
          <w:trHeight w:val="250"/>
        </w:trPr>
        <w:tc>
          <w:tcPr>
            <w:tcW w:w="2440" w:type="dxa"/>
          </w:tcPr>
          <w:p w:rsidR="009177C0" w:rsidRPr="00271807" w:rsidRDefault="009177C0" w:rsidP="009177C0">
            <w:pPr>
              <w:jc w:val="center"/>
              <w:rPr>
                <w:rFonts w:ascii="Helvetica" w:hAnsi="Helvetica"/>
              </w:rPr>
            </w:pPr>
            <w:proofErr w:type="gramStart"/>
            <w:r w:rsidRPr="00271807">
              <w:rPr>
                <w:rFonts w:ascii="Helvetica" w:hAnsi="Helvetica"/>
              </w:rPr>
              <w:t>6</w:t>
            </w:r>
            <w:proofErr w:type="gramEnd"/>
          </w:p>
        </w:tc>
        <w:tc>
          <w:tcPr>
            <w:tcW w:w="5073" w:type="dxa"/>
          </w:tcPr>
          <w:p w:rsidR="009177C0" w:rsidRPr="00271807" w:rsidRDefault="00126A41" w:rsidP="009177C0">
            <w:pPr>
              <w:rPr>
                <w:rFonts w:ascii="Helvetica" w:hAnsi="Helvetica"/>
              </w:rPr>
            </w:pPr>
            <w:r w:rsidRPr="00271807">
              <w:rPr>
                <w:rFonts w:ascii="Helvetica" w:hAnsi="Helvetica"/>
              </w:rPr>
              <w:t>Suspensa</w:t>
            </w:r>
          </w:p>
        </w:tc>
      </w:tr>
      <w:tr w:rsidR="009177C0" w:rsidRPr="00271807" w:rsidTr="009177C0">
        <w:trPr>
          <w:trHeight w:val="250"/>
        </w:trPr>
        <w:tc>
          <w:tcPr>
            <w:tcW w:w="2440" w:type="dxa"/>
          </w:tcPr>
          <w:p w:rsidR="009177C0" w:rsidRPr="00271807" w:rsidRDefault="00126A41" w:rsidP="009177C0">
            <w:pPr>
              <w:jc w:val="center"/>
              <w:rPr>
                <w:rFonts w:ascii="Helvetica" w:hAnsi="Helvetica"/>
              </w:rPr>
            </w:pPr>
            <w:proofErr w:type="gramStart"/>
            <w:r w:rsidRPr="00271807">
              <w:rPr>
                <w:rFonts w:ascii="Helvetica" w:hAnsi="Helvetica"/>
              </w:rPr>
              <w:t>7</w:t>
            </w:r>
            <w:proofErr w:type="gramEnd"/>
          </w:p>
        </w:tc>
        <w:tc>
          <w:tcPr>
            <w:tcW w:w="5073" w:type="dxa"/>
          </w:tcPr>
          <w:p w:rsidR="009177C0" w:rsidRPr="00271807" w:rsidRDefault="00126A41" w:rsidP="009177C0">
            <w:pPr>
              <w:rPr>
                <w:rFonts w:ascii="Helvetica" w:hAnsi="Helvetica"/>
              </w:rPr>
            </w:pPr>
            <w:r w:rsidRPr="00271807">
              <w:rPr>
                <w:rFonts w:ascii="Helvetica" w:hAnsi="Helvetica"/>
              </w:rPr>
              <w:t>Baixada</w:t>
            </w:r>
          </w:p>
        </w:tc>
      </w:tr>
    </w:tbl>
    <w:p w:rsidR="00A11A98" w:rsidRPr="00271807" w:rsidRDefault="00A11A98" w:rsidP="009177C0"/>
    <w:p w:rsidR="009177C0" w:rsidRPr="00271807" w:rsidRDefault="009177C0" w:rsidP="009177C0"/>
    <w:p w:rsidR="00C02DB4" w:rsidRDefault="00C02DB4" w:rsidP="009177C0">
      <w:pPr>
        <w:pStyle w:val="Ttulo3"/>
      </w:pPr>
    </w:p>
    <w:p w:rsidR="009177C0" w:rsidRPr="007E3E9A" w:rsidRDefault="009177C0" w:rsidP="007E3E9A">
      <w:pPr>
        <w:jc w:val="center"/>
        <w:rPr>
          <w:b/>
        </w:rPr>
      </w:pPr>
      <w:r w:rsidRPr="007E3E9A">
        <w:rPr>
          <w:b/>
        </w:rPr>
        <w:t>TABELA 2: Códigos da Confirmação de Dados Cadastrais (SERASA)</w:t>
      </w:r>
    </w:p>
    <w:p w:rsidR="009177C0" w:rsidRPr="00271807" w:rsidRDefault="009177C0" w:rsidP="009177C0"/>
    <w:tbl>
      <w:tblPr>
        <w:tblW w:w="0" w:type="auto"/>
        <w:tblInd w:w="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2440"/>
        <w:gridCol w:w="5073"/>
      </w:tblGrid>
      <w:tr w:rsidR="009177C0" w:rsidRPr="00271807" w:rsidTr="009177C0">
        <w:trPr>
          <w:trHeight w:val="250"/>
        </w:trPr>
        <w:tc>
          <w:tcPr>
            <w:tcW w:w="2440" w:type="dxa"/>
          </w:tcPr>
          <w:p w:rsidR="009177C0" w:rsidRPr="00271807" w:rsidRDefault="009177C0" w:rsidP="009177C0">
            <w:pPr>
              <w:jc w:val="center"/>
              <w:rPr>
                <w:b/>
              </w:rPr>
            </w:pPr>
            <w:r w:rsidRPr="00271807">
              <w:rPr>
                <w:b/>
              </w:rPr>
              <w:t>CDSTCG</w:t>
            </w:r>
          </w:p>
        </w:tc>
        <w:tc>
          <w:tcPr>
            <w:tcW w:w="5073" w:type="dxa"/>
          </w:tcPr>
          <w:p w:rsidR="009177C0" w:rsidRPr="00271807" w:rsidRDefault="009177C0" w:rsidP="009177C0">
            <w:pPr>
              <w:rPr>
                <w:b/>
              </w:rPr>
            </w:pPr>
            <w:r w:rsidRPr="00271807">
              <w:rPr>
                <w:b/>
              </w:rPr>
              <w:t>Descrição</w:t>
            </w:r>
            <w:r w:rsidR="00126A41" w:rsidRPr="00271807">
              <w:rPr>
                <w:b/>
              </w:rPr>
              <w:t xml:space="preserve"> da Situação</w:t>
            </w:r>
          </w:p>
        </w:tc>
      </w:tr>
      <w:tr w:rsidR="00126A41" w:rsidRPr="00271807" w:rsidTr="00126A41">
        <w:trPr>
          <w:trHeight w:val="250"/>
        </w:trPr>
        <w:tc>
          <w:tcPr>
            <w:tcW w:w="2440" w:type="dxa"/>
          </w:tcPr>
          <w:p w:rsidR="00126A41" w:rsidRPr="00271807" w:rsidRDefault="00126A41" w:rsidP="00126A41">
            <w:pPr>
              <w:jc w:val="center"/>
              <w:rPr>
                <w:rFonts w:ascii="Helvetica" w:hAnsi="Helvetica"/>
              </w:rPr>
            </w:pPr>
            <w:proofErr w:type="gramStart"/>
            <w:r w:rsidRPr="00271807">
              <w:rPr>
                <w:rFonts w:ascii="Helvetica" w:hAnsi="Helvetica"/>
              </w:rPr>
              <w:t>0</w:t>
            </w:r>
            <w:proofErr w:type="gramEnd"/>
          </w:p>
        </w:tc>
        <w:tc>
          <w:tcPr>
            <w:tcW w:w="5073" w:type="dxa"/>
          </w:tcPr>
          <w:p w:rsidR="00126A41" w:rsidRPr="00271807" w:rsidRDefault="00126A41" w:rsidP="00126A41">
            <w:pPr>
              <w:rPr>
                <w:rFonts w:ascii="Helvetica" w:hAnsi="Helvetica"/>
              </w:rPr>
            </w:pPr>
            <w:r w:rsidRPr="00271807">
              <w:rPr>
                <w:rFonts w:ascii="Helvetica" w:hAnsi="Helvetica"/>
              </w:rPr>
              <w:t>Ativa</w:t>
            </w:r>
          </w:p>
        </w:tc>
      </w:tr>
      <w:tr w:rsidR="009177C0" w:rsidRPr="00271807" w:rsidTr="009177C0">
        <w:trPr>
          <w:trHeight w:val="250"/>
        </w:trPr>
        <w:tc>
          <w:tcPr>
            <w:tcW w:w="2440" w:type="dxa"/>
          </w:tcPr>
          <w:p w:rsidR="009177C0" w:rsidRPr="00271807" w:rsidRDefault="00126A41" w:rsidP="009177C0">
            <w:pPr>
              <w:jc w:val="center"/>
              <w:rPr>
                <w:rFonts w:ascii="Helvetica" w:hAnsi="Helvetica"/>
              </w:rPr>
            </w:pPr>
            <w:proofErr w:type="gramStart"/>
            <w:r w:rsidRPr="00271807">
              <w:rPr>
                <w:rFonts w:ascii="Helvetica" w:hAnsi="Helvetica"/>
              </w:rPr>
              <w:t>3</w:t>
            </w:r>
            <w:proofErr w:type="gramEnd"/>
          </w:p>
        </w:tc>
        <w:tc>
          <w:tcPr>
            <w:tcW w:w="5073" w:type="dxa"/>
          </w:tcPr>
          <w:p w:rsidR="009177C0" w:rsidRPr="00271807" w:rsidRDefault="00126A41" w:rsidP="00126A41">
            <w:pPr>
              <w:rPr>
                <w:rFonts w:ascii="Helvetica" w:hAnsi="Helvetica"/>
              </w:rPr>
            </w:pPr>
            <w:r w:rsidRPr="00271807">
              <w:rPr>
                <w:rFonts w:ascii="Helvetica" w:hAnsi="Helvetica"/>
              </w:rPr>
              <w:t>Inativa</w:t>
            </w:r>
          </w:p>
        </w:tc>
      </w:tr>
      <w:tr w:rsidR="009177C0" w:rsidRPr="00271807" w:rsidTr="009177C0">
        <w:trPr>
          <w:trHeight w:val="250"/>
        </w:trPr>
        <w:tc>
          <w:tcPr>
            <w:tcW w:w="2440" w:type="dxa"/>
          </w:tcPr>
          <w:p w:rsidR="009177C0" w:rsidRPr="00271807" w:rsidRDefault="00126A41" w:rsidP="009177C0">
            <w:pPr>
              <w:jc w:val="center"/>
              <w:rPr>
                <w:rFonts w:ascii="Helvetica" w:hAnsi="Helvetica"/>
              </w:rPr>
            </w:pPr>
            <w:proofErr w:type="gramStart"/>
            <w:r w:rsidRPr="00271807">
              <w:rPr>
                <w:rFonts w:ascii="Helvetica" w:hAnsi="Helvetica"/>
              </w:rPr>
              <w:t>4</w:t>
            </w:r>
            <w:proofErr w:type="gramEnd"/>
          </w:p>
        </w:tc>
        <w:tc>
          <w:tcPr>
            <w:tcW w:w="5073" w:type="dxa"/>
          </w:tcPr>
          <w:p w:rsidR="009177C0" w:rsidRPr="00271807" w:rsidRDefault="00E5436D" w:rsidP="00E5436D">
            <w:pPr>
              <w:rPr>
                <w:rFonts w:ascii="Helvetica" w:hAnsi="Helvetica"/>
              </w:rPr>
            </w:pPr>
            <w:r w:rsidRPr="00271807">
              <w:rPr>
                <w:rFonts w:ascii="Helvetica" w:hAnsi="Helvetica"/>
              </w:rPr>
              <w:t>Não</w:t>
            </w:r>
            <w:r w:rsidR="00126A41" w:rsidRPr="00271807">
              <w:rPr>
                <w:rFonts w:ascii="Helvetica" w:hAnsi="Helvetica"/>
              </w:rPr>
              <w:t xml:space="preserve"> </w:t>
            </w:r>
            <w:r w:rsidRPr="00271807">
              <w:rPr>
                <w:rFonts w:ascii="Helvetica" w:hAnsi="Helvetica"/>
              </w:rPr>
              <w:t>L</w:t>
            </w:r>
            <w:r w:rsidR="00126A41" w:rsidRPr="00271807">
              <w:rPr>
                <w:rFonts w:ascii="Helvetica" w:hAnsi="Helvetica"/>
              </w:rPr>
              <w:t>ocalizada</w:t>
            </w:r>
          </w:p>
        </w:tc>
      </w:tr>
      <w:tr w:rsidR="009177C0" w:rsidRPr="00271807" w:rsidTr="009177C0">
        <w:trPr>
          <w:trHeight w:val="250"/>
        </w:trPr>
        <w:tc>
          <w:tcPr>
            <w:tcW w:w="2440" w:type="dxa"/>
          </w:tcPr>
          <w:p w:rsidR="009177C0" w:rsidRPr="00271807" w:rsidRDefault="00126A41" w:rsidP="009177C0">
            <w:pPr>
              <w:jc w:val="center"/>
              <w:rPr>
                <w:rFonts w:ascii="Helvetica" w:hAnsi="Helvetica"/>
              </w:rPr>
            </w:pPr>
            <w:proofErr w:type="gramStart"/>
            <w:r w:rsidRPr="00271807">
              <w:rPr>
                <w:rFonts w:ascii="Helvetica" w:hAnsi="Helvetica"/>
              </w:rPr>
              <w:t>5</w:t>
            </w:r>
            <w:proofErr w:type="gramEnd"/>
          </w:p>
        </w:tc>
        <w:tc>
          <w:tcPr>
            <w:tcW w:w="5073" w:type="dxa"/>
          </w:tcPr>
          <w:p w:rsidR="009177C0" w:rsidRPr="00271807" w:rsidRDefault="00E5436D" w:rsidP="00E5436D">
            <w:pPr>
              <w:rPr>
                <w:rFonts w:ascii="Helvetica" w:hAnsi="Helvetica"/>
              </w:rPr>
            </w:pPr>
            <w:r w:rsidRPr="00271807">
              <w:rPr>
                <w:rFonts w:ascii="Helvetica" w:hAnsi="Helvetica"/>
              </w:rPr>
              <w:t>E</w:t>
            </w:r>
            <w:r w:rsidR="00126A41" w:rsidRPr="00271807">
              <w:rPr>
                <w:rFonts w:ascii="Helvetica" w:hAnsi="Helvetica"/>
              </w:rPr>
              <w:t>m processo de liquidação</w:t>
            </w:r>
          </w:p>
        </w:tc>
      </w:tr>
      <w:tr w:rsidR="00126A41" w:rsidRPr="00271807" w:rsidTr="009177C0">
        <w:trPr>
          <w:trHeight w:val="250"/>
        </w:trPr>
        <w:tc>
          <w:tcPr>
            <w:tcW w:w="2440" w:type="dxa"/>
          </w:tcPr>
          <w:p w:rsidR="00126A41" w:rsidRPr="00271807" w:rsidRDefault="00126A41" w:rsidP="009177C0">
            <w:pPr>
              <w:jc w:val="center"/>
              <w:rPr>
                <w:rFonts w:ascii="Helvetica" w:hAnsi="Helvetica"/>
              </w:rPr>
            </w:pPr>
            <w:proofErr w:type="gramStart"/>
            <w:r w:rsidRPr="00271807">
              <w:rPr>
                <w:rFonts w:ascii="Helvetica" w:hAnsi="Helvetica"/>
              </w:rPr>
              <w:t>6</w:t>
            </w:r>
            <w:proofErr w:type="gramEnd"/>
          </w:p>
        </w:tc>
        <w:tc>
          <w:tcPr>
            <w:tcW w:w="5073" w:type="dxa"/>
          </w:tcPr>
          <w:p w:rsidR="00126A41" w:rsidRPr="00271807" w:rsidRDefault="00E5436D" w:rsidP="00126A41">
            <w:pPr>
              <w:rPr>
                <w:rFonts w:ascii="Helvetica" w:hAnsi="Helvetica"/>
              </w:rPr>
            </w:pPr>
            <w:r w:rsidRPr="00271807">
              <w:rPr>
                <w:rFonts w:ascii="Helvetica" w:hAnsi="Helvetica"/>
              </w:rPr>
              <w:t>E</w:t>
            </w:r>
            <w:r w:rsidR="00126A41" w:rsidRPr="00271807">
              <w:rPr>
                <w:rFonts w:ascii="Helvetica" w:hAnsi="Helvetica"/>
              </w:rPr>
              <w:t>xtinta</w:t>
            </w:r>
          </w:p>
        </w:tc>
      </w:tr>
    </w:tbl>
    <w:p w:rsidR="00C02DB4" w:rsidRDefault="00C02DB4" w:rsidP="009177C0"/>
    <w:p w:rsidR="0043356D" w:rsidRPr="00D933DB" w:rsidRDefault="00C02DB4" w:rsidP="00BC32DD">
      <w:pPr>
        <w:rPr>
          <w:b/>
          <w:sz w:val="20"/>
        </w:rPr>
      </w:pPr>
      <w:r>
        <w:br w:type="page"/>
      </w:r>
    </w:p>
    <w:p w:rsidR="009009D6" w:rsidRDefault="009009D6" w:rsidP="009177C0"/>
    <w:p w:rsidR="007A6F86" w:rsidRPr="00271807" w:rsidRDefault="007A6F86" w:rsidP="009177C0"/>
    <w:p w:rsidR="00B95F4D" w:rsidRPr="005F7E6E" w:rsidRDefault="00B95F4D" w:rsidP="00B95F4D">
      <w:pPr>
        <w:pStyle w:val="Ttulo2"/>
        <w:jc w:val="center"/>
        <w:rPr>
          <w:sz w:val="20"/>
        </w:rPr>
      </w:pPr>
      <w:bookmarkStart w:id="4" w:name="_Toc228266986"/>
      <w:bookmarkStart w:id="5" w:name="_Toc434372953"/>
      <w:bookmarkStart w:id="6" w:name="_Toc434374489"/>
      <w:bookmarkStart w:id="7" w:name="_Toc434375738"/>
      <w:bookmarkStart w:id="8" w:name="_Toc434376361"/>
      <w:bookmarkStart w:id="9" w:name="_Toc434376525"/>
      <w:bookmarkStart w:id="10" w:name="_Toc381884807"/>
      <w:r w:rsidRPr="005F7E6E">
        <w:rPr>
          <w:sz w:val="20"/>
        </w:rPr>
        <w:t>LOCALIZAÇÃO – ENDEREÇO</w:t>
      </w:r>
      <w:bookmarkEnd w:id="10"/>
      <w:r w:rsidRPr="005F7E6E">
        <w:rPr>
          <w:sz w:val="20"/>
        </w:rPr>
        <w:t xml:space="preserve"> </w:t>
      </w:r>
      <w:bookmarkEnd w:id="4"/>
    </w:p>
    <w:p w:rsidR="00B95F4D" w:rsidRPr="00271807" w:rsidRDefault="00B95F4D" w:rsidP="00B95F4D">
      <w:pPr>
        <w:rPr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810"/>
        <w:gridCol w:w="690"/>
        <w:gridCol w:w="690"/>
        <w:gridCol w:w="5136"/>
      </w:tblGrid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271807" w:rsidRDefault="00B95F4D" w:rsidP="00242F8B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MNEMÔNICO </w:t>
            </w:r>
          </w:p>
        </w:tc>
        <w:tc>
          <w:tcPr>
            <w:tcW w:w="810" w:type="dxa"/>
          </w:tcPr>
          <w:p w:rsidR="00B95F4D" w:rsidRPr="00271807" w:rsidRDefault="00B95F4D" w:rsidP="00242F8B">
            <w:pPr>
              <w:jc w:val="center"/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>TAM</w:t>
            </w:r>
          </w:p>
        </w:tc>
        <w:tc>
          <w:tcPr>
            <w:tcW w:w="690" w:type="dxa"/>
          </w:tcPr>
          <w:p w:rsidR="00B95F4D" w:rsidRPr="00271807" w:rsidRDefault="00B95F4D" w:rsidP="00242F8B">
            <w:pPr>
              <w:jc w:val="center"/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>TIPO</w:t>
            </w:r>
          </w:p>
        </w:tc>
        <w:tc>
          <w:tcPr>
            <w:tcW w:w="690" w:type="dxa"/>
          </w:tcPr>
          <w:p w:rsidR="00B95F4D" w:rsidRPr="00271807" w:rsidRDefault="00B95F4D" w:rsidP="00242F8B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DEC </w:t>
            </w:r>
          </w:p>
        </w:tc>
        <w:tc>
          <w:tcPr>
            <w:tcW w:w="5136" w:type="dxa"/>
          </w:tcPr>
          <w:p w:rsidR="00B95F4D" w:rsidRPr="00271807" w:rsidRDefault="00B95F4D" w:rsidP="00242F8B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DESCRIÇÃO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caps/>
                <w:sz w:val="20"/>
              </w:rPr>
            </w:pPr>
            <w:r w:rsidRPr="00E656A0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napToGrid w:val="0"/>
                <w:sz w:val="20"/>
              </w:rPr>
            </w:pPr>
            <w:r w:rsidRPr="00E656A0">
              <w:rPr>
                <w:rFonts w:cs="Arial"/>
                <w:snapToGrid w:val="0"/>
                <w:sz w:val="20"/>
              </w:rPr>
              <w:t>03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caps/>
                <w:sz w:val="20"/>
              </w:rPr>
            </w:pPr>
            <w:r w:rsidRPr="00E656A0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36" w:type="dxa"/>
          </w:tcPr>
          <w:p w:rsidR="00B95F4D" w:rsidRPr="00E656A0" w:rsidRDefault="00B95F4D" w:rsidP="00242F8B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TIPO:</w:t>
            </w:r>
            <w:proofErr w:type="gramStart"/>
            <w:r w:rsidRPr="00E656A0">
              <w:rPr>
                <w:rFonts w:cs="Arial"/>
                <w:sz w:val="20"/>
              </w:rPr>
              <w:t xml:space="preserve"> </w:t>
            </w:r>
            <w:r w:rsidR="00880B34" w:rsidRPr="00E656A0">
              <w:rPr>
                <w:rFonts w:cs="Arial"/>
                <w:sz w:val="20"/>
              </w:rPr>
              <w:t xml:space="preserve">   </w:t>
            </w:r>
            <w:proofErr w:type="gramEnd"/>
            <w:r w:rsidRPr="00E656A0">
              <w:rPr>
                <w:rFonts w:cs="Arial"/>
                <w:sz w:val="20"/>
              </w:rPr>
              <w:t>200 – Resposta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caps/>
                <w:sz w:val="20"/>
              </w:rPr>
            </w:pPr>
            <w:r w:rsidRPr="00E656A0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E656A0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napToGrid w:val="0"/>
                <w:sz w:val="20"/>
              </w:rPr>
            </w:pPr>
            <w:r w:rsidRPr="00E656A0">
              <w:rPr>
                <w:rFonts w:cs="Arial"/>
                <w:snapToGrid w:val="0"/>
                <w:sz w:val="20"/>
              </w:rPr>
              <w:t>02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caps/>
                <w:sz w:val="20"/>
              </w:rPr>
            </w:pPr>
            <w:r w:rsidRPr="00E656A0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36" w:type="dxa"/>
          </w:tcPr>
          <w:p w:rsidR="00B95F4D" w:rsidRPr="00E656A0" w:rsidRDefault="00B95F4D" w:rsidP="00242F8B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</w:t>
            </w:r>
            <w:proofErr w:type="gramStart"/>
            <w:r w:rsidRPr="00E656A0">
              <w:rPr>
                <w:rFonts w:cs="Arial"/>
                <w:sz w:val="20"/>
              </w:rPr>
              <w:t>SUB-TIPO</w:t>
            </w:r>
            <w:proofErr w:type="gramEnd"/>
            <w:r w:rsidRPr="00E656A0">
              <w:rPr>
                <w:rFonts w:cs="Arial"/>
                <w:sz w:val="20"/>
              </w:rPr>
              <w:t>: 00 – Parte 1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IDINF</w:t>
            </w:r>
            <w:proofErr w:type="gramStart"/>
            <w:r w:rsidRPr="00E656A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proofErr w:type="gramEnd"/>
            <w:r w:rsidRPr="00E656A0">
              <w:rPr>
                <w:rFonts w:cs="Arial"/>
                <w:sz w:val="20"/>
              </w:rPr>
              <w:t>02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E656A0" w:rsidRDefault="00673D48" w:rsidP="00673D48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ID INF:</w:t>
            </w:r>
            <w:proofErr w:type="gramStart"/>
            <w:r w:rsidRPr="00E656A0">
              <w:rPr>
                <w:rFonts w:cs="Arial"/>
                <w:sz w:val="20"/>
              </w:rPr>
              <w:t xml:space="preserve">   </w:t>
            </w:r>
            <w:proofErr w:type="gramEnd"/>
            <w:r w:rsidRPr="00E656A0">
              <w:rPr>
                <w:rFonts w:cs="Arial"/>
                <w:sz w:val="20"/>
              </w:rPr>
              <w:t>80</w:t>
            </w:r>
            <w:r w:rsidR="00880B34" w:rsidRPr="00E656A0">
              <w:rPr>
                <w:rFonts w:cs="Arial"/>
                <w:sz w:val="20"/>
              </w:rPr>
              <w:t xml:space="preserve"> </w:t>
            </w:r>
            <w:r w:rsidR="00B95F4D" w:rsidRPr="00E656A0">
              <w:rPr>
                <w:rFonts w:cs="Arial"/>
                <w:sz w:val="20"/>
              </w:rPr>
              <w:t>-</w:t>
            </w:r>
            <w:r w:rsidRPr="00E656A0">
              <w:rPr>
                <w:rFonts w:cs="Arial"/>
                <w:sz w:val="20"/>
              </w:rPr>
              <w:t xml:space="preserve"> Solução Customizada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BCFIC</w:t>
            </w:r>
            <w:proofErr w:type="gramStart"/>
            <w:r w:rsidRPr="00E656A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proofErr w:type="gramEnd"/>
            <w:r w:rsidRPr="00E656A0">
              <w:rPr>
                <w:rFonts w:cs="Arial"/>
                <w:sz w:val="20"/>
              </w:rPr>
              <w:t>02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136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BLOCO:</w:t>
            </w:r>
            <w:proofErr w:type="gramStart"/>
            <w:r w:rsidRPr="00E656A0">
              <w:rPr>
                <w:rFonts w:cs="Arial"/>
                <w:sz w:val="20"/>
              </w:rPr>
              <w:t xml:space="preserve"> </w:t>
            </w:r>
            <w:r w:rsidR="00880B34" w:rsidRPr="00E656A0">
              <w:rPr>
                <w:rFonts w:cs="Arial"/>
                <w:sz w:val="20"/>
              </w:rPr>
              <w:t xml:space="preserve">   </w:t>
            </w:r>
            <w:proofErr w:type="gramEnd"/>
            <w:r w:rsidRPr="00E656A0">
              <w:rPr>
                <w:rFonts w:cs="Arial"/>
                <w:sz w:val="20"/>
              </w:rPr>
              <w:t>01</w:t>
            </w:r>
            <w:r w:rsidR="00880B34" w:rsidRPr="00E656A0">
              <w:rPr>
                <w:rFonts w:cs="Arial"/>
                <w:sz w:val="20"/>
              </w:rPr>
              <w:t xml:space="preserve"> </w:t>
            </w:r>
            <w:r w:rsidRPr="00E656A0">
              <w:rPr>
                <w:rFonts w:cs="Arial"/>
                <w:sz w:val="20"/>
              </w:rPr>
              <w:t>-</w:t>
            </w:r>
            <w:r w:rsidR="00880B34" w:rsidRPr="00E656A0">
              <w:rPr>
                <w:rFonts w:cs="Arial"/>
                <w:sz w:val="20"/>
              </w:rPr>
              <w:t xml:space="preserve"> </w:t>
            </w:r>
            <w:r w:rsidRPr="00E656A0">
              <w:rPr>
                <w:rFonts w:cs="Arial"/>
                <w:sz w:val="20"/>
              </w:rPr>
              <w:t>Empresa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TPINF</w:t>
            </w:r>
            <w:proofErr w:type="gramStart"/>
            <w:r w:rsidRPr="00E656A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proofErr w:type="gramEnd"/>
            <w:r w:rsidRPr="00E656A0">
              <w:rPr>
                <w:rFonts w:cs="Arial"/>
                <w:sz w:val="20"/>
              </w:rPr>
              <w:t>02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E656A0" w:rsidRDefault="00B95F4D" w:rsidP="00673D48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TP INF:</w:t>
            </w:r>
            <w:proofErr w:type="gramStart"/>
            <w:r w:rsidRPr="00E656A0">
              <w:rPr>
                <w:rFonts w:cs="Arial"/>
                <w:sz w:val="20"/>
              </w:rPr>
              <w:t xml:space="preserve">  </w:t>
            </w:r>
            <w:r w:rsidR="00880B34" w:rsidRPr="00E656A0">
              <w:rPr>
                <w:rFonts w:cs="Arial"/>
                <w:sz w:val="20"/>
              </w:rPr>
              <w:t xml:space="preserve"> </w:t>
            </w:r>
            <w:proofErr w:type="gramEnd"/>
            <w:r w:rsidRPr="00E656A0">
              <w:rPr>
                <w:rFonts w:cs="Arial"/>
                <w:sz w:val="20"/>
              </w:rPr>
              <w:t>0</w:t>
            </w:r>
            <w:r w:rsidR="00673D48" w:rsidRPr="00E656A0">
              <w:rPr>
                <w:rFonts w:cs="Arial"/>
                <w:sz w:val="20"/>
              </w:rPr>
              <w:t>5</w:t>
            </w:r>
            <w:r w:rsidR="00880B34" w:rsidRPr="00E656A0">
              <w:rPr>
                <w:rFonts w:cs="Arial"/>
                <w:sz w:val="20"/>
              </w:rPr>
              <w:t xml:space="preserve"> </w:t>
            </w:r>
            <w:r w:rsidRPr="00E656A0">
              <w:rPr>
                <w:rFonts w:cs="Arial"/>
                <w:sz w:val="20"/>
              </w:rPr>
              <w:t>-</w:t>
            </w:r>
            <w:r w:rsidR="00880B34" w:rsidRPr="00E656A0">
              <w:rPr>
                <w:rFonts w:cs="Arial"/>
                <w:sz w:val="20"/>
              </w:rPr>
              <w:t xml:space="preserve"> </w:t>
            </w:r>
            <w:r w:rsidRPr="00E656A0">
              <w:rPr>
                <w:rFonts w:cs="Arial"/>
                <w:sz w:val="20"/>
              </w:rPr>
              <w:t xml:space="preserve">Endereço 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NMLG     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70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Nome do Logradouro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DSBR     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20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Descrição do Bairro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CDCE     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09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Código de Endereçamento Postal-CEP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RESERVADO 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04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Área Reservada Serasa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CDEBUFDS 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30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Descrição da Cidade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CDEBUF</w:t>
            </w:r>
            <w:proofErr w:type="gramStart"/>
            <w:r w:rsidRPr="00E656A0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81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proofErr w:type="gramEnd"/>
            <w:r w:rsidRPr="00E656A0">
              <w:rPr>
                <w:rFonts w:cs="Arial"/>
                <w:sz w:val="20"/>
              </w:rPr>
              <w:t>02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Sigla do Estado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RESERVADO</w:t>
            </w:r>
            <w:proofErr w:type="gramStart"/>
            <w:r w:rsidRPr="00E656A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B95F4D" w:rsidRPr="00E656A0" w:rsidRDefault="00624B3C" w:rsidP="00242F8B">
            <w:pPr>
              <w:jc w:val="center"/>
              <w:rPr>
                <w:rFonts w:cs="Arial"/>
                <w:sz w:val="20"/>
              </w:rPr>
            </w:pPr>
            <w:proofErr w:type="gramEnd"/>
            <w:r w:rsidRPr="00E656A0">
              <w:rPr>
                <w:rFonts w:cs="Arial"/>
                <w:sz w:val="20"/>
              </w:rPr>
              <w:t>0</w:t>
            </w:r>
            <w:r w:rsidR="00673D48" w:rsidRPr="00E656A0">
              <w:rPr>
                <w:rFonts w:cs="Arial"/>
                <w:sz w:val="20"/>
              </w:rPr>
              <w:t>4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jc w:val="center"/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E656A0" w:rsidRDefault="00B95F4D" w:rsidP="00242F8B">
            <w:pPr>
              <w:rPr>
                <w:rFonts w:cs="Arial"/>
                <w:sz w:val="20"/>
              </w:rPr>
            </w:pPr>
            <w:r w:rsidRPr="00E656A0">
              <w:rPr>
                <w:rFonts w:cs="Arial"/>
                <w:sz w:val="20"/>
              </w:rPr>
              <w:t xml:space="preserve"> Área Reservada Serasa</w:t>
            </w:r>
          </w:p>
        </w:tc>
      </w:tr>
    </w:tbl>
    <w:p w:rsidR="00B95F4D" w:rsidRPr="00271807" w:rsidRDefault="00B95F4D" w:rsidP="00B95F4D">
      <w:pPr>
        <w:rPr>
          <w:b/>
          <w:sz w:val="20"/>
        </w:rPr>
      </w:pPr>
    </w:p>
    <w:p w:rsidR="00B95F4D" w:rsidRPr="00271807" w:rsidRDefault="00B95F4D" w:rsidP="00B95F4D">
      <w:pPr>
        <w:rPr>
          <w:b/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810"/>
        <w:gridCol w:w="690"/>
        <w:gridCol w:w="690"/>
        <w:gridCol w:w="5136"/>
      </w:tblGrid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271807" w:rsidRDefault="00B95F4D" w:rsidP="00242F8B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MNEMÔNICO </w:t>
            </w:r>
          </w:p>
        </w:tc>
        <w:tc>
          <w:tcPr>
            <w:tcW w:w="810" w:type="dxa"/>
          </w:tcPr>
          <w:p w:rsidR="00B95F4D" w:rsidRPr="00271807" w:rsidRDefault="00B95F4D" w:rsidP="00242F8B">
            <w:pPr>
              <w:jc w:val="center"/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>TAM</w:t>
            </w:r>
          </w:p>
        </w:tc>
        <w:tc>
          <w:tcPr>
            <w:tcW w:w="690" w:type="dxa"/>
          </w:tcPr>
          <w:p w:rsidR="00B95F4D" w:rsidRPr="00271807" w:rsidRDefault="00B95F4D" w:rsidP="00242F8B">
            <w:pPr>
              <w:jc w:val="center"/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>TIPO</w:t>
            </w:r>
          </w:p>
        </w:tc>
        <w:tc>
          <w:tcPr>
            <w:tcW w:w="690" w:type="dxa"/>
          </w:tcPr>
          <w:p w:rsidR="00B95F4D" w:rsidRPr="00271807" w:rsidRDefault="00B95F4D" w:rsidP="00242F8B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DEC </w:t>
            </w:r>
          </w:p>
        </w:tc>
        <w:tc>
          <w:tcPr>
            <w:tcW w:w="5136" w:type="dxa"/>
          </w:tcPr>
          <w:p w:rsidR="00B95F4D" w:rsidRPr="00271807" w:rsidRDefault="00B95F4D" w:rsidP="00242F8B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DESCRIÇÃO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caps/>
                <w:sz w:val="20"/>
              </w:rPr>
            </w:pPr>
            <w:r w:rsidRPr="008E4AC6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napToGrid w:val="0"/>
                <w:sz w:val="20"/>
              </w:rPr>
            </w:pPr>
            <w:r w:rsidRPr="008E4AC6">
              <w:rPr>
                <w:rFonts w:cs="Arial"/>
                <w:snapToGrid w:val="0"/>
                <w:sz w:val="20"/>
              </w:rPr>
              <w:t>03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caps/>
                <w:sz w:val="20"/>
              </w:rPr>
            </w:pPr>
            <w:r w:rsidRPr="008E4AC6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36" w:type="dxa"/>
          </w:tcPr>
          <w:p w:rsidR="00B95F4D" w:rsidRPr="008E4AC6" w:rsidRDefault="00B95F4D" w:rsidP="00242F8B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TIPO:</w:t>
            </w:r>
            <w:proofErr w:type="gramStart"/>
            <w:r w:rsidRPr="008E4AC6">
              <w:rPr>
                <w:rFonts w:cs="Arial"/>
                <w:sz w:val="20"/>
              </w:rPr>
              <w:t xml:space="preserve"> </w:t>
            </w:r>
            <w:r w:rsidR="00880B34" w:rsidRPr="008E4AC6">
              <w:rPr>
                <w:rFonts w:cs="Arial"/>
                <w:sz w:val="20"/>
              </w:rPr>
              <w:t xml:space="preserve">   </w:t>
            </w:r>
            <w:proofErr w:type="gramEnd"/>
            <w:r w:rsidRPr="008E4AC6">
              <w:rPr>
                <w:rFonts w:cs="Arial"/>
                <w:sz w:val="20"/>
              </w:rPr>
              <w:t>200 – Resposta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caps/>
                <w:sz w:val="20"/>
              </w:rPr>
            </w:pPr>
            <w:r w:rsidRPr="008E4AC6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8E4AC6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napToGrid w:val="0"/>
                <w:sz w:val="20"/>
              </w:rPr>
            </w:pPr>
            <w:r w:rsidRPr="008E4AC6">
              <w:rPr>
                <w:rFonts w:cs="Arial"/>
                <w:snapToGrid w:val="0"/>
                <w:sz w:val="20"/>
              </w:rPr>
              <w:t>02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caps/>
                <w:sz w:val="20"/>
              </w:rPr>
            </w:pPr>
            <w:r w:rsidRPr="008E4AC6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36" w:type="dxa"/>
          </w:tcPr>
          <w:p w:rsidR="00B95F4D" w:rsidRPr="008E4AC6" w:rsidRDefault="00673D48" w:rsidP="00673D48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</w:t>
            </w:r>
            <w:proofErr w:type="gramStart"/>
            <w:r w:rsidRPr="008E4AC6">
              <w:rPr>
                <w:rFonts w:cs="Arial"/>
                <w:sz w:val="20"/>
              </w:rPr>
              <w:t>SUB-TIPO</w:t>
            </w:r>
            <w:proofErr w:type="gramEnd"/>
            <w:r w:rsidRPr="008E4AC6">
              <w:rPr>
                <w:rFonts w:cs="Arial"/>
                <w:sz w:val="20"/>
              </w:rPr>
              <w:t>: 01 – Parte 2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IDINF</w:t>
            </w:r>
            <w:proofErr w:type="gramStart"/>
            <w:r w:rsidRPr="008E4AC6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proofErr w:type="gramEnd"/>
            <w:r w:rsidRPr="008E4AC6">
              <w:rPr>
                <w:rFonts w:cs="Arial"/>
                <w:sz w:val="20"/>
              </w:rPr>
              <w:t>02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ID INF:</w:t>
            </w:r>
            <w:proofErr w:type="gramStart"/>
            <w:r w:rsidRPr="008E4AC6">
              <w:rPr>
                <w:rFonts w:cs="Arial"/>
                <w:sz w:val="20"/>
              </w:rPr>
              <w:t xml:space="preserve">   </w:t>
            </w:r>
            <w:proofErr w:type="gramEnd"/>
            <w:r w:rsidR="00673D48" w:rsidRPr="008E4AC6">
              <w:rPr>
                <w:rFonts w:cs="Arial"/>
                <w:sz w:val="20"/>
              </w:rPr>
              <w:t>80</w:t>
            </w:r>
            <w:r w:rsidR="00880B34" w:rsidRPr="008E4AC6">
              <w:rPr>
                <w:rFonts w:cs="Arial"/>
                <w:sz w:val="20"/>
              </w:rPr>
              <w:t xml:space="preserve"> </w:t>
            </w:r>
            <w:r w:rsidR="00673D48" w:rsidRPr="008E4AC6">
              <w:rPr>
                <w:rFonts w:cs="Arial"/>
                <w:sz w:val="20"/>
              </w:rPr>
              <w:t>- Solução Customizada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BCFIC</w:t>
            </w:r>
            <w:proofErr w:type="gramStart"/>
            <w:r w:rsidRPr="008E4AC6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proofErr w:type="gramEnd"/>
            <w:r w:rsidRPr="008E4AC6">
              <w:rPr>
                <w:rFonts w:cs="Arial"/>
                <w:sz w:val="20"/>
              </w:rPr>
              <w:t>02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BLOCO:</w:t>
            </w:r>
            <w:proofErr w:type="gramStart"/>
            <w:r w:rsidRPr="008E4AC6">
              <w:rPr>
                <w:rFonts w:cs="Arial"/>
                <w:sz w:val="20"/>
              </w:rPr>
              <w:t xml:space="preserve"> </w:t>
            </w:r>
            <w:r w:rsidR="00880B34" w:rsidRPr="008E4AC6">
              <w:rPr>
                <w:rFonts w:cs="Arial"/>
                <w:sz w:val="20"/>
              </w:rPr>
              <w:t xml:space="preserve">   </w:t>
            </w:r>
            <w:proofErr w:type="gramEnd"/>
            <w:r w:rsidRPr="008E4AC6">
              <w:rPr>
                <w:rFonts w:cs="Arial"/>
                <w:sz w:val="20"/>
              </w:rPr>
              <w:t>01</w:t>
            </w:r>
            <w:r w:rsidR="00880B34" w:rsidRPr="008E4AC6">
              <w:rPr>
                <w:rFonts w:cs="Arial"/>
                <w:sz w:val="20"/>
              </w:rPr>
              <w:t xml:space="preserve"> </w:t>
            </w:r>
            <w:r w:rsidRPr="008E4AC6">
              <w:rPr>
                <w:rFonts w:cs="Arial"/>
                <w:sz w:val="20"/>
              </w:rPr>
              <w:t>-</w:t>
            </w:r>
            <w:r w:rsidR="00880B34" w:rsidRPr="008E4AC6">
              <w:rPr>
                <w:rFonts w:cs="Arial"/>
                <w:sz w:val="20"/>
              </w:rPr>
              <w:t xml:space="preserve"> </w:t>
            </w:r>
            <w:r w:rsidRPr="008E4AC6">
              <w:rPr>
                <w:rFonts w:cs="Arial"/>
                <w:sz w:val="20"/>
              </w:rPr>
              <w:t>Empresa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TPINF</w:t>
            </w:r>
            <w:proofErr w:type="gramStart"/>
            <w:r w:rsidRPr="008E4AC6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proofErr w:type="gramEnd"/>
            <w:r w:rsidRPr="008E4AC6">
              <w:rPr>
                <w:rFonts w:cs="Arial"/>
                <w:sz w:val="20"/>
              </w:rPr>
              <w:t>02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8E4AC6" w:rsidRDefault="00B95F4D" w:rsidP="00673D48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TP</w:t>
            </w:r>
            <w:r w:rsidR="00673D48" w:rsidRPr="008E4AC6">
              <w:rPr>
                <w:rFonts w:cs="Arial"/>
                <w:sz w:val="20"/>
              </w:rPr>
              <w:t xml:space="preserve"> INF:</w:t>
            </w:r>
            <w:proofErr w:type="gramStart"/>
            <w:r w:rsidR="00673D48" w:rsidRPr="008E4AC6">
              <w:rPr>
                <w:rFonts w:cs="Arial"/>
                <w:sz w:val="20"/>
              </w:rPr>
              <w:t xml:space="preserve">  </w:t>
            </w:r>
            <w:r w:rsidR="00880B34" w:rsidRPr="008E4AC6">
              <w:rPr>
                <w:rFonts w:cs="Arial"/>
                <w:sz w:val="20"/>
              </w:rPr>
              <w:t xml:space="preserve"> </w:t>
            </w:r>
            <w:proofErr w:type="gramEnd"/>
            <w:r w:rsidR="00673D48" w:rsidRPr="008E4AC6">
              <w:rPr>
                <w:rFonts w:cs="Arial"/>
                <w:sz w:val="20"/>
              </w:rPr>
              <w:t>05</w:t>
            </w:r>
            <w:r w:rsidR="00880B34" w:rsidRPr="008E4AC6">
              <w:rPr>
                <w:rFonts w:cs="Arial"/>
                <w:sz w:val="20"/>
              </w:rPr>
              <w:t xml:space="preserve"> </w:t>
            </w:r>
            <w:r w:rsidR="00673D48" w:rsidRPr="008E4AC6">
              <w:rPr>
                <w:rFonts w:cs="Arial"/>
                <w:sz w:val="20"/>
              </w:rPr>
              <w:t>-</w:t>
            </w:r>
            <w:r w:rsidR="00880B34" w:rsidRPr="008E4AC6">
              <w:rPr>
                <w:rFonts w:cs="Arial"/>
                <w:sz w:val="20"/>
              </w:rPr>
              <w:t xml:space="preserve"> </w:t>
            </w:r>
            <w:r w:rsidR="00673D48" w:rsidRPr="008E4AC6">
              <w:rPr>
                <w:rFonts w:cs="Arial"/>
                <w:sz w:val="20"/>
              </w:rPr>
              <w:t xml:space="preserve">Endereço 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QTFONES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03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Quantidade de Telefones Exibidos (Até 05 Ocorrências)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DDD-1     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03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DDD do Telefone </w:t>
            </w:r>
            <w:proofErr w:type="gramStart"/>
            <w:r w:rsidRPr="008E4AC6">
              <w:rPr>
                <w:rFonts w:cs="Arial"/>
                <w:sz w:val="20"/>
              </w:rPr>
              <w:t>1</w:t>
            </w:r>
            <w:proofErr w:type="gramEnd"/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NRFONE-1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09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Numero do Telefone </w:t>
            </w:r>
            <w:proofErr w:type="gramStart"/>
            <w:r w:rsidRPr="008E4AC6">
              <w:rPr>
                <w:rFonts w:cs="Arial"/>
                <w:sz w:val="20"/>
              </w:rPr>
              <w:t>1</w:t>
            </w:r>
            <w:proofErr w:type="gramEnd"/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DDD-2     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03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DDD do Telefone </w:t>
            </w:r>
            <w:proofErr w:type="gramStart"/>
            <w:r w:rsidRPr="008E4AC6">
              <w:rPr>
                <w:rFonts w:cs="Arial"/>
                <w:sz w:val="20"/>
              </w:rPr>
              <w:t>2</w:t>
            </w:r>
            <w:proofErr w:type="gramEnd"/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NRFONE-2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09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Numero do Telefone </w:t>
            </w:r>
            <w:proofErr w:type="gramStart"/>
            <w:r w:rsidRPr="008E4AC6">
              <w:rPr>
                <w:rFonts w:cs="Arial"/>
                <w:sz w:val="20"/>
              </w:rPr>
              <w:t>2</w:t>
            </w:r>
            <w:proofErr w:type="gramEnd"/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DDD-3     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03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DDD do Telefone </w:t>
            </w:r>
            <w:proofErr w:type="gramStart"/>
            <w:r w:rsidRPr="008E4AC6">
              <w:rPr>
                <w:rFonts w:cs="Arial"/>
                <w:sz w:val="20"/>
              </w:rPr>
              <w:t>3</w:t>
            </w:r>
            <w:proofErr w:type="gramEnd"/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NRFONE-3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09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Numero do Telefone </w:t>
            </w:r>
            <w:proofErr w:type="gramStart"/>
            <w:r w:rsidRPr="008E4AC6">
              <w:rPr>
                <w:rFonts w:cs="Arial"/>
                <w:sz w:val="20"/>
              </w:rPr>
              <w:t>3</w:t>
            </w:r>
            <w:proofErr w:type="gramEnd"/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DDD-4     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03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DDD do Telefone </w:t>
            </w:r>
            <w:proofErr w:type="gramStart"/>
            <w:r w:rsidRPr="008E4AC6">
              <w:rPr>
                <w:rFonts w:cs="Arial"/>
                <w:sz w:val="20"/>
              </w:rPr>
              <w:t>4</w:t>
            </w:r>
            <w:proofErr w:type="gramEnd"/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NRFONE-4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09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Numero do Telefone </w:t>
            </w:r>
            <w:proofErr w:type="gramStart"/>
            <w:r w:rsidRPr="008E4AC6">
              <w:rPr>
                <w:rFonts w:cs="Arial"/>
                <w:sz w:val="20"/>
              </w:rPr>
              <w:t>4</w:t>
            </w:r>
            <w:proofErr w:type="gramEnd"/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DDD-5     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03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DDD do Telefone </w:t>
            </w:r>
            <w:proofErr w:type="gramStart"/>
            <w:r w:rsidRPr="008E4AC6">
              <w:rPr>
                <w:rFonts w:cs="Arial"/>
                <w:sz w:val="20"/>
              </w:rPr>
              <w:t>5</w:t>
            </w:r>
            <w:proofErr w:type="gramEnd"/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NRFONE-5</w:t>
            </w:r>
          </w:p>
        </w:tc>
        <w:tc>
          <w:tcPr>
            <w:tcW w:w="81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09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Numero do Telefone </w:t>
            </w:r>
            <w:proofErr w:type="gramStart"/>
            <w:r w:rsidRPr="008E4AC6">
              <w:rPr>
                <w:rFonts w:cs="Arial"/>
                <w:sz w:val="20"/>
              </w:rPr>
              <w:t>5</w:t>
            </w:r>
            <w:proofErr w:type="gramEnd"/>
          </w:p>
        </w:tc>
      </w:tr>
      <w:tr w:rsidR="008F1D25" w:rsidRPr="00271807" w:rsidTr="00D70FA7">
        <w:trPr>
          <w:trHeight w:val="250"/>
        </w:trPr>
        <w:tc>
          <w:tcPr>
            <w:tcW w:w="1605" w:type="dxa"/>
          </w:tcPr>
          <w:p w:rsidR="008F1D25" w:rsidRPr="008E4AC6" w:rsidRDefault="008F1D25" w:rsidP="0010303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DTATUALIZ</w:t>
            </w:r>
          </w:p>
        </w:tc>
        <w:tc>
          <w:tcPr>
            <w:tcW w:w="810" w:type="dxa"/>
          </w:tcPr>
          <w:p w:rsidR="008F1D25" w:rsidRPr="008E4AC6" w:rsidRDefault="008F1D25" w:rsidP="0010303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08</w:t>
            </w:r>
          </w:p>
        </w:tc>
        <w:tc>
          <w:tcPr>
            <w:tcW w:w="690" w:type="dxa"/>
          </w:tcPr>
          <w:p w:rsidR="008F1D25" w:rsidRPr="008E4AC6" w:rsidRDefault="008F1D25" w:rsidP="0010303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8F1D25" w:rsidRPr="008E4AC6" w:rsidRDefault="008F1D25" w:rsidP="0010303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8F1D25" w:rsidRPr="008E4AC6" w:rsidRDefault="009A3165" w:rsidP="0010303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</w:t>
            </w:r>
            <w:r w:rsidR="008F1D25" w:rsidRPr="008E4AC6">
              <w:rPr>
                <w:rFonts w:cs="Arial"/>
                <w:sz w:val="20"/>
              </w:rPr>
              <w:t>Data de Atualização do Bloco - Endereço</w:t>
            </w:r>
          </w:p>
        </w:tc>
      </w:tr>
      <w:tr w:rsidR="00B95F4D" w:rsidRPr="00271807" w:rsidTr="00D70FA7">
        <w:trPr>
          <w:trHeight w:val="250"/>
        </w:trPr>
        <w:tc>
          <w:tcPr>
            <w:tcW w:w="1605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RESERVADO     </w:t>
            </w:r>
          </w:p>
        </w:tc>
        <w:tc>
          <w:tcPr>
            <w:tcW w:w="810" w:type="dxa"/>
          </w:tcPr>
          <w:p w:rsidR="00B95F4D" w:rsidRPr="008E4AC6" w:rsidRDefault="00160522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68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jc w:val="center"/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B95F4D" w:rsidRPr="008E4AC6" w:rsidRDefault="00B95F4D" w:rsidP="00242F8B">
            <w:pPr>
              <w:rPr>
                <w:rFonts w:cs="Arial"/>
                <w:sz w:val="20"/>
              </w:rPr>
            </w:pPr>
            <w:r w:rsidRPr="008E4AC6">
              <w:rPr>
                <w:rFonts w:cs="Arial"/>
                <w:sz w:val="20"/>
              </w:rPr>
              <w:t xml:space="preserve"> Área Reservada Serasa</w:t>
            </w:r>
          </w:p>
        </w:tc>
      </w:tr>
    </w:tbl>
    <w:p w:rsidR="00B95F4D" w:rsidRPr="00271807" w:rsidRDefault="00B95F4D" w:rsidP="00B95F4D">
      <w:pPr>
        <w:rPr>
          <w:b/>
          <w:sz w:val="20"/>
        </w:rPr>
      </w:pPr>
    </w:p>
    <w:p w:rsidR="009226D7" w:rsidRDefault="009226D7">
      <w:pPr>
        <w:rPr>
          <w:b/>
          <w:sz w:val="20"/>
        </w:rPr>
      </w:pPr>
      <w:r>
        <w:rPr>
          <w:b/>
          <w:sz w:val="20"/>
        </w:rPr>
        <w:br w:type="page"/>
      </w:r>
    </w:p>
    <w:p w:rsidR="004E3A9D" w:rsidRDefault="004E3A9D" w:rsidP="00B95F4D">
      <w:pPr>
        <w:rPr>
          <w:b/>
          <w:sz w:val="20"/>
        </w:rPr>
      </w:pPr>
    </w:p>
    <w:p w:rsidR="00C02DB4" w:rsidRPr="00271807" w:rsidRDefault="00C02DB4" w:rsidP="00B95F4D">
      <w:pPr>
        <w:rPr>
          <w:b/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5"/>
        <w:gridCol w:w="810"/>
        <w:gridCol w:w="690"/>
        <w:gridCol w:w="690"/>
        <w:gridCol w:w="5136"/>
      </w:tblGrid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5F7E6E" w:rsidRDefault="009226D7" w:rsidP="0005084E">
            <w:pPr>
              <w:rPr>
                <w:b/>
                <w:sz w:val="20"/>
              </w:rPr>
            </w:pPr>
            <w:r w:rsidRPr="005F7E6E">
              <w:rPr>
                <w:b/>
                <w:sz w:val="20"/>
              </w:rPr>
              <w:t xml:space="preserve">  MNEMÔNICO </w:t>
            </w:r>
          </w:p>
        </w:tc>
        <w:tc>
          <w:tcPr>
            <w:tcW w:w="810" w:type="dxa"/>
          </w:tcPr>
          <w:p w:rsidR="009226D7" w:rsidRPr="005F7E6E" w:rsidRDefault="009226D7" w:rsidP="0005084E">
            <w:pPr>
              <w:jc w:val="center"/>
              <w:rPr>
                <w:b/>
                <w:sz w:val="20"/>
              </w:rPr>
            </w:pPr>
            <w:r w:rsidRPr="005F7E6E">
              <w:rPr>
                <w:b/>
                <w:sz w:val="20"/>
              </w:rPr>
              <w:t>TAM</w:t>
            </w:r>
          </w:p>
        </w:tc>
        <w:tc>
          <w:tcPr>
            <w:tcW w:w="690" w:type="dxa"/>
          </w:tcPr>
          <w:p w:rsidR="009226D7" w:rsidRPr="005F7E6E" w:rsidRDefault="009226D7" w:rsidP="0005084E">
            <w:pPr>
              <w:jc w:val="center"/>
              <w:rPr>
                <w:b/>
                <w:sz w:val="20"/>
              </w:rPr>
            </w:pPr>
            <w:r w:rsidRPr="005F7E6E">
              <w:rPr>
                <w:b/>
                <w:sz w:val="20"/>
              </w:rPr>
              <w:t>TIPO</w:t>
            </w:r>
          </w:p>
        </w:tc>
        <w:tc>
          <w:tcPr>
            <w:tcW w:w="690" w:type="dxa"/>
          </w:tcPr>
          <w:p w:rsidR="009226D7" w:rsidRPr="005F7E6E" w:rsidRDefault="009226D7" w:rsidP="0005084E">
            <w:pPr>
              <w:rPr>
                <w:b/>
                <w:sz w:val="20"/>
              </w:rPr>
            </w:pPr>
            <w:r w:rsidRPr="005F7E6E">
              <w:rPr>
                <w:b/>
                <w:sz w:val="20"/>
              </w:rPr>
              <w:t xml:space="preserve"> DEC </w:t>
            </w:r>
          </w:p>
        </w:tc>
        <w:tc>
          <w:tcPr>
            <w:tcW w:w="5136" w:type="dxa"/>
          </w:tcPr>
          <w:p w:rsidR="009226D7" w:rsidRPr="005F7E6E" w:rsidRDefault="009226D7" w:rsidP="0005084E">
            <w:pPr>
              <w:rPr>
                <w:b/>
                <w:sz w:val="20"/>
              </w:rPr>
            </w:pPr>
            <w:r w:rsidRPr="005F7E6E">
              <w:rPr>
                <w:b/>
                <w:sz w:val="20"/>
              </w:rPr>
              <w:t xml:space="preserve"> DESCRIÇÃO</w:t>
            </w: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caps/>
                <w:sz w:val="20"/>
              </w:rPr>
            </w:pPr>
            <w:r w:rsidRPr="00A37ED0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napToGrid w:val="0"/>
                <w:sz w:val="20"/>
              </w:rPr>
            </w:pPr>
            <w:r w:rsidRPr="00A37ED0">
              <w:rPr>
                <w:rFonts w:cs="Arial"/>
                <w:snapToGrid w:val="0"/>
                <w:sz w:val="20"/>
              </w:rPr>
              <w:t>03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caps/>
                <w:sz w:val="20"/>
              </w:rPr>
            </w:pPr>
            <w:r w:rsidRPr="00A37ED0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36" w:type="dxa"/>
          </w:tcPr>
          <w:p w:rsidR="009226D7" w:rsidRPr="00A37ED0" w:rsidRDefault="00880B34" w:rsidP="0005084E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TIPO:</w:t>
            </w:r>
            <w:proofErr w:type="gramStart"/>
            <w:r w:rsidR="009226D7" w:rsidRPr="00A37ED0">
              <w:rPr>
                <w:rFonts w:cs="Arial"/>
                <w:sz w:val="20"/>
              </w:rPr>
              <w:t xml:space="preserve"> </w:t>
            </w:r>
            <w:r w:rsidRPr="00A37ED0">
              <w:rPr>
                <w:rFonts w:cs="Arial"/>
                <w:sz w:val="20"/>
              </w:rPr>
              <w:t xml:space="preserve">   </w:t>
            </w:r>
            <w:proofErr w:type="gramEnd"/>
            <w:r w:rsidR="009226D7" w:rsidRPr="00A37ED0">
              <w:rPr>
                <w:rFonts w:cs="Arial"/>
                <w:sz w:val="20"/>
              </w:rPr>
              <w:t>200 – Resposta</w:t>
            </w: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caps/>
                <w:sz w:val="20"/>
              </w:rPr>
            </w:pPr>
            <w:r w:rsidRPr="00A37ED0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A37ED0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napToGrid w:val="0"/>
                <w:sz w:val="20"/>
              </w:rPr>
            </w:pPr>
            <w:r w:rsidRPr="00A37ED0">
              <w:rPr>
                <w:rFonts w:cs="Arial"/>
                <w:snapToGrid w:val="0"/>
                <w:sz w:val="20"/>
              </w:rPr>
              <w:t>02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caps/>
                <w:sz w:val="20"/>
              </w:rPr>
            </w:pPr>
            <w:r w:rsidRPr="00A37ED0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36" w:type="dxa"/>
          </w:tcPr>
          <w:p w:rsidR="009226D7" w:rsidRPr="00A37ED0" w:rsidRDefault="00880B34" w:rsidP="006A07D6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  <w:proofErr w:type="gramStart"/>
            <w:r w:rsidR="009226D7" w:rsidRPr="00A37ED0">
              <w:rPr>
                <w:rFonts w:cs="Arial"/>
                <w:sz w:val="20"/>
              </w:rPr>
              <w:t>SUB-TIPO</w:t>
            </w:r>
            <w:proofErr w:type="gramEnd"/>
            <w:r w:rsidR="009226D7" w:rsidRPr="00A37ED0">
              <w:rPr>
                <w:rFonts w:cs="Arial"/>
                <w:sz w:val="20"/>
              </w:rPr>
              <w:t>: 0</w:t>
            </w:r>
            <w:r w:rsidR="006A07D6" w:rsidRPr="00A37ED0">
              <w:rPr>
                <w:rFonts w:cs="Arial"/>
                <w:sz w:val="20"/>
              </w:rPr>
              <w:t>2</w:t>
            </w:r>
            <w:r w:rsidR="009226D7" w:rsidRPr="00A37ED0">
              <w:rPr>
                <w:rFonts w:cs="Arial"/>
                <w:sz w:val="20"/>
              </w:rPr>
              <w:t xml:space="preserve"> – Parte </w:t>
            </w:r>
            <w:r w:rsidR="006A07D6" w:rsidRPr="00A37ED0">
              <w:rPr>
                <w:rFonts w:cs="Arial"/>
                <w:sz w:val="20"/>
              </w:rPr>
              <w:t>3</w:t>
            </w: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IDINF</w:t>
            </w:r>
            <w:proofErr w:type="gramStart"/>
            <w:r w:rsidRPr="00A37ED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A37ED0">
              <w:rPr>
                <w:rFonts w:cs="Arial"/>
                <w:sz w:val="20"/>
              </w:rPr>
              <w:t>02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9226D7" w:rsidRPr="00A37ED0" w:rsidRDefault="00880B34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ID INF:</w:t>
            </w:r>
            <w:proofErr w:type="gramStart"/>
            <w:r w:rsidR="009226D7" w:rsidRPr="00A37ED0">
              <w:rPr>
                <w:rFonts w:cs="Arial"/>
                <w:sz w:val="20"/>
              </w:rPr>
              <w:t xml:space="preserve">   </w:t>
            </w:r>
            <w:proofErr w:type="gramEnd"/>
            <w:r w:rsidR="009226D7" w:rsidRPr="00A37ED0">
              <w:rPr>
                <w:rFonts w:cs="Arial"/>
                <w:sz w:val="20"/>
              </w:rPr>
              <w:t>80</w:t>
            </w: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- Solução Customizada</w:t>
            </w: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BCFIC</w:t>
            </w:r>
            <w:proofErr w:type="gramStart"/>
            <w:r w:rsidRPr="00A37ED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A37ED0">
              <w:rPr>
                <w:rFonts w:cs="Arial"/>
                <w:sz w:val="20"/>
              </w:rPr>
              <w:t>02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136" w:type="dxa"/>
          </w:tcPr>
          <w:p w:rsidR="009226D7" w:rsidRPr="00A37ED0" w:rsidRDefault="00880B34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BLOCO:</w:t>
            </w:r>
            <w:proofErr w:type="gramStart"/>
            <w:r w:rsidR="009226D7" w:rsidRPr="00A37ED0">
              <w:rPr>
                <w:rFonts w:cs="Arial"/>
                <w:sz w:val="20"/>
              </w:rPr>
              <w:t xml:space="preserve"> </w:t>
            </w:r>
            <w:r w:rsidRPr="00A37ED0">
              <w:rPr>
                <w:rFonts w:cs="Arial"/>
                <w:sz w:val="20"/>
              </w:rPr>
              <w:t xml:space="preserve">   </w:t>
            </w:r>
            <w:proofErr w:type="gramEnd"/>
            <w:r w:rsidR="009226D7" w:rsidRPr="00A37ED0">
              <w:rPr>
                <w:rFonts w:cs="Arial"/>
                <w:sz w:val="20"/>
              </w:rPr>
              <w:t>01</w:t>
            </w: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-</w:t>
            </w: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Empresa</w:t>
            </w: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TPINF</w:t>
            </w:r>
            <w:proofErr w:type="gramStart"/>
            <w:r w:rsidRPr="00A37ED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A37ED0">
              <w:rPr>
                <w:rFonts w:cs="Arial"/>
                <w:sz w:val="20"/>
              </w:rPr>
              <w:t>02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N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9226D7" w:rsidRPr="00A37ED0" w:rsidRDefault="00880B34" w:rsidP="006A07D6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TP INF:</w:t>
            </w:r>
            <w:proofErr w:type="gramStart"/>
            <w:r w:rsidR="009226D7" w:rsidRPr="00A37ED0">
              <w:rPr>
                <w:rFonts w:cs="Arial"/>
                <w:sz w:val="20"/>
              </w:rPr>
              <w:t xml:space="preserve">  </w:t>
            </w:r>
            <w:r w:rsidRPr="00A37ED0">
              <w:rPr>
                <w:rFonts w:cs="Arial"/>
                <w:sz w:val="20"/>
              </w:rPr>
              <w:t xml:space="preserve"> </w:t>
            </w:r>
            <w:proofErr w:type="gramEnd"/>
            <w:r w:rsidR="009226D7" w:rsidRPr="00A37ED0">
              <w:rPr>
                <w:rFonts w:cs="Arial"/>
                <w:sz w:val="20"/>
              </w:rPr>
              <w:t>0</w:t>
            </w:r>
            <w:r w:rsidR="006A07D6" w:rsidRPr="00A37ED0">
              <w:rPr>
                <w:rFonts w:cs="Arial"/>
                <w:sz w:val="20"/>
              </w:rPr>
              <w:t>5</w:t>
            </w: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-</w:t>
            </w: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Endereço Padronizado</w:t>
            </w: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90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TPLGR</w:t>
            </w:r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04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9226D7" w:rsidRPr="00A37ED0" w:rsidRDefault="002A4B82" w:rsidP="002A4B82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Tipo de Logradouro</w:t>
            </w: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NMLGR     </w:t>
            </w:r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40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9226D7" w:rsidRPr="00A37ED0" w:rsidRDefault="002A4B82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Nome do Logradouro</w:t>
            </w: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NRLGR</w:t>
            </w:r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06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9226D7" w:rsidRPr="00A37ED0" w:rsidRDefault="002A4B82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Numero do Logradouro</w:t>
            </w: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COMPL</w:t>
            </w:r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20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9226D7" w:rsidRPr="00A37ED0" w:rsidRDefault="002A4B82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Complemento do Logradouro</w:t>
            </w:r>
          </w:p>
        </w:tc>
      </w:tr>
      <w:tr w:rsidR="009226D7" w:rsidRPr="009226D7" w:rsidTr="00835166">
        <w:trPr>
          <w:trHeight w:val="250"/>
        </w:trPr>
        <w:tc>
          <w:tcPr>
            <w:tcW w:w="1605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RESERVADO</w:t>
            </w:r>
            <w:proofErr w:type="gramStart"/>
            <w:r w:rsidRPr="00A37ED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81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A37ED0">
              <w:rPr>
                <w:rFonts w:cs="Arial"/>
                <w:sz w:val="20"/>
              </w:rPr>
              <w:t>69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jc w:val="center"/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>C</w:t>
            </w:r>
          </w:p>
        </w:tc>
        <w:tc>
          <w:tcPr>
            <w:tcW w:w="690" w:type="dxa"/>
          </w:tcPr>
          <w:p w:rsidR="009226D7" w:rsidRPr="00A37ED0" w:rsidRDefault="009226D7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36" w:type="dxa"/>
          </w:tcPr>
          <w:p w:rsidR="009226D7" w:rsidRPr="00A37ED0" w:rsidRDefault="002A4B82" w:rsidP="0005084E">
            <w:pPr>
              <w:rPr>
                <w:rFonts w:cs="Arial"/>
                <w:sz w:val="20"/>
              </w:rPr>
            </w:pPr>
            <w:r w:rsidRPr="00A37ED0">
              <w:rPr>
                <w:rFonts w:cs="Arial"/>
                <w:sz w:val="20"/>
              </w:rPr>
              <w:t xml:space="preserve"> </w:t>
            </w:r>
            <w:r w:rsidR="009226D7" w:rsidRPr="00A37ED0">
              <w:rPr>
                <w:rFonts w:cs="Arial"/>
                <w:sz w:val="20"/>
              </w:rPr>
              <w:t>Área Reservada Serasa</w:t>
            </w:r>
          </w:p>
        </w:tc>
      </w:tr>
      <w:bookmarkEnd w:id="5"/>
      <w:bookmarkEnd w:id="6"/>
      <w:bookmarkEnd w:id="7"/>
      <w:bookmarkEnd w:id="8"/>
      <w:bookmarkEnd w:id="9"/>
    </w:tbl>
    <w:p w:rsidR="00C02DB4" w:rsidRDefault="00C02DB4" w:rsidP="00C02DB4"/>
    <w:p w:rsidR="00EE004D" w:rsidRDefault="00EE004D">
      <w:r>
        <w:br w:type="page"/>
      </w:r>
    </w:p>
    <w:p w:rsidR="0043356D" w:rsidRPr="0005084E" w:rsidRDefault="0043356D" w:rsidP="00A37ED0">
      <w:pPr>
        <w:rPr>
          <w:b/>
          <w:sz w:val="20"/>
        </w:rPr>
      </w:pPr>
      <w:bookmarkStart w:id="11" w:name="_Toc316475390"/>
    </w:p>
    <w:bookmarkEnd w:id="11"/>
    <w:bookmarkEnd w:id="3"/>
    <w:p w:rsidR="004E3A9D" w:rsidRPr="00271807" w:rsidRDefault="004E3A9D" w:rsidP="00737443"/>
    <w:p w:rsidR="00737443" w:rsidRPr="00271807" w:rsidRDefault="00737443" w:rsidP="00737443">
      <w:pPr>
        <w:pStyle w:val="Ttulo2"/>
        <w:jc w:val="center"/>
        <w:rPr>
          <w:sz w:val="20"/>
        </w:rPr>
      </w:pPr>
      <w:bookmarkStart w:id="12" w:name="_Toc381884808"/>
      <w:r w:rsidRPr="00271807">
        <w:rPr>
          <w:sz w:val="20"/>
        </w:rPr>
        <w:t>PROCURADORES</w:t>
      </w:r>
      <w:bookmarkEnd w:id="12"/>
    </w:p>
    <w:p w:rsidR="00737443" w:rsidRPr="00271807" w:rsidRDefault="00737443" w:rsidP="00737443">
      <w:pPr>
        <w:rPr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271807" w:rsidRDefault="00737443" w:rsidP="00F23F65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737443" w:rsidRPr="00271807" w:rsidRDefault="00737443" w:rsidP="00F23F65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TAM</w:t>
            </w:r>
            <w:proofErr w:type="gramStart"/>
            <w:r w:rsidRPr="00271807">
              <w:rPr>
                <w:b/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737443" w:rsidRPr="00271807" w:rsidRDefault="00737443" w:rsidP="00F23F65">
            <w:pPr>
              <w:rPr>
                <w:b/>
                <w:sz w:val="20"/>
              </w:rPr>
            </w:pPr>
            <w:proofErr w:type="gramEnd"/>
            <w:r w:rsidRPr="00271807">
              <w:rPr>
                <w:b/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737443" w:rsidRPr="00271807" w:rsidRDefault="00737443" w:rsidP="00F23F65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737443" w:rsidRPr="00271807" w:rsidRDefault="00737443" w:rsidP="00F23F65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DESCRIÇÃO</w:t>
            </w: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caps/>
                <w:sz w:val="20"/>
              </w:rPr>
            </w:pPr>
            <w:r w:rsidRPr="00F04CAE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737443" w:rsidRPr="00F04CAE" w:rsidRDefault="008149ED" w:rsidP="00F23F65">
            <w:pPr>
              <w:jc w:val="center"/>
              <w:rPr>
                <w:rFonts w:cs="Arial"/>
                <w:snapToGrid w:val="0"/>
                <w:sz w:val="20"/>
              </w:rPr>
            </w:pPr>
            <w:r w:rsidRPr="00F04CAE">
              <w:rPr>
                <w:rFonts w:cs="Arial"/>
                <w:snapToGrid w:val="0"/>
                <w:sz w:val="20"/>
              </w:rPr>
              <w:t>0</w:t>
            </w:r>
            <w:r w:rsidR="00737443" w:rsidRPr="00F04CAE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caps/>
                <w:sz w:val="20"/>
              </w:rPr>
            </w:pPr>
            <w:r w:rsidRPr="00F04CA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F23F65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TIPO:</w:t>
            </w:r>
            <w:proofErr w:type="gramStart"/>
            <w:r w:rsidRPr="00F04CAE">
              <w:rPr>
                <w:rFonts w:cs="Arial"/>
                <w:sz w:val="20"/>
              </w:rPr>
              <w:t xml:space="preserve"> </w:t>
            </w:r>
            <w:r w:rsidR="00880B34" w:rsidRPr="00F04CAE">
              <w:rPr>
                <w:rFonts w:cs="Arial"/>
                <w:sz w:val="20"/>
              </w:rPr>
              <w:t xml:space="preserve">   </w:t>
            </w:r>
            <w:proofErr w:type="gramEnd"/>
            <w:r w:rsidRPr="00F04CAE">
              <w:rPr>
                <w:rFonts w:cs="Arial"/>
                <w:sz w:val="20"/>
              </w:rPr>
              <w:t>200 – Resposta</w:t>
            </w: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caps/>
                <w:sz w:val="20"/>
              </w:rPr>
            </w:pPr>
            <w:r w:rsidRPr="00F04CAE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F04CAE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737443" w:rsidRPr="00F04CAE" w:rsidRDefault="008149ED" w:rsidP="00F23F65">
            <w:pPr>
              <w:jc w:val="center"/>
              <w:rPr>
                <w:rFonts w:cs="Arial"/>
                <w:snapToGrid w:val="0"/>
                <w:sz w:val="20"/>
              </w:rPr>
            </w:pPr>
            <w:r w:rsidRPr="00F04CAE">
              <w:rPr>
                <w:rFonts w:cs="Arial"/>
                <w:snapToGrid w:val="0"/>
                <w:sz w:val="20"/>
              </w:rPr>
              <w:t>0</w:t>
            </w:r>
            <w:r w:rsidR="00737443" w:rsidRPr="00F04CAE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caps/>
                <w:sz w:val="20"/>
              </w:rPr>
            </w:pPr>
            <w:r w:rsidRPr="00F04CA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F23F65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</w:t>
            </w:r>
            <w:proofErr w:type="gramStart"/>
            <w:r w:rsidRPr="00F04CAE">
              <w:rPr>
                <w:rFonts w:cs="Arial"/>
                <w:sz w:val="20"/>
              </w:rPr>
              <w:t>SUB-TIPO</w:t>
            </w:r>
            <w:proofErr w:type="gramEnd"/>
            <w:r w:rsidRPr="00F04CAE">
              <w:rPr>
                <w:rFonts w:cs="Arial"/>
                <w:sz w:val="20"/>
              </w:rPr>
              <w:t>: 00 – Parte 1</w:t>
            </w: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IDINF</w:t>
            </w:r>
            <w:proofErr w:type="gramStart"/>
            <w:r w:rsidRPr="00F04CA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737443" w:rsidRPr="00F04CA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F04CAE">
              <w:rPr>
                <w:rFonts w:cs="Arial"/>
                <w:sz w:val="20"/>
              </w:rPr>
              <w:t>0</w:t>
            </w:r>
            <w:r w:rsidR="00737443" w:rsidRPr="00F04CA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ID INF:</w:t>
            </w:r>
            <w:proofErr w:type="gramStart"/>
            <w:r w:rsidRPr="00F04CAE">
              <w:rPr>
                <w:rFonts w:cs="Arial"/>
                <w:sz w:val="20"/>
              </w:rPr>
              <w:t xml:space="preserve">   </w:t>
            </w:r>
            <w:proofErr w:type="gramEnd"/>
            <w:r w:rsidR="0015105B" w:rsidRPr="00F04CAE">
              <w:rPr>
                <w:rFonts w:cs="Arial"/>
                <w:sz w:val="20"/>
              </w:rPr>
              <w:t>80</w:t>
            </w:r>
            <w:r w:rsidR="00880B34" w:rsidRPr="00F04CAE">
              <w:rPr>
                <w:rFonts w:cs="Arial"/>
                <w:sz w:val="20"/>
              </w:rPr>
              <w:t xml:space="preserve"> </w:t>
            </w:r>
            <w:r w:rsidR="0015105B" w:rsidRPr="00F04CAE">
              <w:rPr>
                <w:rFonts w:cs="Arial"/>
                <w:sz w:val="20"/>
              </w:rPr>
              <w:t>-</w:t>
            </w:r>
            <w:r w:rsidR="00880B34" w:rsidRPr="00F04CAE">
              <w:rPr>
                <w:rFonts w:cs="Arial"/>
                <w:sz w:val="20"/>
              </w:rPr>
              <w:t xml:space="preserve"> </w:t>
            </w:r>
            <w:r w:rsidR="0015105B" w:rsidRPr="00F04CAE">
              <w:rPr>
                <w:rFonts w:cs="Arial"/>
                <w:sz w:val="20"/>
              </w:rPr>
              <w:t>Solução Customizada</w:t>
            </w: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BCFIC</w:t>
            </w:r>
            <w:proofErr w:type="gramStart"/>
            <w:r w:rsidRPr="00F04CA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737443" w:rsidRPr="00F04CA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F04CAE">
              <w:rPr>
                <w:rFonts w:cs="Arial"/>
                <w:sz w:val="20"/>
              </w:rPr>
              <w:t>0</w:t>
            </w:r>
            <w:r w:rsidR="00737443" w:rsidRPr="00F04CA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15105B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BLOCO:</w:t>
            </w:r>
            <w:proofErr w:type="gramStart"/>
            <w:r w:rsidRPr="00F04CAE">
              <w:rPr>
                <w:rFonts w:cs="Arial"/>
                <w:sz w:val="20"/>
              </w:rPr>
              <w:t xml:space="preserve"> </w:t>
            </w:r>
            <w:r w:rsidR="00880B34" w:rsidRPr="00F04CAE">
              <w:rPr>
                <w:rFonts w:cs="Arial"/>
                <w:sz w:val="20"/>
              </w:rPr>
              <w:t xml:space="preserve">   </w:t>
            </w:r>
            <w:proofErr w:type="gramEnd"/>
            <w:r w:rsidRPr="00F04CAE">
              <w:rPr>
                <w:rFonts w:cs="Arial"/>
                <w:sz w:val="20"/>
              </w:rPr>
              <w:t>0</w:t>
            </w:r>
            <w:r w:rsidR="0015105B" w:rsidRPr="00F04CAE">
              <w:rPr>
                <w:rFonts w:cs="Arial"/>
                <w:sz w:val="20"/>
              </w:rPr>
              <w:t>4</w:t>
            </w:r>
            <w:r w:rsidR="00880B34" w:rsidRPr="00F04CAE">
              <w:rPr>
                <w:rFonts w:cs="Arial"/>
                <w:sz w:val="20"/>
              </w:rPr>
              <w:t xml:space="preserve"> </w:t>
            </w:r>
            <w:r w:rsidRPr="00F04CAE">
              <w:rPr>
                <w:rFonts w:cs="Arial"/>
                <w:sz w:val="20"/>
              </w:rPr>
              <w:t>-</w:t>
            </w:r>
            <w:r w:rsidR="00880B34" w:rsidRPr="00F04CAE">
              <w:rPr>
                <w:rFonts w:cs="Arial"/>
                <w:sz w:val="20"/>
              </w:rPr>
              <w:t xml:space="preserve"> </w:t>
            </w:r>
            <w:r w:rsidRPr="00F04CAE">
              <w:rPr>
                <w:rFonts w:cs="Arial"/>
                <w:sz w:val="20"/>
              </w:rPr>
              <w:t>Procuradores</w:t>
            </w: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TPINF</w:t>
            </w:r>
            <w:proofErr w:type="gramStart"/>
            <w:r w:rsidRPr="00F04CA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737443" w:rsidRPr="00F04CA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F04CAE">
              <w:rPr>
                <w:rFonts w:cs="Arial"/>
                <w:sz w:val="20"/>
              </w:rPr>
              <w:t>0</w:t>
            </w:r>
            <w:r w:rsidR="00737443" w:rsidRPr="00F04CA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TP INF:</w:t>
            </w:r>
            <w:proofErr w:type="gramStart"/>
            <w:r w:rsidRPr="00F04CAE">
              <w:rPr>
                <w:rFonts w:cs="Arial"/>
                <w:sz w:val="20"/>
              </w:rPr>
              <w:t xml:space="preserve">  </w:t>
            </w:r>
            <w:r w:rsidR="00880B34" w:rsidRPr="00F04CAE">
              <w:rPr>
                <w:rFonts w:cs="Arial"/>
                <w:sz w:val="20"/>
              </w:rPr>
              <w:t xml:space="preserve"> </w:t>
            </w:r>
            <w:proofErr w:type="gramEnd"/>
            <w:r w:rsidRPr="00F04CAE">
              <w:rPr>
                <w:rFonts w:cs="Arial"/>
                <w:sz w:val="20"/>
              </w:rPr>
              <w:t>01</w:t>
            </w:r>
            <w:r w:rsidR="00880B34" w:rsidRPr="00F04CAE">
              <w:rPr>
                <w:rFonts w:cs="Arial"/>
                <w:sz w:val="20"/>
              </w:rPr>
              <w:t xml:space="preserve"> </w:t>
            </w:r>
            <w:r w:rsidRPr="00F04CAE">
              <w:rPr>
                <w:rFonts w:cs="Arial"/>
                <w:sz w:val="20"/>
              </w:rPr>
              <w:t>- Detalhes</w:t>
            </w: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IDDK     </w:t>
            </w:r>
          </w:p>
        </w:tc>
        <w:tc>
          <w:tcPr>
            <w:tcW w:w="709" w:type="dxa"/>
          </w:tcPr>
          <w:p w:rsidR="00737443" w:rsidRPr="00F04CAE" w:rsidRDefault="008149ED" w:rsidP="00F23F65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0</w:t>
            </w:r>
            <w:r w:rsidR="00737443" w:rsidRPr="00F04CAE">
              <w:rPr>
                <w:rFonts w:cs="Arial"/>
                <w:sz w:val="20"/>
              </w:rPr>
              <w:t>1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Identificação da Pessoa: F/J</w:t>
            </w: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CDPRO</w:t>
            </w:r>
            <w:proofErr w:type="gramStart"/>
            <w:r w:rsidRPr="00F04CAE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737443" w:rsidRPr="00F04CA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F04CAE">
              <w:rPr>
                <w:rFonts w:cs="Arial"/>
                <w:sz w:val="20"/>
              </w:rPr>
              <w:t>0</w:t>
            </w:r>
            <w:r w:rsidR="00737443" w:rsidRPr="00F04CAE">
              <w:rPr>
                <w:rFonts w:cs="Arial"/>
                <w:sz w:val="20"/>
              </w:rPr>
              <w:t>9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CNPJ/CPF do Participante</w:t>
            </w: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CDSQPRO</w:t>
            </w:r>
            <w:proofErr w:type="gramStart"/>
            <w:r w:rsidRPr="00F04CAE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737443" w:rsidRPr="00F04CA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F04CAE">
              <w:rPr>
                <w:rFonts w:cs="Arial"/>
                <w:sz w:val="20"/>
              </w:rPr>
              <w:t>0</w:t>
            </w:r>
            <w:r w:rsidR="00737443" w:rsidRPr="00F04CAE">
              <w:rPr>
                <w:rFonts w:cs="Arial"/>
                <w:sz w:val="20"/>
              </w:rPr>
              <w:t>4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F23F65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</w:t>
            </w:r>
            <w:proofErr w:type="spellStart"/>
            <w:r w:rsidRPr="00F04CAE">
              <w:rPr>
                <w:rFonts w:cs="Arial"/>
                <w:sz w:val="20"/>
              </w:rPr>
              <w:t>Seqüência</w:t>
            </w:r>
            <w:proofErr w:type="spellEnd"/>
            <w:r w:rsidRPr="00F04CAE">
              <w:rPr>
                <w:rFonts w:cs="Arial"/>
                <w:sz w:val="20"/>
              </w:rPr>
              <w:t xml:space="preserve"> do</w:t>
            </w:r>
            <w:proofErr w:type="gramStart"/>
            <w:r w:rsidRPr="00F04CAE">
              <w:rPr>
                <w:rFonts w:cs="Arial"/>
                <w:sz w:val="20"/>
              </w:rPr>
              <w:t xml:space="preserve">  </w:t>
            </w:r>
            <w:proofErr w:type="gramEnd"/>
            <w:r w:rsidRPr="00F04CAE">
              <w:rPr>
                <w:rFonts w:cs="Arial"/>
                <w:sz w:val="20"/>
              </w:rPr>
              <w:t>CNPJ/ CPF</w:t>
            </w:r>
          </w:p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CNPJ:</w:t>
            </w:r>
            <w:proofErr w:type="gramStart"/>
            <w:r w:rsidRPr="00F04CAE">
              <w:rPr>
                <w:rFonts w:cs="Arial"/>
                <w:sz w:val="20"/>
              </w:rPr>
              <w:t xml:space="preserve">  </w:t>
            </w:r>
            <w:proofErr w:type="gramEnd"/>
            <w:r w:rsidRPr="00F04CAE">
              <w:rPr>
                <w:rFonts w:cs="Arial"/>
                <w:sz w:val="20"/>
              </w:rPr>
              <w:t>00 = Nacional</w:t>
            </w:r>
          </w:p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            50 = Estrangeiro</w:t>
            </w: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DGCRPF</w:t>
            </w:r>
            <w:proofErr w:type="gramStart"/>
            <w:r w:rsidRPr="00F04CAE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737443" w:rsidRPr="00F04CA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F04CAE">
              <w:rPr>
                <w:rFonts w:cs="Arial"/>
                <w:sz w:val="20"/>
              </w:rPr>
              <w:t>0</w:t>
            </w:r>
            <w:r w:rsidR="00737443" w:rsidRPr="00F04CAE">
              <w:rPr>
                <w:rFonts w:cs="Arial"/>
                <w:sz w:val="20"/>
              </w:rPr>
              <w:t>4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Dígito de Controle do CPF</w:t>
            </w:r>
          </w:p>
        </w:tc>
      </w:tr>
      <w:tr w:rsidR="00737443" w:rsidRPr="00271807" w:rsidTr="0015105B">
        <w:trPr>
          <w:trHeight w:val="250"/>
        </w:trPr>
        <w:tc>
          <w:tcPr>
            <w:tcW w:w="2268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NMAN     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70</w:t>
            </w:r>
          </w:p>
        </w:tc>
        <w:tc>
          <w:tcPr>
            <w:tcW w:w="709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737443" w:rsidRPr="00F04CAE" w:rsidRDefault="00737443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37443" w:rsidRPr="00F04CAE" w:rsidRDefault="00737443" w:rsidP="00F23F65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Nome do Procurador</w:t>
            </w:r>
          </w:p>
        </w:tc>
      </w:tr>
      <w:tr w:rsidR="00DA5660" w:rsidRPr="00AD1190" w:rsidTr="005141D7">
        <w:trPr>
          <w:trHeight w:val="250"/>
        </w:trPr>
        <w:tc>
          <w:tcPr>
            <w:tcW w:w="2268" w:type="dxa"/>
          </w:tcPr>
          <w:p w:rsidR="00DA5660" w:rsidRPr="00F04CAE" w:rsidRDefault="002A4B82" w:rsidP="005141D7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</w:t>
            </w:r>
            <w:r w:rsidR="00DA5660" w:rsidRPr="00F04CAE">
              <w:rPr>
                <w:rFonts w:cs="Arial"/>
                <w:sz w:val="20"/>
              </w:rPr>
              <w:t>PEPFLAG</w:t>
            </w:r>
          </w:p>
        </w:tc>
        <w:tc>
          <w:tcPr>
            <w:tcW w:w="709" w:type="dxa"/>
          </w:tcPr>
          <w:p w:rsidR="00DA5660" w:rsidRPr="00F04CAE" w:rsidRDefault="008149ED" w:rsidP="005141D7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0</w:t>
            </w:r>
            <w:r w:rsidR="00DA5660" w:rsidRPr="00F04CAE">
              <w:rPr>
                <w:rFonts w:cs="Arial"/>
                <w:sz w:val="20"/>
              </w:rPr>
              <w:t>1</w:t>
            </w:r>
          </w:p>
        </w:tc>
        <w:tc>
          <w:tcPr>
            <w:tcW w:w="709" w:type="dxa"/>
          </w:tcPr>
          <w:p w:rsidR="00DA5660" w:rsidRPr="00F04CAE" w:rsidRDefault="00DA5660" w:rsidP="005141D7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DA5660" w:rsidRPr="00F04CAE" w:rsidRDefault="00DA5660" w:rsidP="005141D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DA5660" w:rsidRPr="00F04CAE" w:rsidRDefault="002A4B82" w:rsidP="005141D7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</w:t>
            </w:r>
            <w:proofErr w:type="spellStart"/>
            <w:r w:rsidR="00DA5660" w:rsidRPr="00F04CAE">
              <w:rPr>
                <w:rFonts w:cs="Arial"/>
                <w:sz w:val="20"/>
              </w:rPr>
              <w:t>Flag</w:t>
            </w:r>
            <w:proofErr w:type="spellEnd"/>
            <w:r w:rsidR="00DA5660" w:rsidRPr="00F04CAE">
              <w:rPr>
                <w:rFonts w:cs="Arial"/>
                <w:sz w:val="20"/>
              </w:rPr>
              <w:t xml:space="preserve"> indicador de PEP (S/N) – Pessoa </w:t>
            </w:r>
            <w:proofErr w:type="spellStart"/>
            <w:r w:rsidR="00DA5660" w:rsidRPr="00F04CAE">
              <w:rPr>
                <w:rFonts w:cs="Arial"/>
                <w:sz w:val="20"/>
              </w:rPr>
              <w:t>Fisica</w:t>
            </w:r>
            <w:proofErr w:type="spellEnd"/>
          </w:p>
        </w:tc>
      </w:tr>
      <w:tr w:rsidR="00952017" w:rsidRPr="00271807" w:rsidTr="0015105B">
        <w:trPr>
          <w:trHeight w:val="250"/>
        </w:trPr>
        <w:tc>
          <w:tcPr>
            <w:tcW w:w="2268" w:type="dxa"/>
          </w:tcPr>
          <w:p w:rsidR="00952017" w:rsidRPr="00F04CAE" w:rsidRDefault="00952017" w:rsidP="00293491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RESERVADO</w:t>
            </w:r>
            <w:proofErr w:type="gramStart"/>
            <w:r w:rsidRPr="00F04CA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952017" w:rsidRPr="00F04CAE" w:rsidRDefault="00952017" w:rsidP="00952017">
            <w:pPr>
              <w:jc w:val="center"/>
              <w:rPr>
                <w:rFonts w:cs="Arial"/>
                <w:sz w:val="20"/>
              </w:rPr>
            </w:pPr>
            <w:proofErr w:type="gramEnd"/>
            <w:r w:rsidRPr="00F04CAE">
              <w:rPr>
                <w:rFonts w:cs="Arial"/>
                <w:sz w:val="20"/>
              </w:rPr>
              <w:t>50</w:t>
            </w:r>
          </w:p>
        </w:tc>
        <w:tc>
          <w:tcPr>
            <w:tcW w:w="709" w:type="dxa"/>
          </w:tcPr>
          <w:p w:rsidR="00952017" w:rsidRPr="00F04CAE" w:rsidRDefault="00952017" w:rsidP="00293491">
            <w:pPr>
              <w:jc w:val="center"/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952017" w:rsidRPr="00F04CAE" w:rsidRDefault="00952017" w:rsidP="00293491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    </w:t>
            </w:r>
          </w:p>
        </w:tc>
        <w:tc>
          <w:tcPr>
            <w:tcW w:w="5103" w:type="dxa"/>
          </w:tcPr>
          <w:p w:rsidR="00952017" w:rsidRPr="00F04CAE" w:rsidRDefault="00952017" w:rsidP="00293491">
            <w:pPr>
              <w:rPr>
                <w:rFonts w:cs="Arial"/>
                <w:sz w:val="20"/>
              </w:rPr>
            </w:pPr>
            <w:r w:rsidRPr="00F04CAE">
              <w:rPr>
                <w:rFonts w:cs="Arial"/>
                <w:sz w:val="20"/>
              </w:rPr>
              <w:t xml:space="preserve"> Área Reservada Serasa</w:t>
            </w:r>
          </w:p>
        </w:tc>
      </w:tr>
    </w:tbl>
    <w:p w:rsidR="0043356D" w:rsidRDefault="0043356D" w:rsidP="00737443">
      <w:pPr>
        <w:rPr>
          <w:sz w:val="20"/>
        </w:rPr>
      </w:pPr>
    </w:p>
    <w:p w:rsidR="0043356D" w:rsidRDefault="0043356D">
      <w:pPr>
        <w:rPr>
          <w:sz w:val="20"/>
        </w:rPr>
      </w:pPr>
      <w:r>
        <w:rPr>
          <w:sz w:val="20"/>
        </w:rPr>
        <w:br w:type="page"/>
      </w:r>
    </w:p>
    <w:p w:rsidR="00737443" w:rsidRDefault="00737443" w:rsidP="00737443">
      <w:pPr>
        <w:rPr>
          <w:sz w:val="20"/>
        </w:rPr>
      </w:pPr>
    </w:p>
    <w:p w:rsidR="00E96C8F" w:rsidRPr="00271807" w:rsidRDefault="00E96C8F" w:rsidP="00737443">
      <w:pPr>
        <w:rPr>
          <w:sz w:val="20"/>
        </w:rPr>
      </w:pPr>
    </w:p>
    <w:p w:rsidR="00C34D87" w:rsidRPr="00271807" w:rsidRDefault="00C34D87" w:rsidP="00C34D87">
      <w:pPr>
        <w:pStyle w:val="Ttulo2"/>
        <w:jc w:val="center"/>
        <w:rPr>
          <w:sz w:val="20"/>
        </w:rPr>
      </w:pPr>
      <w:bookmarkStart w:id="13" w:name="_Toc381884809"/>
      <w:r w:rsidRPr="00271807">
        <w:rPr>
          <w:sz w:val="20"/>
        </w:rPr>
        <w:t>ADMINISTRAÇÃO</w:t>
      </w:r>
      <w:bookmarkEnd w:id="13"/>
    </w:p>
    <w:p w:rsidR="00C34D87" w:rsidRPr="00271807" w:rsidRDefault="00C34D87" w:rsidP="00C34D87">
      <w:pPr>
        <w:rPr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  <w:gridCol w:w="11"/>
      </w:tblGrid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271807" w:rsidRDefault="00C34D87" w:rsidP="00F23F65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C34D87" w:rsidRPr="00271807" w:rsidRDefault="00C34D87" w:rsidP="00F23F65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TAM</w:t>
            </w:r>
            <w:proofErr w:type="gramStart"/>
            <w:r w:rsidRPr="00271807">
              <w:rPr>
                <w:b/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C34D87" w:rsidRPr="00271807" w:rsidRDefault="00C34D87" w:rsidP="00F23F65">
            <w:pPr>
              <w:rPr>
                <w:b/>
                <w:sz w:val="20"/>
              </w:rPr>
            </w:pPr>
            <w:proofErr w:type="gramEnd"/>
            <w:r w:rsidRPr="00271807">
              <w:rPr>
                <w:b/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C34D87" w:rsidRPr="00271807" w:rsidRDefault="00C34D87" w:rsidP="00F23F65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DEC </w:t>
            </w:r>
          </w:p>
        </w:tc>
        <w:tc>
          <w:tcPr>
            <w:tcW w:w="5114" w:type="dxa"/>
            <w:gridSpan w:val="2"/>
          </w:tcPr>
          <w:p w:rsidR="00C34D87" w:rsidRPr="00271807" w:rsidRDefault="00C34D87" w:rsidP="00F23F65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DESCRIÇÃO</w:t>
            </w:r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caps/>
                <w:sz w:val="20"/>
              </w:rPr>
            </w:pPr>
            <w:r w:rsidRPr="004D4E0E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C34D87" w:rsidRPr="004D4E0E" w:rsidRDefault="008149ED" w:rsidP="00F23F65">
            <w:pPr>
              <w:jc w:val="center"/>
              <w:rPr>
                <w:rFonts w:cs="Arial"/>
                <w:snapToGrid w:val="0"/>
                <w:sz w:val="20"/>
              </w:rPr>
            </w:pPr>
            <w:r w:rsidRPr="004D4E0E">
              <w:rPr>
                <w:rFonts w:cs="Arial"/>
                <w:snapToGrid w:val="0"/>
                <w:sz w:val="20"/>
              </w:rPr>
              <w:t>0</w:t>
            </w:r>
            <w:r w:rsidR="00C34D87" w:rsidRPr="004D4E0E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caps/>
                <w:sz w:val="20"/>
              </w:rPr>
            </w:pPr>
            <w:r w:rsidRPr="004D4E0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F23F65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TIPO:</w:t>
            </w:r>
            <w:proofErr w:type="gramStart"/>
            <w:r w:rsidRPr="004D4E0E">
              <w:rPr>
                <w:rFonts w:cs="Arial"/>
                <w:sz w:val="20"/>
              </w:rPr>
              <w:t xml:space="preserve"> </w:t>
            </w:r>
            <w:r w:rsidR="00880B34" w:rsidRPr="004D4E0E">
              <w:rPr>
                <w:rFonts w:cs="Arial"/>
                <w:sz w:val="20"/>
              </w:rPr>
              <w:t xml:space="preserve">   </w:t>
            </w:r>
            <w:proofErr w:type="gramEnd"/>
            <w:r w:rsidRPr="004D4E0E">
              <w:rPr>
                <w:rFonts w:cs="Arial"/>
                <w:sz w:val="20"/>
              </w:rPr>
              <w:t>200 – Resposta</w:t>
            </w:r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caps/>
                <w:sz w:val="20"/>
              </w:rPr>
            </w:pPr>
            <w:r w:rsidRPr="004D4E0E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4D4E0E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C34D87" w:rsidRPr="004D4E0E" w:rsidRDefault="008149ED" w:rsidP="00F23F65">
            <w:pPr>
              <w:jc w:val="center"/>
              <w:rPr>
                <w:rFonts w:cs="Arial"/>
                <w:snapToGrid w:val="0"/>
                <w:sz w:val="20"/>
              </w:rPr>
            </w:pPr>
            <w:r w:rsidRPr="004D4E0E">
              <w:rPr>
                <w:rFonts w:cs="Arial"/>
                <w:snapToGrid w:val="0"/>
                <w:sz w:val="20"/>
              </w:rPr>
              <w:t>0</w:t>
            </w:r>
            <w:r w:rsidR="00C34D87" w:rsidRPr="004D4E0E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caps/>
                <w:sz w:val="20"/>
              </w:rPr>
            </w:pPr>
            <w:r w:rsidRPr="004D4E0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F23F65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</w:t>
            </w:r>
            <w:proofErr w:type="gramStart"/>
            <w:r w:rsidRPr="004D4E0E">
              <w:rPr>
                <w:rFonts w:cs="Arial"/>
                <w:sz w:val="20"/>
              </w:rPr>
              <w:t>SUB-TIPO</w:t>
            </w:r>
            <w:proofErr w:type="gramEnd"/>
            <w:r w:rsidRPr="004D4E0E">
              <w:rPr>
                <w:rFonts w:cs="Arial"/>
                <w:sz w:val="20"/>
              </w:rPr>
              <w:t>: 00 – Parte 1</w:t>
            </w:r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IDINF</w:t>
            </w:r>
            <w:proofErr w:type="gramStart"/>
            <w:r w:rsidRPr="004D4E0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C34D87" w:rsidRPr="004D4E0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4D4E0E">
              <w:rPr>
                <w:rFonts w:cs="Arial"/>
                <w:sz w:val="20"/>
              </w:rPr>
              <w:t>0</w:t>
            </w:r>
            <w:r w:rsidR="00C34D87" w:rsidRPr="004D4E0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ID INF:</w:t>
            </w:r>
            <w:proofErr w:type="gramStart"/>
            <w:r w:rsidRPr="004D4E0E">
              <w:rPr>
                <w:rFonts w:cs="Arial"/>
                <w:sz w:val="20"/>
              </w:rPr>
              <w:t xml:space="preserve">   </w:t>
            </w:r>
            <w:proofErr w:type="gramEnd"/>
            <w:r w:rsidR="0015105B" w:rsidRPr="004D4E0E">
              <w:rPr>
                <w:rFonts w:cs="Arial"/>
                <w:sz w:val="20"/>
              </w:rPr>
              <w:t>80</w:t>
            </w:r>
            <w:r w:rsidR="00880B34" w:rsidRPr="004D4E0E">
              <w:rPr>
                <w:rFonts w:cs="Arial"/>
                <w:sz w:val="20"/>
              </w:rPr>
              <w:t xml:space="preserve"> </w:t>
            </w:r>
            <w:r w:rsidR="0015105B" w:rsidRPr="004D4E0E">
              <w:rPr>
                <w:rFonts w:cs="Arial"/>
                <w:sz w:val="20"/>
              </w:rPr>
              <w:t>-</w:t>
            </w:r>
            <w:r w:rsidR="00880B34" w:rsidRPr="004D4E0E">
              <w:rPr>
                <w:rFonts w:cs="Arial"/>
                <w:sz w:val="20"/>
              </w:rPr>
              <w:t xml:space="preserve"> </w:t>
            </w:r>
            <w:r w:rsidR="0015105B" w:rsidRPr="004D4E0E">
              <w:rPr>
                <w:rFonts w:cs="Arial"/>
                <w:sz w:val="20"/>
              </w:rPr>
              <w:t>Solução Customizada</w:t>
            </w:r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BCFIC</w:t>
            </w:r>
            <w:proofErr w:type="gramStart"/>
            <w:r w:rsidRPr="004D4E0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C34D87" w:rsidRPr="004D4E0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4D4E0E">
              <w:rPr>
                <w:rFonts w:cs="Arial"/>
                <w:sz w:val="20"/>
              </w:rPr>
              <w:t>0</w:t>
            </w:r>
            <w:r w:rsidR="00C34D87" w:rsidRPr="004D4E0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AB587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BLOCO: </w:t>
            </w:r>
            <w:proofErr w:type="gramStart"/>
            <w:r w:rsidRPr="004D4E0E">
              <w:rPr>
                <w:rFonts w:cs="Arial"/>
                <w:sz w:val="20"/>
              </w:rPr>
              <w:t>0</w:t>
            </w:r>
            <w:r w:rsidR="00363B52" w:rsidRPr="004D4E0E">
              <w:rPr>
                <w:rFonts w:cs="Arial"/>
                <w:sz w:val="20"/>
              </w:rPr>
              <w:t>5</w:t>
            </w:r>
            <w:r w:rsidR="00880B34" w:rsidRPr="004D4E0E">
              <w:rPr>
                <w:rFonts w:cs="Arial"/>
                <w:sz w:val="20"/>
              </w:rPr>
              <w:t xml:space="preserve"> </w:t>
            </w:r>
            <w:r w:rsidRPr="004D4E0E">
              <w:rPr>
                <w:rFonts w:cs="Arial"/>
                <w:sz w:val="20"/>
              </w:rPr>
              <w:t>-</w:t>
            </w:r>
            <w:r w:rsidR="00880B34" w:rsidRPr="004D4E0E">
              <w:rPr>
                <w:rFonts w:cs="Arial"/>
                <w:sz w:val="20"/>
              </w:rPr>
              <w:t xml:space="preserve"> </w:t>
            </w:r>
            <w:r w:rsidRPr="004D4E0E">
              <w:rPr>
                <w:rFonts w:cs="Arial"/>
                <w:sz w:val="20"/>
              </w:rPr>
              <w:t>Administração</w:t>
            </w:r>
            <w:proofErr w:type="gramEnd"/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TPINF</w:t>
            </w:r>
            <w:proofErr w:type="gramStart"/>
            <w:r w:rsidRPr="004D4E0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C34D87" w:rsidRPr="004D4E0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4D4E0E">
              <w:rPr>
                <w:rFonts w:cs="Arial"/>
                <w:sz w:val="20"/>
              </w:rPr>
              <w:t>0</w:t>
            </w:r>
            <w:r w:rsidR="00C34D87" w:rsidRPr="004D4E0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AB587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TP INF:</w:t>
            </w:r>
            <w:proofErr w:type="gramStart"/>
            <w:r w:rsidRPr="004D4E0E">
              <w:rPr>
                <w:rFonts w:cs="Arial"/>
                <w:sz w:val="20"/>
              </w:rPr>
              <w:t xml:space="preserve">  </w:t>
            </w:r>
            <w:proofErr w:type="gramEnd"/>
            <w:r w:rsidRPr="004D4E0E">
              <w:rPr>
                <w:rFonts w:cs="Arial"/>
                <w:sz w:val="20"/>
              </w:rPr>
              <w:t>01</w:t>
            </w:r>
            <w:r w:rsidR="00880B34" w:rsidRPr="004D4E0E">
              <w:rPr>
                <w:rFonts w:cs="Arial"/>
                <w:sz w:val="20"/>
              </w:rPr>
              <w:t xml:space="preserve"> </w:t>
            </w:r>
            <w:r w:rsidRPr="004D4E0E">
              <w:rPr>
                <w:rFonts w:cs="Arial"/>
                <w:sz w:val="20"/>
              </w:rPr>
              <w:t>- Detalhes</w:t>
            </w:r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IDDK     </w:t>
            </w:r>
          </w:p>
        </w:tc>
        <w:tc>
          <w:tcPr>
            <w:tcW w:w="709" w:type="dxa"/>
          </w:tcPr>
          <w:p w:rsidR="00C34D87" w:rsidRPr="004D4E0E" w:rsidRDefault="008149ED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0</w:t>
            </w:r>
            <w:r w:rsidR="00C34D87" w:rsidRPr="004D4E0E">
              <w:rPr>
                <w:rFonts w:cs="Arial"/>
                <w:sz w:val="20"/>
              </w:rPr>
              <w:t>1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Identificação da Pessoa: F/J</w:t>
            </w:r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CDPM     </w:t>
            </w:r>
          </w:p>
        </w:tc>
        <w:tc>
          <w:tcPr>
            <w:tcW w:w="709" w:type="dxa"/>
          </w:tcPr>
          <w:p w:rsidR="00C34D87" w:rsidRPr="004D4E0E" w:rsidRDefault="008149ED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0</w:t>
            </w:r>
            <w:r w:rsidR="00C34D87" w:rsidRPr="004D4E0E">
              <w:rPr>
                <w:rFonts w:cs="Arial"/>
                <w:sz w:val="20"/>
              </w:rPr>
              <w:t>9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CNPJ/CPF do Participante</w:t>
            </w:r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CDSQPM</w:t>
            </w:r>
            <w:proofErr w:type="gramStart"/>
            <w:r w:rsidRPr="004D4E0E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C34D87" w:rsidRPr="004D4E0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4D4E0E">
              <w:rPr>
                <w:rFonts w:cs="Arial"/>
                <w:sz w:val="20"/>
              </w:rPr>
              <w:t>0</w:t>
            </w:r>
            <w:r w:rsidR="00C34D87" w:rsidRPr="004D4E0E">
              <w:rPr>
                <w:rFonts w:cs="Arial"/>
                <w:sz w:val="20"/>
              </w:rPr>
              <w:t>4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F23F65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</w:t>
            </w:r>
            <w:proofErr w:type="spellStart"/>
            <w:r w:rsidRPr="004D4E0E">
              <w:rPr>
                <w:rFonts w:cs="Arial"/>
                <w:sz w:val="20"/>
              </w:rPr>
              <w:t>Seqüência</w:t>
            </w:r>
            <w:proofErr w:type="spellEnd"/>
            <w:r w:rsidRPr="004D4E0E">
              <w:rPr>
                <w:rFonts w:cs="Arial"/>
                <w:sz w:val="20"/>
              </w:rPr>
              <w:t xml:space="preserve"> do</w:t>
            </w:r>
            <w:proofErr w:type="gramStart"/>
            <w:r w:rsidRPr="004D4E0E">
              <w:rPr>
                <w:rFonts w:cs="Arial"/>
                <w:sz w:val="20"/>
              </w:rPr>
              <w:t xml:space="preserve">  </w:t>
            </w:r>
            <w:proofErr w:type="gramEnd"/>
            <w:r w:rsidRPr="004D4E0E">
              <w:rPr>
                <w:rFonts w:cs="Arial"/>
                <w:sz w:val="20"/>
              </w:rPr>
              <w:t>CNPJ/ CPF</w:t>
            </w:r>
          </w:p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CNPJ:</w:t>
            </w:r>
            <w:proofErr w:type="gramStart"/>
            <w:r w:rsidRPr="004D4E0E">
              <w:rPr>
                <w:rFonts w:cs="Arial"/>
                <w:sz w:val="20"/>
              </w:rPr>
              <w:t xml:space="preserve">  </w:t>
            </w:r>
            <w:proofErr w:type="gramEnd"/>
            <w:r w:rsidRPr="004D4E0E">
              <w:rPr>
                <w:rFonts w:cs="Arial"/>
                <w:sz w:val="20"/>
              </w:rPr>
              <w:t>00 = Nacional</w:t>
            </w:r>
          </w:p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            50 = Estrangeiro</w:t>
            </w:r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DGCRPF</w:t>
            </w:r>
            <w:proofErr w:type="gramStart"/>
            <w:r w:rsidRPr="004D4E0E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C34D87" w:rsidRPr="004D4E0E" w:rsidRDefault="008149ED" w:rsidP="00F23F65">
            <w:pPr>
              <w:jc w:val="center"/>
              <w:rPr>
                <w:rFonts w:cs="Arial"/>
                <w:sz w:val="20"/>
              </w:rPr>
            </w:pPr>
            <w:proofErr w:type="gramEnd"/>
            <w:r w:rsidRPr="004D4E0E">
              <w:rPr>
                <w:rFonts w:cs="Arial"/>
                <w:sz w:val="20"/>
              </w:rPr>
              <w:t>0</w:t>
            </w:r>
            <w:r w:rsidR="00C34D87" w:rsidRPr="004D4E0E">
              <w:rPr>
                <w:rFonts w:cs="Arial"/>
                <w:sz w:val="20"/>
              </w:rPr>
              <w:t>4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Dígito de Controle do CPF</w:t>
            </w:r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NMAN     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70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C34D87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Nome do Administrador</w:t>
            </w:r>
          </w:p>
        </w:tc>
      </w:tr>
      <w:tr w:rsidR="00DC5F06" w:rsidRPr="00271807" w:rsidTr="0010303B">
        <w:trPr>
          <w:trHeight w:val="251"/>
        </w:trPr>
        <w:tc>
          <w:tcPr>
            <w:tcW w:w="2268" w:type="dxa"/>
          </w:tcPr>
          <w:p w:rsidR="00DC5F06" w:rsidRPr="004D4E0E" w:rsidRDefault="002A4B82" w:rsidP="0010303B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</w:t>
            </w:r>
            <w:r w:rsidR="00DC5F06" w:rsidRPr="004D4E0E">
              <w:rPr>
                <w:rFonts w:cs="Arial"/>
                <w:sz w:val="20"/>
              </w:rPr>
              <w:t>DTATUALIZ</w:t>
            </w:r>
          </w:p>
        </w:tc>
        <w:tc>
          <w:tcPr>
            <w:tcW w:w="709" w:type="dxa"/>
          </w:tcPr>
          <w:p w:rsidR="00DC5F06" w:rsidRPr="004D4E0E" w:rsidRDefault="008149ED" w:rsidP="0010303B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0</w:t>
            </w:r>
            <w:r w:rsidR="00DC5F06" w:rsidRPr="004D4E0E">
              <w:rPr>
                <w:rFonts w:cs="Arial"/>
                <w:sz w:val="20"/>
              </w:rPr>
              <w:t>8</w:t>
            </w:r>
          </w:p>
        </w:tc>
        <w:tc>
          <w:tcPr>
            <w:tcW w:w="709" w:type="dxa"/>
          </w:tcPr>
          <w:p w:rsidR="00DC5F06" w:rsidRPr="004D4E0E" w:rsidRDefault="00DC5F06" w:rsidP="0010303B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DC5F06" w:rsidRPr="004D4E0E" w:rsidRDefault="00DC5F06" w:rsidP="0010303B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DC5F06" w:rsidRPr="004D4E0E" w:rsidRDefault="0043356D" w:rsidP="0010303B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</w:t>
            </w:r>
            <w:r w:rsidR="00DC5F06" w:rsidRPr="004D4E0E">
              <w:rPr>
                <w:rFonts w:cs="Arial"/>
                <w:sz w:val="20"/>
              </w:rPr>
              <w:t>Data de Atualização do Bloco - Administração</w:t>
            </w:r>
          </w:p>
        </w:tc>
      </w:tr>
      <w:tr w:rsidR="00DA5660" w:rsidRPr="004D4E0E" w:rsidTr="005141D7">
        <w:trPr>
          <w:gridAfter w:val="1"/>
          <w:wAfter w:w="11" w:type="dxa"/>
          <w:trHeight w:val="250"/>
        </w:trPr>
        <w:tc>
          <w:tcPr>
            <w:tcW w:w="2268" w:type="dxa"/>
          </w:tcPr>
          <w:p w:rsidR="00DA5660" w:rsidRPr="004D4E0E" w:rsidRDefault="002A4B82" w:rsidP="005141D7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</w:t>
            </w:r>
            <w:r w:rsidR="00DA5660" w:rsidRPr="004D4E0E">
              <w:rPr>
                <w:rFonts w:cs="Arial"/>
                <w:sz w:val="20"/>
              </w:rPr>
              <w:t>PEPFLAG</w:t>
            </w:r>
          </w:p>
        </w:tc>
        <w:tc>
          <w:tcPr>
            <w:tcW w:w="709" w:type="dxa"/>
          </w:tcPr>
          <w:p w:rsidR="00DA5660" w:rsidRPr="004D4E0E" w:rsidRDefault="008149ED" w:rsidP="005141D7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0</w:t>
            </w:r>
            <w:r w:rsidR="00DA5660" w:rsidRPr="004D4E0E">
              <w:rPr>
                <w:rFonts w:cs="Arial"/>
                <w:sz w:val="20"/>
              </w:rPr>
              <w:t>1</w:t>
            </w:r>
          </w:p>
        </w:tc>
        <w:tc>
          <w:tcPr>
            <w:tcW w:w="709" w:type="dxa"/>
          </w:tcPr>
          <w:p w:rsidR="00DA5660" w:rsidRPr="004D4E0E" w:rsidRDefault="00DA5660" w:rsidP="005141D7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DA5660" w:rsidRPr="004D4E0E" w:rsidRDefault="00DA5660" w:rsidP="005141D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DA5660" w:rsidRPr="004D4E0E" w:rsidRDefault="0043356D" w:rsidP="005141D7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</w:t>
            </w:r>
            <w:proofErr w:type="spellStart"/>
            <w:r w:rsidR="00DA5660" w:rsidRPr="004D4E0E">
              <w:rPr>
                <w:rFonts w:cs="Arial"/>
                <w:sz w:val="20"/>
              </w:rPr>
              <w:t>Flag</w:t>
            </w:r>
            <w:proofErr w:type="spellEnd"/>
            <w:r w:rsidR="00DA5660" w:rsidRPr="004D4E0E">
              <w:rPr>
                <w:rFonts w:cs="Arial"/>
                <w:sz w:val="20"/>
              </w:rPr>
              <w:t xml:space="preserve"> indicador de PEP (S/N) – Pessoa </w:t>
            </w:r>
            <w:proofErr w:type="spellStart"/>
            <w:r w:rsidR="00DA5660" w:rsidRPr="004D4E0E">
              <w:rPr>
                <w:rFonts w:cs="Arial"/>
                <w:sz w:val="20"/>
              </w:rPr>
              <w:t>Fisica</w:t>
            </w:r>
            <w:proofErr w:type="spellEnd"/>
          </w:p>
        </w:tc>
      </w:tr>
      <w:tr w:rsidR="00C34D87" w:rsidRPr="00271807" w:rsidTr="0015105B">
        <w:trPr>
          <w:trHeight w:val="251"/>
        </w:trPr>
        <w:tc>
          <w:tcPr>
            <w:tcW w:w="2268" w:type="dxa"/>
          </w:tcPr>
          <w:p w:rsidR="00C34D87" w:rsidRPr="004D4E0E" w:rsidRDefault="002A4B82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</w:t>
            </w:r>
            <w:r w:rsidR="00C34D87" w:rsidRPr="004D4E0E">
              <w:rPr>
                <w:rFonts w:cs="Arial"/>
                <w:sz w:val="20"/>
              </w:rPr>
              <w:t>RESERVADO</w:t>
            </w:r>
          </w:p>
        </w:tc>
        <w:tc>
          <w:tcPr>
            <w:tcW w:w="709" w:type="dxa"/>
          </w:tcPr>
          <w:p w:rsidR="00C34D87" w:rsidRPr="004D4E0E" w:rsidRDefault="00DC5F06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4</w:t>
            </w:r>
            <w:r w:rsidR="00DA5660" w:rsidRPr="004D4E0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C34D87" w:rsidRPr="004D4E0E" w:rsidRDefault="00C34D87" w:rsidP="00F23F6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34D87" w:rsidRPr="004D4E0E" w:rsidRDefault="0043356D" w:rsidP="00F23F65">
            <w:pPr>
              <w:rPr>
                <w:rFonts w:cs="Arial"/>
                <w:sz w:val="20"/>
              </w:rPr>
            </w:pPr>
            <w:r w:rsidRPr="004D4E0E">
              <w:rPr>
                <w:rFonts w:cs="Arial"/>
                <w:sz w:val="20"/>
              </w:rPr>
              <w:t xml:space="preserve"> </w:t>
            </w:r>
            <w:r w:rsidR="00C34D87" w:rsidRPr="004D4E0E">
              <w:rPr>
                <w:rFonts w:cs="Arial"/>
                <w:sz w:val="20"/>
              </w:rPr>
              <w:t>Área Reservada Serasa</w:t>
            </w:r>
          </w:p>
        </w:tc>
      </w:tr>
    </w:tbl>
    <w:p w:rsidR="00EE004D" w:rsidRDefault="00EE004D" w:rsidP="00EE004D">
      <w:pPr>
        <w:rPr>
          <w:sz w:val="20"/>
        </w:rPr>
      </w:pPr>
    </w:p>
    <w:p w:rsidR="00E96C8F" w:rsidRPr="0046414A" w:rsidRDefault="00E96C8F" w:rsidP="002B587E">
      <w:pPr>
        <w:rPr>
          <w:sz w:val="20"/>
        </w:rPr>
      </w:pPr>
    </w:p>
    <w:p w:rsidR="00C2796C" w:rsidRPr="007E3E9A" w:rsidRDefault="00C2796C" w:rsidP="007E3E9A">
      <w:pPr>
        <w:jc w:val="center"/>
        <w:rPr>
          <w:b/>
        </w:rPr>
      </w:pPr>
      <w:bookmarkStart w:id="14" w:name="_Toc223765885"/>
      <w:r w:rsidRPr="007E3E9A">
        <w:rPr>
          <w:b/>
        </w:rPr>
        <w:t>MENSAGEM</w:t>
      </w:r>
    </w:p>
    <w:p w:rsidR="00C2796C" w:rsidRPr="0046414A" w:rsidRDefault="00C2796C" w:rsidP="00C2796C">
      <w:pPr>
        <w:rPr>
          <w:rFonts w:cs="Arial"/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  <w:gridCol w:w="11"/>
      </w:tblGrid>
      <w:tr w:rsidR="0046414A" w:rsidRPr="0046414A" w:rsidTr="00F93501">
        <w:trPr>
          <w:gridAfter w:val="1"/>
          <w:wAfter w:w="11" w:type="dxa"/>
          <w:trHeight w:val="250"/>
        </w:trPr>
        <w:tc>
          <w:tcPr>
            <w:tcW w:w="2268" w:type="dxa"/>
          </w:tcPr>
          <w:p w:rsidR="00C2796C" w:rsidRPr="0046414A" w:rsidRDefault="00C2796C" w:rsidP="00F93501">
            <w:pPr>
              <w:rPr>
                <w:rFonts w:cs="Arial"/>
                <w:b/>
                <w:sz w:val="20"/>
              </w:rPr>
            </w:pPr>
            <w:r w:rsidRPr="0046414A">
              <w:rPr>
                <w:rFonts w:cs="Arial"/>
                <w:b/>
                <w:sz w:val="20"/>
              </w:rPr>
              <w:t xml:space="preserve">MNEMÔNICO </w:t>
            </w:r>
          </w:p>
        </w:tc>
        <w:tc>
          <w:tcPr>
            <w:tcW w:w="709" w:type="dxa"/>
          </w:tcPr>
          <w:p w:rsidR="00C2796C" w:rsidRPr="0046414A" w:rsidRDefault="00C2796C" w:rsidP="00F93501">
            <w:pPr>
              <w:rPr>
                <w:rFonts w:cs="Arial"/>
                <w:b/>
                <w:sz w:val="20"/>
              </w:rPr>
            </w:pPr>
            <w:r w:rsidRPr="0046414A">
              <w:rPr>
                <w:rFonts w:cs="Arial"/>
                <w:b/>
                <w:sz w:val="20"/>
              </w:rPr>
              <w:t xml:space="preserve">  TAM</w:t>
            </w:r>
            <w:proofErr w:type="gramStart"/>
            <w:r w:rsidRPr="0046414A">
              <w:rPr>
                <w:rFonts w:cs="Arial"/>
                <w:b/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C2796C" w:rsidRPr="0046414A" w:rsidRDefault="00C2796C" w:rsidP="00F93501">
            <w:pPr>
              <w:rPr>
                <w:rFonts w:cs="Arial"/>
                <w:b/>
                <w:sz w:val="20"/>
              </w:rPr>
            </w:pPr>
            <w:proofErr w:type="gramEnd"/>
            <w:r w:rsidRPr="0046414A">
              <w:rPr>
                <w:rFonts w:cs="Arial"/>
                <w:b/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C2796C" w:rsidRPr="0046414A" w:rsidRDefault="00C2796C" w:rsidP="00F93501">
            <w:pPr>
              <w:rPr>
                <w:rFonts w:cs="Arial"/>
                <w:b/>
                <w:sz w:val="20"/>
              </w:rPr>
            </w:pPr>
            <w:r w:rsidRPr="0046414A">
              <w:rPr>
                <w:rFonts w:cs="Arial"/>
                <w:b/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C2796C" w:rsidRPr="0046414A" w:rsidRDefault="00C2796C" w:rsidP="00F93501">
            <w:pPr>
              <w:rPr>
                <w:rFonts w:cs="Arial"/>
                <w:b/>
                <w:sz w:val="20"/>
              </w:rPr>
            </w:pPr>
            <w:r w:rsidRPr="0046414A">
              <w:rPr>
                <w:rFonts w:cs="Arial"/>
                <w:b/>
                <w:sz w:val="20"/>
              </w:rPr>
              <w:t xml:space="preserve"> DESCRIÇÃO</w:t>
            </w:r>
          </w:p>
        </w:tc>
      </w:tr>
      <w:tr w:rsidR="0046414A" w:rsidRPr="0046414A" w:rsidTr="00F93501">
        <w:trPr>
          <w:trHeight w:val="251"/>
        </w:trPr>
        <w:tc>
          <w:tcPr>
            <w:tcW w:w="2268" w:type="dxa"/>
          </w:tcPr>
          <w:p w:rsidR="00C2796C" w:rsidRPr="00CD026C" w:rsidRDefault="00C2796C" w:rsidP="00F93501">
            <w:pPr>
              <w:rPr>
                <w:rFonts w:cs="Arial"/>
                <w:caps/>
                <w:sz w:val="20"/>
              </w:rPr>
            </w:pPr>
            <w:r w:rsidRPr="00CD026C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C2796C" w:rsidRPr="00CD026C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CD026C">
              <w:rPr>
                <w:rFonts w:cs="Arial"/>
                <w:snapToGrid w:val="0"/>
                <w:sz w:val="20"/>
              </w:rPr>
              <w:t>0</w:t>
            </w:r>
            <w:r w:rsidR="00C2796C" w:rsidRPr="00CD026C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C2796C" w:rsidRPr="00CD026C" w:rsidRDefault="00C2796C" w:rsidP="00F93501">
            <w:pPr>
              <w:jc w:val="center"/>
              <w:rPr>
                <w:rFonts w:cs="Arial"/>
                <w:caps/>
                <w:sz w:val="20"/>
              </w:rPr>
            </w:pPr>
            <w:r w:rsidRPr="00CD026C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C2796C" w:rsidRPr="00CD026C" w:rsidRDefault="00C2796C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14" w:type="dxa"/>
            <w:gridSpan w:val="2"/>
          </w:tcPr>
          <w:p w:rsidR="00C2796C" w:rsidRPr="00CD026C" w:rsidRDefault="002A4B82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</w:t>
            </w:r>
            <w:r w:rsidR="00C2796C" w:rsidRPr="00CD026C">
              <w:rPr>
                <w:rFonts w:cs="Arial"/>
                <w:sz w:val="20"/>
              </w:rPr>
              <w:t>TIPO:</w:t>
            </w:r>
            <w:proofErr w:type="gramStart"/>
            <w:r w:rsidR="00C2796C" w:rsidRPr="00CD026C">
              <w:rPr>
                <w:rFonts w:cs="Arial"/>
                <w:sz w:val="20"/>
              </w:rPr>
              <w:t xml:space="preserve">    </w:t>
            </w:r>
            <w:proofErr w:type="gramEnd"/>
            <w:r w:rsidR="00C2796C" w:rsidRPr="00CD026C">
              <w:rPr>
                <w:rFonts w:cs="Arial"/>
                <w:sz w:val="20"/>
              </w:rPr>
              <w:t>200 – Resposta</w:t>
            </w:r>
          </w:p>
        </w:tc>
      </w:tr>
      <w:tr w:rsidR="0046414A" w:rsidRPr="0046414A" w:rsidTr="00F93501">
        <w:trPr>
          <w:trHeight w:val="251"/>
        </w:trPr>
        <w:tc>
          <w:tcPr>
            <w:tcW w:w="2268" w:type="dxa"/>
          </w:tcPr>
          <w:p w:rsidR="00C2796C" w:rsidRPr="00CD026C" w:rsidRDefault="00C2796C" w:rsidP="00F93501">
            <w:pPr>
              <w:rPr>
                <w:rFonts w:cs="Arial"/>
                <w:caps/>
                <w:sz w:val="20"/>
              </w:rPr>
            </w:pPr>
            <w:r w:rsidRPr="00CD026C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CD026C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C2796C" w:rsidRPr="00CD026C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CD026C">
              <w:rPr>
                <w:rFonts w:cs="Arial"/>
                <w:snapToGrid w:val="0"/>
                <w:sz w:val="20"/>
              </w:rPr>
              <w:t>0</w:t>
            </w:r>
            <w:r w:rsidR="00C2796C" w:rsidRPr="00CD026C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C2796C" w:rsidRPr="00CD026C" w:rsidRDefault="00C2796C" w:rsidP="00F93501">
            <w:pPr>
              <w:jc w:val="center"/>
              <w:rPr>
                <w:rFonts w:cs="Arial"/>
                <w:caps/>
                <w:sz w:val="20"/>
              </w:rPr>
            </w:pPr>
            <w:r w:rsidRPr="00CD026C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C2796C" w:rsidRPr="00CD026C" w:rsidRDefault="00C2796C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14" w:type="dxa"/>
            <w:gridSpan w:val="2"/>
          </w:tcPr>
          <w:p w:rsidR="00C2796C" w:rsidRPr="00CD026C" w:rsidRDefault="002A4B82" w:rsidP="000F777E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</w:t>
            </w:r>
            <w:proofErr w:type="gramStart"/>
            <w:r w:rsidR="00C2796C" w:rsidRPr="00CD026C">
              <w:rPr>
                <w:rFonts w:cs="Arial"/>
                <w:sz w:val="20"/>
              </w:rPr>
              <w:t>SUB-TIPO</w:t>
            </w:r>
            <w:proofErr w:type="gramEnd"/>
            <w:r w:rsidR="00C2796C" w:rsidRPr="00CD026C">
              <w:rPr>
                <w:rFonts w:cs="Arial"/>
                <w:sz w:val="20"/>
              </w:rPr>
              <w:t>: 0</w:t>
            </w:r>
            <w:r w:rsidR="000F777E">
              <w:rPr>
                <w:rFonts w:cs="Arial"/>
                <w:sz w:val="20"/>
              </w:rPr>
              <w:t>0</w:t>
            </w:r>
            <w:r w:rsidR="00C2796C" w:rsidRPr="00CD026C">
              <w:rPr>
                <w:rFonts w:cs="Arial"/>
                <w:sz w:val="20"/>
              </w:rPr>
              <w:t xml:space="preserve"> – Parte </w:t>
            </w:r>
            <w:r w:rsidR="000F777E">
              <w:rPr>
                <w:rFonts w:cs="Arial"/>
                <w:sz w:val="20"/>
              </w:rPr>
              <w:t>1</w:t>
            </w:r>
          </w:p>
        </w:tc>
      </w:tr>
      <w:tr w:rsidR="0046414A" w:rsidRPr="0046414A" w:rsidTr="00F93501">
        <w:trPr>
          <w:trHeight w:val="251"/>
        </w:trPr>
        <w:tc>
          <w:tcPr>
            <w:tcW w:w="2268" w:type="dxa"/>
          </w:tcPr>
          <w:p w:rsidR="00C2796C" w:rsidRPr="00CD026C" w:rsidRDefault="00C2796C" w:rsidP="00F93501">
            <w:pPr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IDINF</w:t>
            </w:r>
            <w:proofErr w:type="gramStart"/>
            <w:r w:rsidRPr="00CD026C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C2796C" w:rsidRPr="00CD026C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CD026C">
              <w:rPr>
                <w:rFonts w:cs="Arial"/>
                <w:sz w:val="20"/>
              </w:rPr>
              <w:t>0</w:t>
            </w:r>
            <w:r w:rsidR="00C2796C" w:rsidRPr="00CD026C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2796C" w:rsidRPr="00CD026C" w:rsidRDefault="002A4B82" w:rsidP="00F93501">
            <w:pPr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</w:t>
            </w:r>
            <w:r w:rsidR="00C2796C" w:rsidRPr="00CD026C">
              <w:rPr>
                <w:rFonts w:cs="Arial"/>
                <w:sz w:val="20"/>
              </w:rPr>
              <w:t>ID INF:</w:t>
            </w:r>
            <w:proofErr w:type="gramStart"/>
            <w:r w:rsidR="00C2796C" w:rsidRPr="00CD026C">
              <w:rPr>
                <w:rFonts w:cs="Arial"/>
                <w:sz w:val="20"/>
              </w:rPr>
              <w:t xml:space="preserve">   </w:t>
            </w:r>
            <w:proofErr w:type="gramEnd"/>
            <w:r w:rsidR="00C2796C" w:rsidRPr="00CD026C">
              <w:rPr>
                <w:rFonts w:cs="Arial"/>
                <w:sz w:val="20"/>
              </w:rPr>
              <w:t>80 - Solução Customizada</w:t>
            </w:r>
          </w:p>
        </w:tc>
      </w:tr>
      <w:tr w:rsidR="0046414A" w:rsidRPr="0046414A" w:rsidTr="00F93501">
        <w:trPr>
          <w:trHeight w:val="251"/>
        </w:trPr>
        <w:tc>
          <w:tcPr>
            <w:tcW w:w="2268" w:type="dxa"/>
          </w:tcPr>
          <w:p w:rsidR="00C2796C" w:rsidRPr="00CD026C" w:rsidRDefault="00C2796C" w:rsidP="00F93501">
            <w:pPr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BCFIC</w:t>
            </w:r>
            <w:proofErr w:type="gramStart"/>
            <w:r w:rsidRPr="00CD026C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C2796C" w:rsidRPr="00CD026C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CD026C">
              <w:rPr>
                <w:rFonts w:cs="Arial"/>
                <w:sz w:val="20"/>
              </w:rPr>
              <w:t>0</w:t>
            </w:r>
            <w:r w:rsidR="00C2796C" w:rsidRPr="00CD026C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2796C" w:rsidRPr="00CD026C" w:rsidRDefault="002A4B82" w:rsidP="002411DB">
            <w:pPr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</w:t>
            </w:r>
            <w:r w:rsidR="00C2796C" w:rsidRPr="00CD026C">
              <w:rPr>
                <w:rFonts w:cs="Arial"/>
                <w:sz w:val="20"/>
              </w:rPr>
              <w:t xml:space="preserve">BLOCO: </w:t>
            </w:r>
            <w:proofErr w:type="gramStart"/>
            <w:r w:rsidR="00C2796C" w:rsidRPr="00CD026C">
              <w:rPr>
                <w:rFonts w:cs="Arial"/>
                <w:sz w:val="20"/>
              </w:rPr>
              <w:t>05 - Administração</w:t>
            </w:r>
            <w:proofErr w:type="gramEnd"/>
          </w:p>
        </w:tc>
      </w:tr>
      <w:tr w:rsidR="0046414A" w:rsidRPr="0046414A" w:rsidTr="00F93501">
        <w:trPr>
          <w:trHeight w:val="251"/>
        </w:trPr>
        <w:tc>
          <w:tcPr>
            <w:tcW w:w="2268" w:type="dxa"/>
          </w:tcPr>
          <w:p w:rsidR="00C2796C" w:rsidRPr="00CD026C" w:rsidRDefault="00C2796C" w:rsidP="00F93501">
            <w:pPr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TPINF</w:t>
            </w:r>
            <w:proofErr w:type="gramStart"/>
            <w:r w:rsidRPr="00CD026C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C2796C" w:rsidRPr="00CD026C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CD026C">
              <w:rPr>
                <w:rFonts w:cs="Arial"/>
                <w:sz w:val="20"/>
              </w:rPr>
              <w:t>0</w:t>
            </w:r>
            <w:r w:rsidR="00C2796C" w:rsidRPr="00CD026C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C2796C" w:rsidRPr="00CD026C" w:rsidRDefault="002A4B82" w:rsidP="00FE20A2">
            <w:pPr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</w:t>
            </w:r>
            <w:r w:rsidR="00C2796C" w:rsidRPr="00CD026C">
              <w:rPr>
                <w:rFonts w:cs="Arial"/>
                <w:sz w:val="20"/>
              </w:rPr>
              <w:t>TP INF:</w:t>
            </w:r>
            <w:proofErr w:type="gramStart"/>
            <w:r w:rsidR="00C2796C" w:rsidRPr="00CD026C">
              <w:rPr>
                <w:rFonts w:cs="Arial"/>
                <w:sz w:val="20"/>
              </w:rPr>
              <w:t xml:space="preserve">  </w:t>
            </w:r>
            <w:proofErr w:type="gramEnd"/>
            <w:r w:rsidR="00C2796C" w:rsidRPr="00CD026C">
              <w:rPr>
                <w:rFonts w:cs="Arial"/>
                <w:sz w:val="20"/>
              </w:rPr>
              <w:t xml:space="preserve">99 </w:t>
            </w:r>
            <w:r w:rsidR="00FE20A2">
              <w:rPr>
                <w:rFonts w:cs="Arial"/>
                <w:sz w:val="20"/>
              </w:rPr>
              <w:t>-</w:t>
            </w:r>
            <w:r w:rsidR="00C2796C" w:rsidRPr="00CD026C">
              <w:rPr>
                <w:rFonts w:cs="Arial"/>
                <w:sz w:val="20"/>
              </w:rPr>
              <w:t xml:space="preserve"> Mensagem</w:t>
            </w:r>
          </w:p>
        </w:tc>
      </w:tr>
      <w:tr w:rsidR="0046414A" w:rsidRPr="0046414A" w:rsidTr="00F93501">
        <w:trPr>
          <w:gridAfter w:val="1"/>
          <w:wAfter w:w="11" w:type="dxa"/>
          <w:trHeight w:val="250"/>
        </w:trPr>
        <w:tc>
          <w:tcPr>
            <w:tcW w:w="2268" w:type="dxa"/>
          </w:tcPr>
          <w:p w:rsidR="00C2796C" w:rsidRPr="00CD026C" w:rsidRDefault="00C2796C" w:rsidP="00F93501">
            <w:pPr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C2796C" w:rsidRPr="00CD026C" w:rsidRDefault="00C2796C" w:rsidP="00F93501">
            <w:pPr>
              <w:rPr>
                <w:rFonts w:cs="Arial"/>
                <w:sz w:val="20"/>
              </w:rPr>
            </w:pPr>
          </w:p>
        </w:tc>
      </w:tr>
      <w:tr w:rsidR="0046414A" w:rsidRPr="0046414A" w:rsidTr="00F93501">
        <w:trPr>
          <w:gridAfter w:val="1"/>
          <w:wAfter w:w="11" w:type="dxa"/>
          <w:trHeight w:val="250"/>
        </w:trPr>
        <w:tc>
          <w:tcPr>
            <w:tcW w:w="2268" w:type="dxa"/>
          </w:tcPr>
          <w:p w:rsidR="00C2796C" w:rsidRPr="00CD026C" w:rsidRDefault="00C2796C" w:rsidP="00F93501">
            <w:pPr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MSG</w:t>
            </w:r>
            <w:proofErr w:type="gramStart"/>
            <w:r w:rsidRPr="00CD026C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CD026C">
              <w:rPr>
                <w:rFonts w:cs="Arial"/>
                <w:sz w:val="20"/>
              </w:rPr>
              <w:t>79</w:t>
            </w:r>
          </w:p>
        </w:tc>
        <w:tc>
          <w:tcPr>
            <w:tcW w:w="709" w:type="dxa"/>
          </w:tcPr>
          <w:p w:rsidR="00C2796C" w:rsidRPr="00CD026C" w:rsidRDefault="00C2796C" w:rsidP="00F93501">
            <w:pPr>
              <w:jc w:val="center"/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C2796C" w:rsidRPr="00CD026C" w:rsidRDefault="00C2796C" w:rsidP="00F93501">
            <w:pPr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C2796C" w:rsidRPr="00CD026C" w:rsidRDefault="00C2796C" w:rsidP="00F93501">
            <w:pPr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Mensagem específica do bloco</w:t>
            </w:r>
          </w:p>
        </w:tc>
      </w:tr>
      <w:tr w:rsidR="00777296" w:rsidRPr="0046414A" w:rsidTr="00F93501">
        <w:trPr>
          <w:gridAfter w:val="1"/>
          <w:wAfter w:w="11" w:type="dxa"/>
          <w:trHeight w:val="250"/>
        </w:trPr>
        <w:tc>
          <w:tcPr>
            <w:tcW w:w="2268" w:type="dxa"/>
          </w:tcPr>
          <w:p w:rsidR="00777296" w:rsidRPr="00CD026C" w:rsidRDefault="00777296" w:rsidP="00777296">
            <w:pPr>
              <w:tabs>
                <w:tab w:val="right" w:pos="2208"/>
              </w:tabs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RESERVADO</w:t>
            </w:r>
            <w:r w:rsidRPr="00CD026C">
              <w:rPr>
                <w:rFonts w:cs="Arial"/>
                <w:sz w:val="20"/>
              </w:rPr>
              <w:tab/>
            </w:r>
          </w:p>
        </w:tc>
        <w:tc>
          <w:tcPr>
            <w:tcW w:w="709" w:type="dxa"/>
          </w:tcPr>
          <w:p w:rsidR="00777296" w:rsidRPr="00CD026C" w:rsidRDefault="00777296" w:rsidP="00293491">
            <w:pPr>
              <w:jc w:val="center"/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>60</w:t>
            </w:r>
          </w:p>
        </w:tc>
        <w:tc>
          <w:tcPr>
            <w:tcW w:w="709" w:type="dxa"/>
          </w:tcPr>
          <w:p w:rsidR="00777296" w:rsidRPr="00CD026C" w:rsidRDefault="00777296" w:rsidP="00293491">
            <w:pPr>
              <w:jc w:val="center"/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777296" w:rsidRPr="00CD026C" w:rsidRDefault="00777296" w:rsidP="0029349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77296" w:rsidRPr="00CD026C" w:rsidRDefault="00777296" w:rsidP="00293491">
            <w:pPr>
              <w:rPr>
                <w:rFonts w:cs="Arial"/>
                <w:sz w:val="20"/>
              </w:rPr>
            </w:pPr>
            <w:r w:rsidRPr="00CD026C">
              <w:rPr>
                <w:rFonts w:cs="Arial"/>
                <w:sz w:val="20"/>
              </w:rPr>
              <w:t xml:space="preserve"> Área Reservada Serasa</w:t>
            </w:r>
          </w:p>
        </w:tc>
      </w:tr>
    </w:tbl>
    <w:p w:rsidR="00CD026C" w:rsidRDefault="00CD026C" w:rsidP="00CD026C"/>
    <w:p w:rsidR="00480DFB" w:rsidRDefault="00480DFB">
      <w:r>
        <w:br w:type="page"/>
      </w:r>
    </w:p>
    <w:p w:rsidR="00480DFB" w:rsidRDefault="00480DFB" w:rsidP="00CD026C"/>
    <w:p w:rsidR="00CD026C" w:rsidRPr="00CD026C" w:rsidRDefault="00CD026C" w:rsidP="00CD026C"/>
    <w:p w:rsidR="008B434D" w:rsidRPr="00777296" w:rsidRDefault="008B434D" w:rsidP="00777296">
      <w:pPr>
        <w:pStyle w:val="Ttulo2"/>
        <w:jc w:val="center"/>
      </w:pPr>
      <w:bookmarkStart w:id="15" w:name="_Toc381884810"/>
      <w:r w:rsidRPr="00777296">
        <w:t>CONTROLE SOCIETÁRIO</w:t>
      </w:r>
      <w:bookmarkEnd w:id="14"/>
      <w:bookmarkEnd w:id="15"/>
    </w:p>
    <w:p w:rsidR="00332E2A" w:rsidRPr="00271807" w:rsidRDefault="00332E2A" w:rsidP="00332E2A">
      <w:pPr>
        <w:rPr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  <w:gridCol w:w="11"/>
      </w:tblGrid>
      <w:tr w:rsidR="00332E2A" w:rsidRPr="00271807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271807" w:rsidRDefault="00332E2A" w:rsidP="00DF0A31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332E2A" w:rsidRPr="00271807" w:rsidRDefault="00332E2A" w:rsidP="00DF0A31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TAM</w:t>
            </w:r>
            <w:proofErr w:type="gramStart"/>
            <w:r w:rsidRPr="00271807">
              <w:rPr>
                <w:b/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332E2A" w:rsidRPr="00271807" w:rsidRDefault="00332E2A" w:rsidP="00DF0A31">
            <w:pPr>
              <w:rPr>
                <w:b/>
                <w:sz w:val="20"/>
              </w:rPr>
            </w:pPr>
            <w:proofErr w:type="gramEnd"/>
            <w:r w:rsidRPr="00271807">
              <w:rPr>
                <w:b/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332E2A" w:rsidRPr="00271807" w:rsidRDefault="00332E2A" w:rsidP="00DF0A31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332E2A" w:rsidRPr="00271807" w:rsidRDefault="00332E2A" w:rsidP="00DF0A31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DESCRIÇÃO</w:t>
            </w:r>
          </w:p>
        </w:tc>
      </w:tr>
      <w:tr w:rsidR="00332E2A" w:rsidRPr="00880B34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caps/>
                <w:sz w:val="20"/>
              </w:rPr>
            </w:pPr>
            <w:r w:rsidRPr="008C5FD8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332E2A" w:rsidRPr="008C5FD8" w:rsidRDefault="008149ED" w:rsidP="00DF0A31">
            <w:pPr>
              <w:jc w:val="center"/>
              <w:rPr>
                <w:rFonts w:cs="Arial"/>
                <w:snapToGrid w:val="0"/>
                <w:sz w:val="20"/>
              </w:rPr>
            </w:pPr>
            <w:r w:rsidRPr="008C5FD8">
              <w:rPr>
                <w:rFonts w:cs="Arial"/>
                <w:snapToGrid w:val="0"/>
                <w:sz w:val="20"/>
              </w:rPr>
              <w:t>0</w:t>
            </w:r>
            <w:r w:rsidR="00332E2A" w:rsidRPr="008C5FD8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caps/>
                <w:sz w:val="20"/>
              </w:rPr>
            </w:pPr>
            <w:r w:rsidRPr="008C5FD8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DF0A3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TIPO:</w:t>
            </w:r>
            <w:proofErr w:type="gramStart"/>
            <w:r w:rsidRPr="008C5FD8">
              <w:rPr>
                <w:rFonts w:cs="Arial"/>
                <w:sz w:val="20"/>
              </w:rPr>
              <w:t xml:space="preserve"> </w:t>
            </w:r>
            <w:r w:rsidR="00880B34" w:rsidRPr="008C5FD8">
              <w:rPr>
                <w:rFonts w:cs="Arial"/>
                <w:sz w:val="20"/>
              </w:rPr>
              <w:t xml:space="preserve">   </w:t>
            </w:r>
            <w:proofErr w:type="gramEnd"/>
            <w:r w:rsidRPr="008C5FD8">
              <w:rPr>
                <w:rFonts w:cs="Arial"/>
                <w:sz w:val="20"/>
              </w:rPr>
              <w:t>200 – Resposta</w:t>
            </w:r>
          </w:p>
        </w:tc>
      </w:tr>
      <w:tr w:rsidR="00332E2A" w:rsidRPr="00880B34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caps/>
                <w:sz w:val="20"/>
              </w:rPr>
            </w:pPr>
            <w:r w:rsidRPr="008C5FD8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8C5FD8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332E2A" w:rsidRPr="008C5FD8" w:rsidRDefault="008149ED" w:rsidP="00DF0A31">
            <w:pPr>
              <w:jc w:val="center"/>
              <w:rPr>
                <w:rFonts w:cs="Arial"/>
                <w:snapToGrid w:val="0"/>
                <w:sz w:val="20"/>
              </w:rPr>
            </w:pPr>
            <w:r w:rsidRPr="008C5FD8">
              <w:rPr>
                <w:rFonts w:cs="Arial"/>
                <w:snapToGrid w:val="0"/>
                <w:sz w:val="20"/>
              </w:rPr>
              <w:t>0</w:t>
            </w:r>
            <w:r w:rsidR="00332E2A" w:rsidRPr="008C5FD8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caps/>
                <w:sz w:val="20"/>
              </w:rPr>
            </w:pPr>
            <w:r w:rsidRPr="008C5FD8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DF0A3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proofErr w:type="gramStart"/>
            <w:r w:rsidRPr="008C5FD8">
              <w:rPr>
                <w:rFonts w:cs="Arial"/>
                <w:sz w:val="20"/>
              </w:rPr>
              <w:t>SUB-TIPO</w:t>
            </w:r>
            <w:proofErr w:type="gramEnd"/>
            <w:r w:rsidRPr="008C5FD8">
              <w:rPr>
                <w:rFonts w:cs="Arial"/>
                <w:sz w:val="20"/>
              </w:rPr>
              <w:t>: 00 – Parte 1</w:t>
            </w:r>
          </w:p>
        </w:tc>
      </w:tr>
      <w:tr w:rsidR="00332E2A" w:rsidRPr="00880B34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IDINF</w:t>
            </w:r>
            <w:proofErr w:type="gramStart"/>
            <w:r w:rsidRPr="008C5FD8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332E2A" w:rsidRPr="008C5FD8" w:rsidRDefault="008149ED" w:rsidP="00DF0A31">
            <w:pPr>
              <w:jc w:val="center"/>
              <w:rPr>
                <w:rFonts w:cs="Arial"/>
                <w:sz w:val="20"/>
              </w:rPr>
            </w:pPr>
            <w:proofErr w:type="gramEnd"/>
            <w:r w:rsidRPr="008C5FD8">
              <w:rPr>
                <w:rFonts w:cs="Arial"/>
                <w:sz w:val="20"/>
              </w:rPr>
              <w:t>0</w:t>
            </w:r>
            <w:r w:rsidR="00332E2A" w:rsidRPr="008C5FD8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71610B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ID INF:</w:t>
            </w:r>
            <w:proofErr w:type="gramStart"/>
            <w:r w:rsidRPr="008C5FD8">
              <w:rPr>
                <w:rFonts w:cs="Arial"/>
                <w:sz w:val="20"/>
              </w:rPr>
              <w:t xml:space="preserve">   </w:t>
            </w:r>
            <w:proofErr w:type="gramEnd"/>
            <w:r w:rsidR="0015105B" w:rsidRPr="008C5FD8">
              <w:rPr>
                <w:rFonts w:cs="Arial"/>
                <w:sz w:val="20"/>
              </w:rPr>
              <w:t>80</w:t>
            </w:r>
            <w:r w:rsidR="00880B34" w:rsidRPr="008C5FD8">
              <w:rPr>
                <w:rFonts w:cs="Arial"/>
                <w:sz w:val="20"/>
              </w:rPr>
              <w:t xml:space="preserve"> </w:t>
            </w:r>
            <w:r w:rsidR="0015105B" w:rsidRPr="008C5FD8">
              <w:rPr>
                <w:rFonts w:cs="Arial"/>
                <w:sz w:val="20"/>
              </w:rPr>
              <w:t>-</w:t>
            </w:r>
            <w:r w:rsidR="00880B34" w:rsidRPr="008C5FD8">
              <w:rPr>
                <w:rFonts w:cs="Arial"/>
                <w:sz w:val="20"/>
              </w:rPr>
              <w:t xml:space="preserve"> </w:t>
            </w:r>
            <w:r w:rsidR="0015105B" w:rsidRPr="008C5FD8">
              <w:rPr>
                <w:rFonts w:cs="Arial"/>
                <w:sz w:val="20"/>
              </w:rPr>
              <w:t>Solução Customizada</w:t>
            </w:r>
          </w:p>
        </w:tc>
      </w:tr>
      <w:tr w:rsidR="00332E2A" w:rsidRPr="00880B34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BCFIC</w:t>
            </w:r>
            <w:proofErr w:type="gramStart"/>
            <w:r w:rsidRPr="008C5FD8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332E2A" w:rsidRPr="008C5FD8" w:rsidRDefault="008149ED" w:rsidP="00DF0A31">
            <w:pPr>
              <w:jc w:val="center"/>
              <w:rPr>
                <w:rFonts w:cs="Arial"/>
                <w:sz w:val="20"/>
              </w:rPr>
            </w:pPr>
            <w:proofErr w:type="gramEnd"/>
            <w:r w:rsidRPr="008C5FD8">
              <w:rPr>
                <w:rFonts w:cs="Arial"/>
                <w:sz w:val="20"/>
              </w:rPr>
              <w:t>0</w:t>
            </w:r>
            <w:r w:rsidR="00332E2A" w:rsidRPr="008C5FD8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F40036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BLOCO: </w:t>
            </w:r>
            <w:proofErr w:type="gramStart"/>
            <w:r w:rsidRPr="008C5FD8">
              <w:rPr>
                <w:rFonts w:cs="Arial"/>
                <w:sz w:val="20"/>
              </w:rPr>
              <w:t>0</w:t>
            </w:r>
            <w:r w:rsidR="00363B52" w:rsidRPr="008C5FD8">
              <w:rPr>
                <w:rFonts w:cs="Arial"/>
                <w:sz w:val="20"/>
              </w:rPr>
              <w:t>6</w:t>
            </w:r>
            <w:r w:rsidR="00880B34" w:rsidRPr="008C5FD8">
              <w:rPr>
                <w:rFonts w:cs="Arial"/>
                <w:sz w:val="20"/>
              </w:rPr>
              <w:t xml:space="preserve"> </w:t>
            </w:r>
            <w:r w:rsidRPr="008C5FD8">
              <w:rPr>
                <w:rFonts w:cs="Arial"/>
                <w:sz w:val="20"/>
              </w:rPr>
              <w:t>-</w:t>
            </w:r>
            <w:r w:rsidR="00880B34" w:rsidRPr="008C5FD8">
              <w:rPr>
                <w:rFonts w:cs="Arial"/>
                <w:sz w:val="20"/>
              </w:rPr>
              <w:t xml:space="preserve"> </w:t>
            </w:r>
            <w:r w:rsidRPr="008C5FD8">
              <w:rPr>
                <w:rFonts w:cs="Arial"/>
                <w:sz w:val="20"/>
              </w:rPr>
              <w:t>Controle</w:t>
            </w:r>
            <w:proofErr w:type="gramEnd"/>
            <w:r w:rsidRPr="008C5FD8">
              <w:rPr>
                <w:rFonts w:cs="Arial"/>
                <w:sz w:val="20"/>
              </w:rPr>
              <w:t xml:space="preserve"> Societário</w:t>
            </w:r>
          </w:p>
        </w:tc>
      </w:tr>
      <w:tr w:rsidR="00332E2A" w:rsidRPr="00880B34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TPINF</w:t>
            </w:r>
            <w:proofErr w:type="gramStart"/>
            <w:r w:rsidRPr="008C5FD8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332E2A" w:rsidRPr="008C5FD8" w:rsidRDefault="008149ED" w:rsidP="00DF0A31">
            <w:pPr>
              <w:jc w:val="center"/>
              <w:rPr>
                <w:rFonts w:cs="Arial"/>
                <w:sz w:val="20"/>
              </w:rPr>
            </w:pPr>
            <w:proofErr w:type="gramEnd"/>
            <w:r w:rsidRPr="008C5FD8">
              <w:rPr>
                <w:rFonts w:cs="Arial"/>
                <w:sz w:val="20"/>
              </w:rPr>
              <w:t>0</w:t>
            </w:r>
            <w:r w:rsidR="00332E2A" w:rsidRPr="008C5FD8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F40036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TP INF:</w:t>
            </w:r>
            <w:proofErr w:type="gramStart"/>
            <w:r w:rsidRPr="008C5FD8">
              <w:rPr>
                <w:rFonts w:cs="Arial"/>
                <w:sz w:val="20"/>
              </w:rPr>
              <w:t xml:space="preserve"> </w:t>
            </w:r>
            <w:r w:rsidR="00880B34" w:rsidRPr="008C5FD8">
              <w:rPr>
                <w:rFonts w:cs="Arial"/>
                <w:sz w:val="20"/>
              </w:rPr>
              <w:t xml:space="preserve"> </w:t>
            </w:r>
            <w:proofErr w:type="gramEnd"/>
            <w:r w:rsidRPr="008C5FD8">
              <w:rPr>
                <w:rFonts w:cs="Arial"/>
                <w:sz w:val="20"/>
              </w:rPr>
              <w:t>0</w:t>
            </w:r>
            <w:r w:rsidR="0007186E" w:rsidRPr="008C5FD8">
              <w:rPr>
                <w:rFonts w:cs="Arial"/>
                <w:sz w:val="20"/>
              </w:rPr>
              <w:t>1</w:t>
            </w:r>
            <w:r w:rsidR="00880B34" w:rsidRPr="008C5FD8">
              <w:rPr>
                <w:rFonts w:cs="Arial"/>
                <w:sz w:val="20"/>
              </w:rPr>
              <w:t xml:space="preserve"> </w:t>
            </w:r>
            <w:r w:rsidRPr="008C5FD8">
              <w:rPr>
                <w:rFonts w:cs="Arial"/>
                <w:sz w:val="20"/>
              </w:rPr>
              <w:t>- Detalhes</w:t>
            </w:r>
          </w:p>
        </w:tc>
      </w:tr>
      <w:tr w:rsidR="00332E2A" w:rsidRPr="00271807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</w:p>
        </w:tc>
      </w:tr>
      <w:tr w:rsidR="00332E2A" w:rsidRPr="00271807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IDDK     </w:t>
            </w:r>
          </w:p>
        </w:tc>
        <w:tc>
          <w:tcPr>
            <w:tcW w:w="709" w:type="dxa"/>
          </w:tcPr>
          <w:p w:rsidR="00332E2A" w:rsidRPr="008C5FD8" w:rsidRDefault="008149ED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0</w:t>
            </w:r>
            <w:r w:rsidR="00332E2A" w:rsidRPr="008C5FD8">
              <w:rPr>
                <w:rFonts w:cs="Arial"/>
                <w:sz w:val="20"/>
              </w:rPr>
              <w:t>1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Identificação da Pessoa: F/J</w:t>
            </w:r>
          </w:p>
        </w:tc>
      </w:tr>
      <w:tr w:rsidR="00332E2A" w:rsidRPr="00271807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CDPM     </w:t>
            </w:r>
          </w:p>
        </w:tc>
        <w:tc>
          <w:tcPr>
            <w:tcW w:w="709" w:type="dxa"/>
          </w:tcPr>
          <w:p w:rsidR="00332E2A" w:rsidRPr="008C5FD8" w:rsidRDefault="008149ED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0</w:t>
            </w:r>
            <w:r w:rsidR="00332E2A" w:rsidRPr="008C5FD8">
              <w:rPr>
                <w:rFonts w:cs="Arial"/>
                <w:sz w:val="20"/>
              </w:rPr>
              <w:t>9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CNPJ/CPF do Participante</w:t>
            </w:r>
          </w:p>
        </w:tc>
      </w:tr>
      <w:tr w:rsidR="00332E2A" w:rsidRPr="00271807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CDSQPM</w:t>
            </w:r>
            <w:proofErr w:type="gramStart"/>
            <w:r w:rsidRPr="008C5FD8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332E2A" w:rsidRPr="008C5FD8" w:rsidRDefault="008149ED" w:rsidP="00DF0A31">
            <w:pPr>
              <w:jc w:val="center"/>
              <w:rPr>
                <w:rFonts w:cs="Arial"/>
                <w:sz w:val="20"/>
              </w:rPr>
            </w:pPr>
            <w:proofErr w:type="gramEnd"/>
            <w:r w:rsidRPr="008C5FD8">
              <w:rPr>
                <w:rFonts w:cs="Arial"/>
                <w:sz w:val="20"/>
              </w:rPr>
              <w:t>0</w:t>
            </w:r>
            <w:r w:rsidR="00332E2A" w:rsidRPr="008C5FD8">
              <w:rPr>
                <w:rFonts w:cs="Arial"/>
                <w:sz w:val="20"/>
              </w:rPr>
              <w:t>4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proofErr w:type="spellStart"/>
            <w:r w:rsidRPr="008C5FD8">
              <w:rPr>
                <w:rFonts w:cs="Arial"/>
                <w:sz w:val="20"/>
              </w:rPr>
              <w:t>Seqüência</w:t>
            </w:r>
            <w:proofErr w:type="spellEnd"/>
            <w:r w:rsidRPr="008C5FD8">
              <w:rPr>
                <w:rFonts w:cs="Arial"/>
                <w:sz w:val="20"/>
              </w:rPr>
              <w:t xml:space="preserve"> do CNPJ / CPF</w:t>
            </w:r>
          </w:p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CNPJ:</w:t>
            </w:r>
            <w:proofErr w:type="gramStart"/>
            <w:r w:rsidRPr="008C5FD8">
              <w:rPr>
                <w:rFonts w:cs="Arial"/>
                <w:sz w:val="20"/>
              </w:rPr>
              <w:t xml:space="preserve">  </w:t>
            </w:r>
            <w:proofErr w:type="gramEnd"/>
            <w:r w:rsidRPr="008C5FD8">
              <w:rPr>
                <w:rFonts w:cs="Arial"/>
                <w:sz w:val="20"/>
              </w:rPr>
              <w:t xml:space="preserve">00 = Nacional </w:t>
            </w:r>
          </w:p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            50 = Estrangeiro</w:t>
            </w:r>
          </w:p>
        </w:tc>
      </w:tr>
      <w:tr w:rsidR="00332E2A" w:rsidRPr="00271807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DGCRPF</w:t>
            </w:r>
            <w:proofErr w:type="gramStart"/>
            <w:r w:rsidRPr="008C5FD8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332E2A" w:rsidRPr="008C5FD8" w:rsidRDefault="008149ED" w:rsidP="00DF0A31">
            <w:pPr>
              <w:jc w:val="center"/>
              <w:rPr>
                <w:rFonts w:cs="Arial"/>
                <w:sz w:val="20"/>
              </w:rPr>
            </w:pPr>
            <w:proofErr w:type="gramEnd"/>
            <w:r w:rsidRPr="008C5FD8">
              <w:rPr>
                <w:rFonts w:cs="Arial"/>
                <w:sz w:val="20"/>
              </w:rPr>
              <w:t>0</w:t>
            </w:r>
            <w:r w:rsidR="00332E2A" w:rsidRPr="008C5FD8">
              <w:rPr>
                <w:rFonts w:cs="Arial"/>
                <w:sz w:val="20"/>
              </w:rPr>
              <w:t>4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Dígito de Controle do CPF</w:t>
            </w:r>
            <w:r w:rsidR="003716AF" w:rsidRPr="008C5FD8">
              <w:rPr>
                <w:rFonts w:cs="Arial"/>
                <w:sz w:val="20"/>
              </w:rPr>
              <w:t xml:space="preserve"> ou CNPJ</w:t>
            </w:r>
          </w:p>
        </w:tc>
      </w:tr>
      <w:tr w:rsidR="00332E2A" w:rsidRPr="00271807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NMAN     </w:t>
            </w:r>
          </w:p>
        </w:tc>
        <w:tc>
          <w:tcPr>
            <w:tcW w:w="709" w:type="dxa"/>
          </w:tcPr>
          <w:p w:rsidR="00332E2A" w:rsidRPr="008C5FD8" w:rsidRDefault="00332E2A" w:rsidP="008149ED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70</w:t>
            </w:r>
          </w:p>
        </w:tc>
        <w:tc>
          <w:tcPr>
            <w:tcW w:w="709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332E2A" w:rsidRPr="008C5FD8" w:rsidRDefault="00332E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32E2A" w:rsidRPr="008C5FD8" w:rsidRDefault="00332E2A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Nome do Participante</w:t>
            </w:r>
          </w:p>
        </w:tc>
      </w:tr>
      <w:tr w:rsidR="00DC5F06" w:rsidRPr="00271807" w:rsidTr="0010303B">
        <w:trPr>
          <w:trHeight w:val="251"/>
        </w:trPr>
        <w:tc>
          <w:tcPr>
            <w:tcW w:w="2268" w:type="dxa"/>
          </w:tcPr>
          <w:p w:rsidR="00DC5F06" w:rsidRPr="008C5FD8" w:rsidRDefault="002A4B82" w:rsidP="0010303B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r w:rsidR="00DC5F06" w:rsidRPr="008C5FD8">
              <w:rPr>
                <w:rFonts w:cs="Arial"/>
                <w:sz w:val="20"/>
              </w:rPr>
              <w:t>DTATUALIZ</w:t>
            </w:r>
          </w:p>
        </w:tc>
        <w:tc>
          <w:tcPr>
            <w:tcW w:w="709" w:type="dxa"/>
          </w:tcPr>
          <w:p w:rsidR="00DC5F06" w:rsidRPr="008C5FD8" w:rsidRDefault="008149ED" w:rsidP="0010303B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0</w:t>
            </w:r>
            <w:r w:rsidR="00DC5F06" w:rsidRPr="008C5FD8">
              <w:rPr>
                <w:rFonts w:cs="Arial"/>
                <w:sz w:val="20"/>
              </w:rPr>
              <w:t>8</w:t>
            </w:r>
          </w:p>
        </w:tc>
        <w:tc>
          <w:tcPr>
            <w:tcW w:w="709" w:type="dxa"/>
          </w:tcPr>
          <w:p w:rsidR="00DC5F06" w:rsidRPr="008C5FD8" w:rsidRDefault="00DC5F06" w:rsidP="0010303B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DC5F06" w:rsidRPr="008C5FD8" w:rsidRDefault="00DC5F06" w:rsidP="0010303B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14" w:type="dxa"/>
            <w:gridSpan w:val="2"/>
          </w:tcPr>
          <w:p w:rsidR="00DC5F06" w:rsidRPr="008C5FD8" w:rsidRDefault="007509F6" w:rsidP="00DC5F06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r w:rsidR="00DC5F06" w:rsidRPr="008C5FD8">
              <w:rPr>
                <w:rFonts w:cs="Arial"/>
                <w:sz w:val="20"/>
              </w:rPr>
              <w:t>Data de Atualização do Bloco – Quadro Social</w:t>
            </w:r>
          </w:p>
        </w:tc>
      </w:tr>
      <w:tr w:rsidR="00AE2553" w:rsidRPr="00AD1190" w:rsidTr="0005084E">
        <w:trPr>
          <w:gridAfter w:val="1"/>
          <w:wAfter w:w="11" w:type="dxa"/>
          <w:trHeight w:val="250"/>
        </w:trPr>
        <w:tc>
          <w:tcPr>
            <w:tcW w:w="2268" w:type="dxa"/>
          </w:tcPr>
          <w:p w:rsidR="00AE2553" w:rsidRPr="008C5FD8" w:rsidRDefault="002A4B82" w:rsidP="0005084E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r w:rsidR="00AE2553" w:rsidRPr="008C5FD8">
              <w:rPr>
                <w:rFonts w:cs="Arial"/>
                <w:sz w:val="20"/>
              </w:rPr>
              <w:t>PEPFLAG</w:t>
            </w:r>
          </w:p>
        </w:tc>
        <w:tc>
          <w:tcPr>
            <w:tcW w:w="709" w:type="dxa"/>
          </w:tcPr>
          <w:p w:rsidR="00AE2553" w:rsidRPr="008C5FD8" w:rsidRDefault="008149ED" w:rsidP="0005084E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0</w:t>
            </w:r>
            <w:r w:rsidR="00AE2553" w:rsidRPr="008C5FD8">
              <w:rPr>
                <w:rFonts w:cs="Arial"/>
                <w:sz w:val="20"/>
              </w:rPr>
              <w:t>1</w:t>
            </w:r>
          </w:p>
        </w:tc>
        <w:tc>
          <w:tcPr>
            <w:tcW w:w="709" w:type="dxa"/>
          </w:tcPr>
          <w:p w:rsidR="00AE2553" w:rsidRPr="008C5FD8" w:rsidRDefault="00AE2553" w:rsidP="0005084E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AE2553" w:rsidRPr="008C5FD8" w:rsidRDefault="00AE2553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AE2553" w:rsidRPr="008C5FD8" w:rsidRDefault="007509F6" w:rsidP="0005084E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proofErr w:type="spellStart"/>
            <w:r w:rsidR="00AE2553" w:rsidRPr="008C5FD8">
              <w:rPr>
                <w:rFonts w:cs="Arial"/>
                <w:sz w:val="20"/>
              </w:rPr>
              <w:t>Flag</w:t>
            </w:r>
            <w:proofErr w:type="spellEnd"/>
            <w:r w:rsidR="00AE2553" w:rsidRPr="008C5FD8">
              <w:rPr>
                <w:rFonts w:cs="Arial"/>
                <w:sz w:val="20"/>
              </w:rPr>
              <w:t xml:space="preserve"> indicador de PEP (S/N) – Pessoa </w:t>
            </w:r>
            <w:proofErr w:type="spellStart"/>
            <w:r w:rsidR="00AE2553" w:rsidRPr="008C5FD8">
              <w:rPr>
                <w:rFonts w:cs="Arial"/>
                <w:sz w:val="20"/>
              </w:rPr>
              <w:t>Fisica</w:t>
            </w:r>
            <w:proofErr w:type="spellEnd"/>
          </w:p>
        </w:tc>
      </w:tr>
      <w:tr w:rsidR="00221FFC" w:rsidRPr="00AD1190" w:rsidTr="005141D7">
        <w:trPr>
          <w:gridAfter w:val="1"/>
          <w:wAfter w:w="11" w:type="dxa"/>
          <w:trHeight w:val="250"/>
        </w:trPr>
        <w:tc>
          <w:tcPr>
            <w:tcW w:w="2268" w:type="dxa"/>
          </w:tcPr>
          <w:p w:rsidR="00221FFC" w:rsidRPr="008C5FD8" w:rsidRDefault="002A4B82" w:rsidP="005141D7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r w:rsidR="00221FFC" w:rsidRPr="008C5FD8">
              <w:rPr>
                <w:rFonts w:cs="Arial"/>
                <w:sz w:val="20"/>
              </w:rPr>
              <w:t>PETOT</w:t>
            </w:r>
            <w:proofErr w:type="gramStart"/>
            <w:r w:rsidR="00221FFC" w:rsidRPr="008C5FD8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21FFC" w:rsidRPr="008C5FD8" w:rsidRDefault="000A164C" w:rsidP="00221FFC">
            <w:pPr>
              <w:jc w:val="center"/>
              <w:rPr>
                <w:rFonts w:cs="Arial"/>
                <w:sz w:val="20"/>
              </w:rPr>
            </w:pPr>
            <w:proofErr w:type="gramEnd"/>
            <w:r w:rsidRPr="008C5FD8">
              <w:rPr>
                <w:rFonts w:cs="Arial"/>
                <w:sz w:val="20"/>
              </w:rPr>
              <w:t>S</w:t>
            </w:r>
            <w:r w:rsidR="00221FFC" w:rsidRPr="008C5FD8">
              <w:rPr>
                <w:rFonts w:cs="Arial"/>
                <w:sz w:val="20"/>
              </w:rPr>
              <w:t>5</w:t>
            </w:r>
          </w:p>
        </w:tc>
        <w:tc>
          <w:tcPr>
            <w:tcW w:w="709" w:type="dxa"/>
          </w:tcPr>
          <w:p w:rsidR="00221FFC" w:rsidRPr="008C5FD8" w:rsidRDefault="00221FFC" w:rsidP="00221FFC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21FFC" w:rsidRPr="008C5FD8" w:rsidRDefault="00221FFC" w:rsidP="00221FFC">
            <w:pPr>
              <w:jc w:val="center"/>
              <w:rPr>
                <w:rFonts w:cs="Arial"/>
                <w:sz w:val="20"/>
              </w:rPr>
            </w:pPr>
            <w:proofErr w:type="gramStart"/>
            <w:r w:rsidRPr="008C5FD8">
              <w:rPr>
                <w:rFonts w:cs="Arial"/>
                <w:sz w:val="20"/>
              </w:rPr>
              <w:t>1</w:t>
            </w:r>
            <w:proofErr w:type="gramEnd"/>
          </w:p>
        </w:tc>
        <w:tc>
          <w:tcPr>
            <w:tcW w:w="5103" w:type="dxa"/>
          </w:tcPr>
          <w:p w:rsidR="00221FFC" w:rsidRPr="008C5FD8" w:rsidRDefault="00221FFC" w:rsidP="005141D7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Percentual do Total de Ações –</w:t>
            </w:r>
            <w:proofErr w:type="gramStart"/>
            <w:r w:rsidRPr="008C5FD8">
              <w:rPr>
                <w:rFonts w:cs="Arial"/>
                <w:sz w:val="20"/>
              </w:rPr>
              <w:t xml:space="preserve">  </w:t>
            </w:r>
            <w:proofErr w:type="gramEnd"/>
            <w:r w:rsidRPr="008C5FD8">
              <w:rPr>
                <w:rFonts w:cs="Arial"/>
                <w:sz w:val="20"/>
              </w:rPr>
              <w:t>Capital Total</w:t>
            </w:r>
          </w:p>
        </w:tc>
      </w:tr>
      <w:tr w:rsidR="00221FFC" w:rsidRPr="00AD1190" w:rsidTr="005141D7">
        <w:trPr>
          <w:gridAfter w:val="1"/>
          <w:wAfter w:w="11" w:type="dxa"/>
          <w:trHeight w:val="250"/>
        </w:trPr>
        <w:tc>
          <w:tcPr>
            <w:tcW w:w="2268" w:type="dxa"/>
          </w:tcPr>
          <w:p w:rsidR="00221FFC" w:rsidRPr="008C5FD8" w:rsidRDefault="002A4B82" w:rsidP="005141D7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r w:rsidR="00221FFC" w:rsidRPr="008C5FD8">
              <w:rPr>
                <w:rFonts w:cs="Arial"/>
                <w:sz w:val="20"/>
              </w:rPr>
              <w:t>PEAOCV</w:t>
            </w:r>
            <w:proofErr w:type="gramStart"/>
            <w:r w:rsidR="00221FFC" w:rsidRPr="008C5FD8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221FFC" w:rsidRPr="008C5FD8" w:rsidRDefault="000A164C" w:rsidP="00221FFC">
            <w:pPr>
              <w:jc w:val="center"/>
              <w:rPr>
                <w:rFonts w:cs="Arial"/>
                <w:sz w:val="20"/>
              </w:rPr>
            </w:pPr>
            <w:proofErr w:type="gramEnd"/>
            <w:r w:rsidRPr="008C5FD8">
              <w:rPr>
                <w:rFonts w:cs="Arial"/>
                <w:sz w:val="20"/>
              </w:rPr>
              <w:t>S</w:t>
            </w:r>
            <w:r w:rsidR="00221FFC" w:rsidRPr="008C5FD8">
              <w:rPr>
                <w:rFonts w:cs="Arial"/>
                <w:sz w:val="20"/>
              </w:rPr>
              <w:t>5</w:t>
            </w:r>
          </w:p>
        </w:tc>
        <w:tc>
          <w:tcPr>
            <w:tcW w:w="709" w:type="dxa"/>
          </w:tcPr>
          <w:p w:rsidR="00221FFC" w:rsidRPr="008C5FD8" w:rsidRDefault="00221FFC" w:rsidP="00221FFC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21FFC" w:rsidRPr="008C5FD8" w:rsidRDefault="00221FFC" w:rsidP="00221FFC">
            <w:pPr>
              <w:jc w:val="center"/>
              <w:rPr>
                <w:rFonts w:cs="Arial"/>
                <w:sz w:val="20"/>
              </w:rPr>
            </w:pPr>
            <w:proofErr w:type="gramStart"/>
            <w:r w:rsidRPr="008C5FD8">
              <w:rPr>
                <w:rFonts w:cs="Arial"/>
                <w:sz w:val="20"/>
              </w:rPr>
              <w:t>1</w:t>
            </w:r>
            <w:proofErr w:type="gramEnd"/>
          </w:p>
        </w:tc>
        <w:tc>
          <w:tcPr>
            <w:tcW w:w="5103" w:type="dxa"/>
          </w:tcPr>
          <w:p w:rsidR="00221FFC" w:rsidRPr="008C5FD8" w:rsidRDefault="00221FFC" w:rsidP="00221FFC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Percentual das Ações com Direito a Voto </w:t>
            </w:r>
          </w:p>
        </w:tc>
      </w:tr>
      <w:tr w:rsidR="003716AF" w:rsidRPr="009226D7" w:rsidTr="0005084E">
        <w:trPr>
          <w:gridAfter w:val="1"/>
          <w:wAfter w:w="11" w:type="dxa"/>
          <w:trHeight w:val="250"/>
        </w:trPr>
        <w:tc>
          <w:tcPr>
            <w:tcW w:w="2268" w:type="dxa"/>
          </w:tcPr>
          <w:p w:rsidR="003716AF" w:rsidRPr="008C5FD8" w:rsidRDefault="002A4B82" w:rsidP="000508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r w:rsidR="003716AF" w:rsidRPr="008C5FD8">
              <w:rPr>
                <w:rFonts w:cs="Arial"/>
                <w:sz w:val="20"/>
              </w:rPr>
              <w:t>NRMATRIZ</w:t>
            </w:r>
          </w:p>
        </w:tc>
        <w:tc>
          <w:tcPr>
            <w:tcW w:w="709" w:type="dxa"/>
          </w:tcPr>
          <w:p w:rsidR="003716AF" w:rsidRPr="008C5FD8" w:rsidRDefault="003716AF" w:rsidP="0005084E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04</w:t>
            </w:r>
          </w:p>
        </w:tc>
        <w:tc>
          <w:tcPr>
            <w:tcW w:w="709" w:type="dxa"/>
          </w:tcPr>
          <w:p w:rsidR="003716AF" w:rsidRPr="008C5FD8" w:rsidRDefault="003716AF" w:rsidP="0005084E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3716AF" w:rsidRPr="008C5FD8" w:rsidRDefault="003716AF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3716AF" w:rsidRPr="008C5FD8" w:rsidRDefault="003716AF" w:rsidP="0005084E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Número da Matriz da Empresa. </w:t>
            </w:r>
            <w:proofErr w:type="spellStart"/>
            <w:r w:rsidRPr="008C5FD8">
              <w:rPr>
                <w:rFonts w:cs="Arial"/>
                <w:sz w:val="20"/>
              </w:rPr>
              <w:t>Ref</w:t>
            </w:r>
            <w:proofErr w:type="spellEnd"/>
            <w:r w:rsidRPr="008C5FD8">
              <w:rPr>
                <w:rFonts w:cs="Arial"/>
                <w:sz w:val="20"/>
              </w:rPr>
              <w:t xml:space="preserve"> campo CD</w:t>
            </w:r>
            <w:r w:rsidR="00190233" w:rsidRPr="008C5FD8">
              <w:rPr>
                <w:rFonts w:cs="Arial"/>
                <w:sz w:val="20"/>
              </w:rPr>
              <w:t>PM.</w:t>
            </w:r>
          </w:p>
        </w:tc>
      </w:tr>
      <w:tr w:rsidR="00221FFC" w:rsidRPr="009226D7" w:rsidTr="0015105B">
        <w:trPr>
          <w:gridAfter w:val="1"/>
          <w:wAfter w:w="11" w:type="dxa"/>
          <w:trHeight w:val="250"/>
        </w:trPr>
        <w:tc>
          <w:tcPr>
            <w:tcW w:w="2268" w:type="dxa"/>
          </w:tcPr>
          <w:p w:rsidR="00221FFC" w:rsidRPr="008C5FD8" w:rsidRDefault="002A4B82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r w:rsidR="00221FFC" w:rsidRPr="008C5FD8">
              <w:rPr>
                <w:rFonts w:cs="Arial"/>
                <w:sz w:val="20"/>
              </w:rPr>
              <w:t>RESERVADO</w:t>
            </w:r>
          </w:p>
        </w:tc>
        <w:tc>
          <w:tcPr>
            <w:tcW w:w="709" w:type="dxa"/>
          </w:tcPr>
          <w:p w:rsidR="00221FFC" w:rsidRPr="008C5FD8" w:rsidRDefault="003716AF" w:rsidP="00DC5F06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2</w:t>
            </w:r>
            <w:r w:rsidR="00FD01AE" w:rsidRPr="008C5FD8">
              <w:rPr>
                <w:rFonts w:cs="Arial"/>
                <w:sz w:val="20"/>
              </w:rPr>
              <w:t>6</w:t>
            </w:r>
          </w:p>
        </w:tc>
        <w:tc>
          <w:tcPr>
            <w:tcW w:w="709" w:type="dxa"/>
          </w:tcPr>
          <w:p w:rsidR="00221FFC" w:rsidRPr="008C5FD8" w:rsidRDefault="00221FFC" w:rsidP="00DF0A31">
            <w:pPr>
              <w:jc w:val="center"/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221FFC" w:rsidRPr="008C5FD8" w:rsidRDefault="00221FFC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21FFC" w:rsidRPr="008C5FD8" w:rsidRDefault="007509F6" w:rsidP="00DF0A31">
            <w:pPr>
              <w:rPr>
                <w:rFonts w:cs="Arial"/>
                <w:sz w:val="20"/>
              </w:rPr>
            </w:pPr>
            <w:r w:rsidRPr="008C5FD8">
              <w:rPr>
                <w:rFonts w:cs="Arial"/>
                <w:sz w:val="20"/>
              </w:rPr>
              <w:t xml:space="preserve"> </w:t>
            </w:r>
            <w:r w:rsidR="00221FFC" w:rsidRPr="008C5FD8">
              <w:rPr>
                <w:rFonts w:cs="Arial"/>
                <w:sz w:val="20"/>
              </w:rPr>
              <w:t>Área Reservada Serasa</w:t>
            </w:r>
          </w:p>
        </w:tc>
      </w:tr>
    </w:tbl>
    <w:p w:rsidR="00332E2A" w:rsidRDefault="00332E2A" w:rsidP="00332E2A">
      <w:pPr>
        <w:rPr>
          <w:sz w:val="20"/>
        </w:rPr>
      </w:pPr>
    </w:p>
    <w:p w:rsidR="00157CB7" w:rsidRPr="009226D7" w:rsidRDefault="00157CB7" w:rsidP="00332E2A">
      <w:pPr>
        <w:rPr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FD01AE" w:rsidRPr="009226D7" w:rsidTr="0005084E">
        <w:trPr>
          <w:trHeight w:val="250"/>
        </w:trPr>
        <w:tc>
          <w:tcPr>
            <w:tcW w:w="2268" w:type="dxa"/>
          </w:tcPr>
          <w:p w:rsidR="00FD01AE" w:rsidRPr="009226D7" w:rsidRDefault="00FD01AE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FD01AE" w:rsidRPr="009226D7" w:rsidRDefault="00FD01AE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 TAM</w:t>
            </w:r>
            <w:proofErr w:type="gramStart"/>
            <w:r w:rsidRPr="009226D7">
              <w:rPr>
                <w:b/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FD01AE" w:rsidRPr="009226D7" w:rsidRDefault="00FD01AE" w:rsidP="0005084E">
            <w:pPr>
              <w:rPr>
                <w:b/>
                <w:sz w:val="20"/>
              </w:rPr>
            </w:pPr>
            <w:proofErr w:type="gramEnd"/>
            <w:r w:rsidRPr="009226D7">
              <w:rPr>
                <w:b/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FD01AE" w:rsidRPr="009226D7" w:rsidRDefault="00FD01AE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FD01AE" w:rsidRPr="009226D7" w:rsidRDefault="00FD01AE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DESCRIÇÃO</w:t>
            </w:r>
          </w:p>
        </w:tc>
      </w:tr>
      <w:tr w:rsidR="00FD01AE" w:rsidRPr="009226D7" w:rsidTr="0005084E">
        <w:trPr>
          <w:trHeight w:val="250"/>
        </w:trPr>
        <w:tc>
          <w:tcPr>
            <w:tcW w:w="2268" w:type="dxa"/>
          </w:tcPr>
          <w:p w:rsidR="00FD01AE" w:rsidRPr="00B23BC6" w:rsidRDefault="00FD01AE" w:rsidP="0005084E">
            <w:pPr>
              <w:rPr>
                <w:rFonts w:cs="Arial"/>
                <w:caps/>
                <w:sz w:val="20"/>
              </w:rPr>
            </w:pPr>
            <w:r w:rsidRPr="00B23BC6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FD01AE" w:rsidRPr="00B23BC6" w:rsidRDefault="008149ED" w:rsidP="0005084E">
            <w:pPr>
              <w:jc w:val="center"/>
              <w:rPr>
                <w:rFonts w:cs="Arial"/>
                <w:snapToGrid w:val="0"/>
                <w:sz w:val="20"/>
              </w:rPr>
            </w:pPr>
            <w:r w:rsidRPr="00B23BC6">
              <w:rPr>
                <w:rFonts w:cs="Arial"/>
                <w:snapToGrid w:val="0"/>
                <w:sz w:val="20"/>
              </w:rPr>
              <w:t>0</w:t>
            </w:r>
            <w:r w:rsidR="00FD01AE" w:rsidRPr="00B23BC6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FD01AE" w:rsidRPr="00B23BC6" w:rsidRDefault="00FD01AE" w:rsidP="0005084E">
            <w:pPr>
              <w:jc w:val="center"/>
              <w:rPr>
                <w:rFonts w:cs="Arial"/>
                <w:caps/>
                <w:sz w:val="20"/>
              </w:rPr>
            </w:pPr>
            <w:r w:rsidRPr="00B23BC6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FD01AE" w:rsidRPr="00B23BC6" w:rsidRDefault="00FD01AE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FD01AE" w:rsidRPr="00B23BC6" w:rsidRDefault="00FD01AE" w:rsidP="0005084E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TIPO:</w:t>
            </w:r>
            <w:proofErr w:type="gramStart"/>
            <w:r w:rsidRPr="00B23BC6">
              <w:rPr>
                <w:rFonts w:cs="Arial"/>
                <w:sz w:val="20"/>
              </w:rPr>
              <w:t xml:space="preserve"> </w:t>
            </w:r>
            <w:r w:rsidR="00880B34" w:rsidRPr="00B23BC6">
              <w:rPr>
                <w:rFonts w:cs="Arial"/>
                <w:sz w:val="20"/>
              </w:rPr>
              <w:t xml:space="preserve">   </w:t>
            </w:r>
            <w:proofErr w:type="gramEnd"/>
            <w:r w:rsidRPr="00B23BC6">
              <w:rPr>
                <w:rFonts w:cs="Arial"/>
                <w:sz w:val="20"/>
              </w:rPr>
              <w:t>200 – Resposta</w:t>
            </w:r>
          </w:p>
        </w:tc>
      </w:tr>
      <w:tr w:rsidR="00FD01AE" w:rsidRPr="009226D7" w:rsidTr="0005084E">
        <w:trPr>
          <w:trHeight w:val="250"/>
        </w:trPr>
        <w:tc>
          <w:tcPr>
            <w:tcW w:w="2268" w:type="dxa"/>
          </w:tcPr>
          <w:p w:rsidR="00FD01AE" w:rsidRPr="00B23BC6" w:rsidRDefault="00FD01AE" w:rsidP="0005084E">
            <w:pPr>
              <w:rPr>
                <w:rFonts w:cs="Arial"/>
                <w:caps/>
                <w:sz w:val="20"/>
              </w:rPr>
            </w:pPr>
            <w:r w:rsidRPr="00B23BC6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B23BC6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FD01AE" w:rsidRPr="00B23BC6" w:rsidRDefault="008149ED" w:rsidP="0005084E">
            <w:pPr>
              <w:jc w:val="center"/>
              <w:rPr>
                <w:rFonts w:cs="Arial"/>
                <w:snapToGrid w:val="0"/>
                <w:sz w:val="20"/>
              </w:rPr>
            </w:pPr>
            <w:r w:rsidRPr="00B23BC6">
              <w:rPr>
                <w:rFonts w:cs="Arial"/>
                <w:snapToGrid w:val="0"/>
                <w:sz w:val="20"/>
              </w:rPr>
              <w:t>0</w:t>
            </w:r>
            <w:r w:rsidR="00FD01AE" w:rsidRPr="00B23BC6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FD01AE" w:rsidRPr="00B23BC6" w:rsidRDefault="00FD01AE" w:rsidP="0005084E">
            <w:pPr>
              <w:jc w:val="center"/>
              <w:rPr>
                <w:rFonts w:cs="Arial"/>
                <w:caps/>
                <w:sz w:val="20"/>
              </w:rPr>
            </w:pPr>
            <w:r w:rsidRPr="00B23BC6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FD01AE" w:rsidRPr="00B23BC6" w:rsidRDefault="00FD01AE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FD01AE" w:rsidRPr="00B23BC6" w:rsidRDefault="00FD01AE" w:rsidP="007D5E9D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</w:t>
            </w:r>
            <w:proofErr w:type="gramStart"/>
            <w:r w:rsidRPr="00B23BC6">
              <w:rPr>
                <w:rFonts w:cs="Arial"/>
                <w:sz w:val="20"/>
              </w:rPr>
              <w:t>SUB-TIPO</w:t>
            </w:r>
            <w:proofErr w:type="gramEnd"/>
            <w:r w:rsidRPr="00B23BC6">
              <w:rPr>
                <w:rFonts w:cs="Arial"/>
                <w:sz w:val="20"/>
              </w:rPr>
              <w:t>: 0</w:t>
            </w:r>
            <w:r w:rsidR="007D5E9D" w:rsidRPr="00B23BC6">
              <w:rPr>
                <w:rFonts w:cs="Arial"/>
                <w:sz w:val="20"/>
              </w:rPr>
              <w:t>1</w:t>
            </w:r>
            <w:r w:rsidRPr="00B23BC6">
              <w:rPr>
                <w:rFonts w:cs="Arial"/>
                <w:sz w:val="20"/>
              </w:rPr>
              <w:t xml:space="preserve"> – Parte 2</w:t>
            </w:r>
          </w:p>
        </w:tc>
      </w:tr>
      <w:tr w:rsidR="00FD01AE" w:rsidRPr="009226D7" w:rsidTr="0005084E">
        <w:trPr>
          <w:trHeight w:val="250"/>
        </w:trPr>
        <w:tc>
          <w:tcPr>
            <w:tcW w:w="2268" w:type="dxa"/>
          </w:tcPr>
          <w:p w:rsidR="00FD01AE" w:rsidRPr="00B23BC6" w:rsidRDefault="00FD01AE" w:rsidP="0005084E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IDINF</w:t>
            </w:r>
            <w:proofErr w:type="gramStart"/>
            <w:r w:rsidRPr="00B23BC6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FD01AE" w:rsidRPr="00B23BC6" w:rsidRDefault="008149ED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B23BC6">
              <w:rPr>
                <w:rFonts w:cs="Arial"/>
                <w:sz w:val="20"/>
              </w:rPr>
              <w:t>0</w:t>
            </w:r>
            <w:r w:rsidR="00FD01AE" w:rsidRPr="00B23BC6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FD01AE" w:rsidRPr="00B23BC6" w:rsidRDefault="00FD01AE" w:rsidP="0005084E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ID INF:</w:t>
            </w:r>
            <w:proofErr w:type="gramStart"/>
            <w:r w:rsidRPr="00B23BC6">
              <w:rPr>
                <w:rFonts w:cs="Arial"/>
                <w:sz w:val="20"/>
              </w:rPr>
              <w:t xml:space="preserve">   </w:t>
            </w:r>
            <w:proofErr w:type="gramEnd"/>
            <w:r w:rsidRPr="00B23BC6">
              <w:rPr>
                <w:rFonts w:cs="Arial"/>
                <w:sz w:val="20"/>
              </w:rPr>
              <w:t>80</w:t>
            </w:r>
            <w:r w:rsidR="00880B34" w:rsidRPr="00B23BC6">
              <w:rPr>
                <w:rFonts w:cs="Arial"/>
                <w:sz w:val="20"/>
              </w:rPr>
              <w:t xml:space="preserve"> </w:t>
            </w:r>
            <w:r w:rsidRPr="00B23BC6">
              <w:rPr>
                <w:rFonts w:cs="Arial"/>
                <w:sz w:val="20"/>
              </w:rPr>
              <w:t>-</w:t>
            </w:r>
            <w:r w:rsidR="00880B34" w:rsidRPr="00B23BC6">
              <w:rPr>
                <w:rFonts w:cs="Arial"/>
                <w:sz w:val="20"/>
              </w:rPr>
              <w:t xml:space="preserve"> </w:t>
            </w:r>
            <w:r w:rsidRPr="00B23BC6">
              <w:rPr>
                <w:rFonts w:cs="Arial"/>
                <w:sz w:val="20"/>
              </w:rPr>
              <w:t>Solução Customizada</w:t>
            </w:r>
          </w:p>
        </w:tc>
      </w:tr>
      <w:tr w:rsidR="00FD01AE" w:rsidRPr="009226D7" w:rsidTr="0005084E">
        <w:trPr>
          <w:trHeight w:val="250"/>
        </w:trPr>
        <w:tc>
          <w:tcPr>
            <w:tcW w:w="2268" w:type="dxa"/>
          </w:tcPr>
          <w:p w:rsidR="00FD01AE" w:rsidRPr="00B23BC6" w:rsidRDefault="00FD01AE" w:rsidP="0005084E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BCFIC</w:t>
            </w:r>
            <w:proofErr w:type="gramStart"/>
            <w:r w:rsidRPr="00B23BC6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FD01AE" w:rsidRPr="00B23BC6" w:rsidRDefault="008149ED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B23BC6">
              <w:rPr>
                <w:rFonts w:cs="Arial"/>
                <w:sz w:val="20"/>
              </w:rPr>
              <w:t>0</w:t>
            </w:r>
            <w:r w:rsidR="00FD01AE" w:rsidRPr="00B23BC6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FD01AE" w:rsidRPr="00B23BC6" w:rsidRDefault="00FD01AE" w:rsidP="00F40036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BLOCO: </w:t>
            </w:r>
            <w:proofErr w:type="gramStart"/>
            <w:r w:rsidRPr="00B23BC6">
              <w:rPr>
                <w:rFonts w:cs="Arial"/>
                <w:sz w:val="20"/>
              </w:rPr>
              <w:t>06</w:t>
            </w:r>
            <w:r w:rsidR="00880B34" w:rsidRPr="00B23BC6">
              <w:rPr>
                <w:rFonts w:cs="Arial"/>
                <w:sz w:val="20"/>
              </w:rPr>
              <w:t xml:space="preserve"> </w:t>
            </w:r>
            <w:r w:rsidRPr="00B23BC6">
              <w:rPr>
                <w:rFonts w:cs="Arial"/>
                <w:sz w:val="20"/>
              </w:rPr>
              <w:t>-</w:t>
            </w:r>
            <w:r w:rsidR="00880B34" w:rsidRPr="00B23BC6">
              <w:rPr>
                <w:rFonts w:cs="Arial"/>
                <w:sz w:val="20"/>
              </w:rPr>
              <w:t xml:space="preserve"> </w:t>
            </w:r>
            <w:r w:rsidRPr="00B23BC6">
              <w:rPr>
                <w:rFonts w:cs="Arial"/>
                <w:sz w:val="20"/>
              </w:rPr>
              <w:t>Controle</w:t>
            </w:r>
            <w:proofErr w:type="gramEnd"/>
            <w:r w:rsidRPr="00B23BC6">
              <w:rPr>
                <w:rFonts w:cs="Arial"/>
                <w:sz w:val="20"/>
              </w:rPr>
              <w:t xml:space="preserve"> Societário</w:t>
            </w:r>
          </w:p>
        </w:tc>
      </w:tr>
      <w:tr w:rsidR="00FD01AE" w:rsidRPr="009226D7" w:rsidTr="0005084E">
        <w:trPr>
          <w:trHeight w:val="250"/>
        </w:trPr>
        <w:tc>
          <w:tcPr>
            <w:tcW w:w="2268" w:type="dxa"/>
          </w:tcPr>
          <w:p w:rsidR="00FD01AE" w:rsidRPr="00B23BC6" w:rsidRDefault="00FD01AE" w:rsidP="0005084E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TPINF</w:t>
            </w:r>
            <w:proofErr w:type="gramStart"/>
            <w:r w:rsidRPr="00B23BC6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FD01AE" w:rsidRPr="00B23BC6" w:rsidRDefault="008149ED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B23BC6">
              <w:rPr>
                <w:rFonts w:cs="Arial"/>
                <w:sz w:val="20"/>
              </w:rPr>
              <w:t>0</w:t>
            </w:r>
            <w:r w:rsidR="00FD01AE" w:rsidRPr="00B23BC6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FD01AE" w:rsidRPr="00B23BC6" w:rsidRDefault="00FD01AE" w:rsidP="00F40036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TP INF:</w:t>
            </w:r>
            <w:proofErr w:type="gramStart"/>
            <w:r w:rsidRPr="00B23BC6">
              <w:rPr>
                <w:rFonts w:cs="Arial"/>
                <w:sz w:val="20"/>
              </w:rPr>
              <w:t xml:space="preserve">  </w:t>
            </w:r>
            <w:proofErr w:type="gramEnd"/>
            <w:r w:rsidRPr="00B23BC6">
              <w:rPr>
                <w:rFonts w:cs="Arial"/>
                <w:sz w:val="20"/>
              </w:rPr>
              <w:t>01</w:t>
            </w:r>
            <w:r w:rsidR="00880B34" w:rsidRPr="00B23BC6">
              <w:rPr>
                <w:rFonts w:cs="Arial"/>
                <w:sz w:val="20"/>
              </w:rPr>
              <w:t xml:space="preserve"> </w:t>
            </w:r>
            <w:r w:rsidRPr="00B23BC6">
              <w:rPr>
                <w:rFonts w:cs="Arial"/>
                <w:sz w:val="20"/>
              </w:rPr>
              <w:t>- Detalhes</w:t>
            </w:r>
          </w:p>
        </w:tc>
      </w:tr>
      <w:tr w:rsidR="00FD01AE" w:rsidRPr="009226D7" w:rsidTr="0005084E">
        <w:trPr>
          <w:trHeight w:val="250"/>
        </w:trPr>
        <w:tc>
          <w:tcPr>
            <w:tcW w:w="2268" w:type="dxa"/>
          </w:tcPr>
          <w:p w:rsidR="00FD01AE" w:rsidRPr="00B23BC6" w:rsidRDefault="00FD01AE" w:rsidP="0005084E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FD01AE" w:rsidRPr="00B23BC6" w:rsidRDefault="00FD01AE" w:rsidP="0005084E">
            <w:pPr>
              <w:rPr>
                <w:rFonts w:cs="Arial"/>
                <w:sz w:val="20"/>
              </w:rPr>
            </w:pPr>
          </w:p>
        </w:tc>
      </w:tr>
      <w:tr w:rsidR="00FD01AE" w:rsidRPr="009226D7" w:rsidTr="0005084E">
        <w:trPr>
          <w:trHeight w:val="250"/>
        </w:trPr>
        <w:tc>
          <w:tcPr>
            <w:tcW w:w="2268" w:type="dxa"/>
          </w:tcPr>
          <w:p w:rsidR="00FD01AE" w:rsidRPr="00B23BC6" w:rsidRDefault="00FD01AE" w:rsidP="0005084E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CDTPREL</w:t>
            </w:r>
          </w:p>
        </w:tc>
        <w:tc>
          <w:tcPr>
            <w:tcW w:w="709" w:type="dxa"/>
          </w:tcPr>
          <w:p w:rsidR="00FD01AE" w:rsidRPr="00B23BC6" w:rsidRDefault="008149ED" w:rsidP="0005084E">
            <w:pPr>
              <w:jc w:val="center"/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>0</w:t>
            </w:r>
            <w:r w:rsidR="00FD01AE" w:rsidRPr="00B23BC6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FD01AE" w:rsidRPr="00B23BC6" w:rsidRDefault="00FD01AE" w:rsidP="00FD01AE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Código do Tipo de Relacionamento</w:t>
            </w:r>
          </w:p>
        </w:tc>
      </w:tr>
      <w:tr w:rsidR="00FD01AE" w:rsidRPr="009226D7" w:rsidTr="0005084E">
        <w:trPr>
          <w:trHeight w:val="250"/>
        </w:trPr>
        <w:tc>
          <w:tcPr>
            <w:tcW w:w="2268" w:type="dxa"/>
          </w:tcPr>
          <w:p w:rsidR="00FD01AE" w:rsidRPr="00B23BC6" w:rsidRDefault="00FD01AE" w:rsidP="0005084E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DSTPREL</w:t>
            </w:r>
          </w:p>
        </w:tc>
        <w:tc>
          <w:tcPr>
            <w:tcW w:w="709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>30</w:t>
            </w:r>
          </w:p>
        </w:tc>
        <w:tc>
          <w:tcPr>
            <w:tcW w:w="709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FD01AE" w:rsidRPr="00B23BC6" w:rsidRDefault="00FD01AE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FD01AE" w:rsidRPr="00B23BC6" w:rsidRDefault="00FD01AE" w:rsidP="00FD01AE">
            <w:pPr>
              <w:rPr>
                <w:rFonts w:cs="Arial"/>
                <w:sz w:val="20"/>
              </w:rPr>
            </w:pPr>
            <w:r w:rsidRPr="00B23BC6">
              <w:rPr>
                <w:rFonts w:cs="Arial"/>
                <w:sz w:val="20"/>
              </w:rPr>
              <w:t xml:space="preserve"> Descrição do Tipo de Relacionamento</w:t>
            </w:r>
          </w:p>
        </w:tc>
      </w:tr>
      <w:tr w:rsidR="00FD01AE" w:rsidRPr="009226D7" w:rsidTr="0005084E">
        <w:trPr>
          <w:trHeight w:val="250"/>
        </w:trPr>
        <w:tc>
          <w:tcPr>
            <w:tcW w:w="2268" w:type="dxa"/>
          </w:tcPr>
          <w:p w:rsidR="00FD01AE" w:rsidRPr="0057371B" w:rsidRDefault="002D6260" w:rsidP="0005084E">
            <w:pPr>
              <w:rPr>
                <w:rFonts w:cs="Arial"/>
                <w:sz w:val="20"/>
              </w:rPr>
            </w:pPr>
            <w:r w:rsidRPr="0057371B">
              <w:rPr>
                <w:rFonts w:cs="Arial"/>
                <w:sz w:val="20"/>
              </w:rPr>
              <w:t xml:space="preserve"> </w:t>
            </w:r>
            <w:r w:rsidR="00FD01AE" w:rsidRPr="0057371B">
              <w:rPr>
                <w:rFonts w:cs="Arial"/>
                <w:sz w:val="20"/>
              </w:rPr>
              <w:t>RESERVADO</w:t>
            </w:r>
          </w:p>
        </w:tc>
        <w:tc>
          <w:tcPr>
            <w:tcW w:w="709" w:type="dxa"/>
          </w:tcPr>
          <w:p w:rsidR="00FD01AE" w:rsidRPr="0057371B" w:rsidRDefault="0057371B" w:rsidP="002D6260">
            <w:pPr>
              <w:jc w:val="center"/>
              <w:rPr>
                <w:rFonts w:cs="Arial"/>
                <w:sz w:val="20"/>
              </w:rPr>
            </w:pPr>
            <w:r w:rsidRPr="0057371B">
              <w:rPr>
                <w:rFonts w:cs="Arial"/>
                <w:sz w:val="20"/>
              </w:rPr>
              <w:t>107</w:t>
            </w:r>
          </w:p>
        </w:tc>
        <w:tc>
          <w:tcPr>
            <w:tcW w:w="709" w:type="dxa"/>
          </w:tcPr>
          <w:p w:rsidR="00FD01AE" w:rsidRPr="0057371B" w:rsidRDefault="00FD01AE" w:rsidP="0005084E">
            <w:pPr>
              <w:jc w:val="center"/>
              <w:rPr>
                <w:rFonts w:cs="Arial"/>
                <w:sz w:val="20"/>
              </w:rPr>
            </w:pPr>
            <w:r w:rsidRPr="0057371B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FD01AE" w:rsidRPr="0057371B" w:rsidRDefault="00FD01AE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FD01AE" w:rsidRPr="0057371B" w:rsidRDefault="00352510" w:rsidP="00352510">
            <w:pPr>
              <w:rPr>
                <w:rFonts w:cs="Arial"/>
                <w:sz w:val="20"/>
              </w:rPr>
            </w:pPr>
            <w:r w:rsidRPr="0057371B">
              <w:rPr>
                <w:rFonts w:cs="Arial"/>
                <w:sz w:val="20"/>
              </w:rPr>
              <w:t xml:space="preserve"> </w:t>
            </w:r>
            <w:r w:rsidR="00FD01AE" w:rsidRPr="0057371B">
              <w:rPr>
                <w:rFonts w:cs="Arial"/>
                <w:sz w:val="20"/>
              </w:rPr>
              <w:t>Área Reservada Serasa</w:t>
            </w:r>
          </w:p>
        </w:tc>
      </w:tr>
    </w:tbl>
    <w:p w:rsidR="002D6260" w:rsidRDefault="002D6260" w:rsidP="002D6260"/>
    <w:p w:rsidR="00D1023D" w:rsidRPr="00660A0E" w:rsidRDefault="00D1023D" w:rsidP="002D6260"/>
    <w:p w:rsidR="002D6260" w:rsidRPr="0081747F" w:rsidRDefault="002D6260" w:rsidP="002D6260">
      <w:pPr>
        <w:jc w:val="center"/>
        <w:rPr>
          <w:b/>
          <w:sz w:val="20"/>
        </w:rPr>
      </w:pPr>
      <w:r w:rsidRPr="0081747F">
        <w:rPr>
          <w:b/>
          <w:sz w:val="20"/>
        </w:rPr>
        <w:t>MENSAGEM</w:t>
      </w:r>
    </w:p>
    <w:p w:rsidR="002D6260" w:rsidRPr="00E618FE" w:rsidRDefault="002D6260" w:rsidP="002D6260">
      <w:pPr>
        <w:rPr>
          <w:rFonts w:cs="Arial"/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MNEMÔNICO </w:t>
            </w:r>
          </w:p>
        </w:tc>
        <w:tc>
          <w:tcPr>
            <w:tcW w:w="709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  TAM</w:t>
            </w:r>
            <w:proofErr w:type="gramStart"/>
            <w:r w:rsidRPr="00E618FE">
              <w:rPr>
                <w:rFonts w:cs="Arial"/>
                <w:b/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proofErr w:type="gramEnd"/>
            <w:r w:rsidRPr="00E618FE">
              <w:rPr>
                <w:rFonts w:cs="Arial"/>
                <w:b/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 DESCRIÇÃO</w:t>
            </w:r>
          </w:p>
        </w:tc>
      </w:tr>
      <w:tr w:rsidR="002D6260" w:rsidRPr="009226D7" w:rsidTr="00F93501">
        <w:trPr>
          <w:trHeight w:val="250"/>
        </w:trPr>
        <w:tc>
          <w:tcPr>
            <w:tcW w:w="2268" w:type="dxa"/>
          </w:tcPr>
          <w:p w:rsidR="002D6260" w:rsidRPr="001410AA" w:rsidRDefault="002D6260" w:rsidP="00F93501">
            <w:pPr>
              <w:rPr>
                <w:rFonts w:cs="Arial"/>
                <w:caps/>
                <w:sz w:val="20"/>
              </w:rPr>
            </w:pPr>
            <w:r w:rsidRPr="001410AA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2D6260" w:rsidRPr="001410AA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1410AA">
              <w:rPr>
                <w:rFonts w:cs="Arial"/>
                <w:snapToGrid w:val="0"/>
                <w:sz w:val="20"/>
              </w:rPr>
              <w:t>0</w:t>
            </w:r>
            <w:r w:rsidR="002D6260" w:rsidRPr="001410AA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2D6260" w:rsidRPr="001410AA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  <w:r w:rsidRPr="001410AA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1410AA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2D6260" w:rsidRPr="001410AA" w:rsidRDefault="002D6260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TIPO:</w:t>
            </w:r>
            <w:proofErr w:type="gramStart"/>
            <w:r w:rsidRPr="001410AA">
              <w:rPr>
                <w:rFonts w:cs="Arial"/>
                <w:sz w:val="20"/>
              </w:rPr>
              <w:t xml:space="preserve"> </w:t>
            </w:r>
            <w:r w:rsidR="00880B34" w:rsidRPr="001410AA">
              <w:rPr>
                <w:rFonts w:cs="Arial"/>
                <w:sz w:val="20"/>
              </w:rPr>
              <w:t xml:space="preserve">   </w:t>
            </w:r>
            <w:proofErr w:type="gramEnd"/>
            <w:r w:rsidRPr="001410AA">
              <w:rPr>
                <w:rFonts w:cs="Arial"/>
                <w:sz w:val="20"/>
              </w:rPr>
              <w:t>200 – Resposta</w:t>
            </w:r>
          </w:p>
        </w:tc>
      </w:tr>
      <w:tr w:rsidR="002D6260" w:rsidRPr="009226D7" w:rsidTr="00F93501">
        <w:trPr>
          <w:trHeight w:val="250"/>
        </w:trPr>
        <w:tc>
          <w:tcPr>
            <w:tcW w:w="2268" w:type="dxa"/>
          </w:tcPr>
          <w:p w:rsidR="002D6260" w:rsidRPr="001410AA" w:rsidRDefault="002D6260" w:rsidP="00F93501">
            <w:pPr>
              <w:rPr>
                <w:rFonts w:cs="Arial"/>
                <w:caps/>
                <w:sz w:val="20"/>
              </w:rPr>
            </w:pPr>
            <w:r w:rsidRPr="001410AA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1410AA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2D6260" w:rsidRPr="001410AA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1410AA">
              <w:rPr>
                <w:rFonts w:cs="Arial"/>
                <w:snapToGrid w:val="0"/>
                <w:sz w:val="20"/>
              </w:rPr>
              <w:t>0</w:t>
            </w:r>
            <w:r w:rsidR="002D6260" w:rsidRPr="001410AA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1410AA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  <w:r w:rsidRPr="001410AA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1410AA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2D6260" w:rsidRPr="001410AA" w:rsidRDefault="002D6260" w:rsidP="00DB5B77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</w:t>
            </w:r>
            <w:proofErr w:type="gramStart"/>
            <w:r w:rsidRPr="001410AA">
              <w:rPr>
                <w:rFonts w:cs="Arial"/>
                <w:sz w:val="20"/>
              </w:rPr>
              <w:t>SUB-TIPO</w:t>
            </w:r>
            <w:proofErr w:type="gramEnd"/>
            <w:r w:rsidRPr="001410AA">
              <w:rPr>
                <w:rFonts w:cs="Arial"/>
                <w:sz w:val="20"/>
              </w:rPr>
              <w:t>: 0</w:t>
            </w:r>
            <w:r w:rsidR="00DB5B77">
              <w:rPr>
                <w:rFonts w:cs="Arial"/>
                <w:sz w:val="20"/>
              </w:rPr>
              <w:t>0</w:t>
            </w:r>
            <w:r w:rsidRPr="001410AA">
              <w:rPr>
                <w:rFonts w:cs="Arial"/>
                <w:sz w:val="20"/>
              </w:rPr>
              <w:t xml:space="preserve"> – Parte </w:t>
            </w:r>
            <w:r w:rsidR="00DB5B77">
              <w:rPr>
                <w:rFonts w:cs="Arial"/>
                <w:sz w:val="20"/>
              </w:rPr>
              <w:t>1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1410AA" w:rsidRDefault="002D6260" w:rsidP="00F9350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IDINF</w:t>
            </w:r>
            <w:proofErr w:type="gramStart"/>
            <w:r w:rsidRPr="001410AA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1410AA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1410AA">
              <w:rPr>
                <w:rFonts w:cs="Arial"/>
                <w:sz w:val="20"/>
              </w:rPr>
              <w:t>0</w:t>
            </w:r>
            <w:r w:rsidR="002D6260" w:rsidRPr="001410AA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1410AA" w:rsidRDefault="002D6260" w:rsidP="00F9350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ID INF:</w:t>
            </w:r>
            <w:proofErr w:type="gramStart"/>
            <w:r w:rsidRPr="001410AA">
              <w:rPr>
                <w:rFonts w:cs="Arial"/>
                <w:sz w:val="20"/>
              </w:rPr>
              <w:t xml:space="preserve">   </w:t>
            </w:r>
            <w:proofErr w:type="gramEnd"/>
            <w:r w:rsidRPr="001410AA">
              <w:rPr>
                <w:rFonts w:cs="Arial"/>
                <w:sz w:val="20"/>
              </w:rPr>
              <w:t>80</w:t>
            </w:r>
            <w:r w:rsidR="00880B34" w:rsidRPr="001410AA">
              <w:rPr>
                <w:rFonts w:cs="Arial"/>
                <w:sz w:val="20"/>
              </w:rPr>
              <w:t xml:space="preserve"> </w:t>
            </w:r>
            <w:r w:rsidRPr="001410AA">
              <w:rPr>
                <w:rFonts w:cs="Arial"/>
                <w:sz w:val="20"/>
              </w:rPr>
              <w:t>-</w:t>
            </w:r>
            <w:r w:rsidR="00880B34" w:rsidRPr="001410AA">
              <w:rPr>
                <w:rFonts w:cs="Arial"/>
                <w:sz w:val="20"/>
              </w:rPr>
              <w:t xml:space="preserve"> </w:t>
            </w:r>
            <w:r w:rsidRPr="001410AA">
              <w:rPr>
                <w:rFonts w:cs="Arial"/>
                <w:sz w:val="20"/>
              </w:rPr>
              <w:t>Solução Customizada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1410AA" w:rsidRDefault="002D6260" w:rsidP="00F9350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BCFIC</w:t>
            </w:r>
            <w:proofErr w:type="gramStart"/>
            <w:r w:rsidRPr="001410AA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1410AA" w:rsidRDefault="008149ED" w:rsidP="002D6260">
            <w:pPr>
              <w:jc w:val="center"/>
              <w:rPr>
                <w:rFonts w:cs="Arial"/>
                <w:sz w:val="20"/>
              </w:rPr>
            </w:pPr>
            <w:proofErr w:type="gramEnd"/>
            <w:r w:rsidRPr="001410AA">
              <w:rPr>
                <w:rFonts w:cs="Arial"/>
                <w:sz w:val="20"/>
              </w:rPr>
              <w:t>0</w:t>
            </w:r>
            <w:r w:rsidR="002D6260" w:rsidRPr="001410AA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1410AA" w:rsidRDefault="002D6260" w:rsidP="00F9350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BLOCO:</w:t>
            </w:r>
            <w:proofErr w:type="gramStart"/>
            <w:r w:rsidRPr="001410AA">
              <w:rPr>
                <w:rFonts w:cs="Arial"/>
                <w:sz w:val="20"/>
              </w:rPr>
              <w:t xml:space="preserve"> </w:t>
            </w:r>
            <w:r w:rsidR="00880B34" w:rsidRPr="001410AA">
              <w:rPr>
                <w:rFonts w:cs="Arial"/>
                <w:sz w:val="20"/>
              </w:rPr>
              <w:t xml:space="preserve">   </w:t>
            </w:r>
            <w:proofErr w:type="gramEnd"/>
            <w:r w:rsidRPr="001410AA">
              <w:rPr>
                <w:rFonts w:cs="Arial"/>
                <w:sz w:val="20"/>
              </w:rPr>
              <w:t>06</w:t>
            </w:r>
            <w:r w:rsidR="00880B34" w:rsidRPr="001410AA">
              <w:rPr>
                <w:rFonts w:cs="Arial"/>
                <w:sz w:val="20"/>
              </w:rPr>
              <w:t xml:space="preserve"> </w:t>
            </w:r>
            <w:r w:rsidRPr="001410AA">
              <w:rPr>
                <w:rFonts w:cs="Arial"/>
                <w:sz w:val="20"/>
              </w:rPr>
              <w:t>-</w:t>
            </w:r>
            <w:r w:rsidR="00880B34" w:rsidRPr="001410AA">
              <w:rPr>
                <w:rFonts w:cs="Arial"/>
                <w:sz w:val="20"/>
              </w:rPr>
              <w:t xml:space="preserve"> </w:t>
            </w:r>
            <w:r w:rsidRPr="001410AA">
              <w:rPr>
                <w:rFonts w:cs="Arial"/>
                <w:sz w:val="20"/>
              </w:rPr>
              <w:t xml:space="preserve">Controle </w:t>
            </w:r>
            <w:proofErr w:type="spellStart"/>
            <w:r w:rsidRPr="001410AA">
              <w:rPr>
                <w:rFonts w:cs="Arial"/>
                <w:sz w:val="20"/>
              </w:rPr>
              <w:t>Societario</w:t>
            </w:r>
            <w:proofErr w:type="spellEnd"/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1410AA" w:rsidRDefault="002D6260" w:rsidP="00F9350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TPINF</w:t>
            </w:r>
            <w:proofErr w:type="gramStart"/>
            <w:r w:rsidRPr="001410AA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1410AA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1410AA">
              <w:rPr>
                <w:rFonts w:cs="Arial"/>
                <w:sz w:val="20"/>
              </w:rPr>
              <w:t>0</w:t>
            </w:r>
            <w:r w:rsidR="002D6260" w:rsidRPr="001410AA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1410AA" w:rsidRDefault="002D6260" w:rsidP="00F9350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TP INF:</w:t>
            </w:r>
            <w:proofErr w:type="gramStart"/>
            <w:r w:rsidRPr="001410AA">
              <w:rPr>
                <w:rFonts w:cs="Arial"/>
                <w:sz w:val="20"/>
              </w:rPr>
              <w:t xml:space="preserve">  </w:t>
            </w:r>
            <w:r w:rsidR="00880B34" w:rsidRPr="001410AA">
              <w:rPr>
                <w:rFonts w:cs="Arial"/>
                <w:sz w:val="20"/>
              </w:rPr>
              <w:t xml:space="preserve"> </w:t>
            </w:r>
            <w:proofErr w:type="gramEnd"/>
            <w:r w:rsidRPr="001410AA">
              <w:rPr>
                <w:rFonts w:cs="Arial"/>
                <w:sz w:val="20"/>
              </w:rPr>
              <w:t>99</w:t>
            </w:r>
            <w:r w:rsidR="00880B34" w:rsidRPr="001410AA">
              <w:rPr>
                <w:rFonts w:cs="Arial"/>
                <w:sz w:val="20"/>
              </w:rPr>
              <w:t xml:space="preserve"> </w:t>
            </w:r>
            <w:r w:rsidRPr="001410AA">
              <w:rPr>
                <w:rFonts w:cs="Arial"/>
                <w:sz w:val="20"/>
              </w:rPr>
              <w:t>-</w:t>
            </w:r>
            <w:r w:rsidR="00880B34" w:rsidRPr="001410AA">
              <w:rPr>
                <w:rFonts w:cs="Arial"/>
                <w:sz w:val="20"/>
              </w:rPr>
              <w:t xml:space="preserve"> </w:t>
            </w:r>
            <w:r w:rsidRPr="001410AA">
              <w:rPr>
                <w:rFonts w:cs="Arial"/>
                <w:sz w:val="20"/>
              </w:rPr>
              <w:t>Mensagem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1410AA" w:rsidRDefault="002D6260" w:rsidP="00F9350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1410AA" w:rsidRDefault="002D6260" w:rsidP="00F93501">
            <w:pPr>
              <w:rPr>
                <w:rFonts w:cs="Arial"/>
                <w:sz w:val="20"/>
              </w:rPr>
            </w:pP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1410AA" w:rsidRDefault="002D6260" w:rsidP="00F9350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MSG</w:t>
            </w:r>
            <w:proofErr w:type="gramStart"/>
            <w:r w:rsidRPr="001410AA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1410AA">
              <w:rPr>
                <w:rFonts w:cs="Arial"/>
                <w:sz w:val="20"/>
              </w:rPr>
              <w:t>79</w:t>
            </w:r>
          </w:p>
        </w:tc>
        <w:tc>
          <w:tcPr>
            <w:tcW w:w="709" w:type="dxa"/>
          </w:tcPr>
          <w:p w:rsidR="002D6260" w:rsidRPr="001410AA" w:rsidRDefault="002D6260" w:rsidP="00F93501">
            <w:pPr>
              <w:jc w:val="center"/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2D6260" w:rsidRPr="001410AA" w:rsidRDefault="002D6260" w:rsidP="00F93501">
            <w:pPr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1410AA" w:rsidRDefault="002A4B82" w:rsidP="00F9350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</w:t>
            </w:r>
            <w:r w:rsidR="002D6260" w:rsidRPr="001410AA">
              <w:rPr>
                <w:rFonts w:cs="Arial"/>
                <w:sz w:val="20"/>
              </w:rPr>
              <w:t>Mensagem específica do bloco</w:t>
            </w:r>
          </w:p>
        </w:tc>
      </w:tr>
      <w:tr w:rsidR="00662824" w:rsidRPr="00E618FE" w:rsidTr="00F93501">
        <w:trPr>
          <w:trHeight w:val="250"/>
        </w:trPr>
        <w:tc>
          <w:tcPr>
            <w:tcW w:w="2268" w:type="dxa"/>
          </w:tcPr>
          <w:p w:rsidR="00662824" w:rsidRPr="001410AA" w:rsidRDefault="00662824" w:rsidP="0029349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RESERVADO</w:t>
            </w:r>
          </w:p>
        </w:tc>
        <w:tc>
          <w:tcPr>
            <w:tcW w:w="709" w:type="dxa"/>
          </w:tcPr>
          <w:p w:rsidR="00662824" w:rsidRPr="001410AA" w:rsidRDefault="00662824" w:rsidP="00293491">
            <w:pPr>
              <w:jc w:val="center"/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>60</w:t>
            </w:r>
          </w:p>
        </w:tc>
        <w:tc>
          <w:tcPr>
            <w:tcW w:w="709" w:type="dxa"/>
          </w:tcPr>
          <w:p w:rsidR="00662824" w:rsidRPr="001410AA" w:rsidRDefault="00662824" w:rsidP="00293491">
            <w:pPr>
              <w:jc w:val="center"/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62824" w:rsidRPr="001410AA" w:rsidRDefault="00662824" w:rsidP="0029349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62824" w:rsidRPr="001410AA" w:rsidRDefault="00662824" w:rsidP="00293491">
            <w:pPr>
              <w:rPr>
                <w:rFonts w:cs="Arial"/>
                <w:sz w:val="20"/>
              </w:rPr>
            </w:pPr>
            <w:r w:rsidRPr="001410AA">
              <w:rPr>
                <w:rFonts w:cs="Arial"/>
                <w:sz w:val="20"/>
              </w:rPr>
              <w:t xml:space="preserve"> Área Reservada Serasa</w:t>
            </w:r>
          </w:p>
        </w:tc>
      </w:tr>
    </w:tbl>
    <w:p w:rsidR="000C437D" w:rsidRDefault="000C437D" w:rsidP="005306EE">
      <w:pPr>
        <w:rPr>
          <w:sz w:val="20"/>
        </w:rPr>
      </w:pPr>
    </w:p>
    <w:p w:rsidR="005306EE" w:rsidRPr="00271807" w:rsidRDefault="00683823" w:rsidP="005306EE">
      <w:pPr>
        <w:rPr>
          <w:sz w:val="20"/>
        </w:rPr>
      </w:pPr>
      <w:r>
        <w:rPr>
          <w:sz w:val="20"/>
        </w:rPr>
        <w:br w:type="page"/>
      </w:r>
    </w:p>
    <w:p w:rsidR="00157CB7" w:rsidRPr="00157CB7" w:rsidRDefault="00157CB7" w:rsidP="0050612A">
      <w:pPr>
        <w:rPr>
          <w:color w:val="000000" w:themeColor="text1"/>
          <w:sz w:val="20"/>
        </w:rPr>
      </w:pPr>
    </w:p>
    <w:p w:rsidR="00157CB7" w:rsidRPr="00157CB7" w:rsidRDefault="00157CB7" w:rsidP="0050612A">
      <w:pPr>
        <w:rPr>
          <w:color w:val="000000" w:themeColor="text1"/>
          <w:sz w:val="20"/>
        </w:rPr>
      </w:pPr>
    </w:p>
    <w:p w:rsidR="0050612A" w:rsidRDefault="00F52556" w:rsidP="00683823">
      <w:pPr>
        <w:pStyle w:val="Ttulo2"/>
        <w:jc w:val="center"/>
        <w:rPr>
          <w:sz w:val="20"/>
        </w:rPr>
      </w:pPr>
      <w:bookmarkStart w:id="16" w:name="_Toc381884811"/>
      <w:r w:rsidRPr="009226D7">
        <w:rPr>
          <w:sz w:val="20"/>
        </w:rPr>
        <w:t>CONTROLE SOCIETÁRIO – DEMAIS NÍVEIS PJ</w:t>
      </w:r>
      <w:bookmarkEnd w:id="16"/>
    </w:p>
    <w:p w:rsidR="00FC3951" w:rsidRDefault="00FC3951" w:rsidP="00FC3951"/>
    <w:p w:rsidR="00FC3951" w:rsidRPr="00FC3951" w:rsidRDefault="00FC3951" w:rsidP="00FC3951">
      <w:pPr>
        <w:jc w:val="center"/>
        <w:rPr>
          <w:b/>
          <w:sz w:val="20"/>
        </w:rPr>
      </w:pPr>
      <w:r w:rsidRPr="00FC3951">
        <w:rPr>
          <w:b/>
          <w:sz w:val="20"/>
        </w:rPr>
        <w:t>HEADER</w:t>
      </w:r>
    </w:p>
    <w:p w:rsidR="001A00B9" w:rsidRPr="00221FFC" w:rsidRDefault="001A00B9" w:rsidP="00332E2A"/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50612A" w:rsidRPr="00221FFC" w:rsidTr="00F85FDF">
        <w:trPr>
          <w:trHeight w:val="250"/>
        </w:trPr>
        <w:tc>
          <w:tcPr>
            <w:tcW w:w="2268" w:type="dxa"/>
          </w:tcPr>
          <w:p w:rsidR="0050612A" w:rsidRPr="00221FFC" w:rsidRDefault="0050612A" w:rsidP="00DF0A31">
            <w:pPr>
              <w:rPr>
                <w:sz w:val="20"/>
              </w:rPr>
            </w:pPr>
            <w:r w:rsidRPr="00221FFC">
              <w:rPr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50612A" w:rsidRPr="00221FFC" w:rsidRDefault="0050612A" w:rsidP="00DF0A31">
            <w:pPr>
              <w:rPr>
                <w:sz w:val="20"/>
              </w:rPr>
            </w:pPr>
            <w:r w:rsidRPr="00221FFC">
              <w:rPr>
                <w:sz w:val="20"/>
              </w:rPr>
              <w:t xml:space="preserve">  TAM</w:t>
            </w:r>
            <w:proofErr w:type="gramStart"/>
            <w:r w:rsidRPr="00221FFC">
              <w:rPr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50612A" w:rsidRPr="00221FFC" w:rsidRDefault="0050612A" w:rsidP="00DF0A31">
            <w:pPr>
              <w:rPr>
                <w:sz w:val="20"/>
              </w:rPr>
            </w:pPr>
            <w:proofErr w:type="gramEnd"/>
            <w:r w:rsidRPr="00221FFC">
              <w:rPr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50612A" w:rsidRPr="00221FFC" w:rsidRDefault="0050612A" w:rsidP="00DF0A31">
            <w:pPr>
              <w:rPr>
                <w:sz w:val="20"/>
              </w:rPr>
            </w:pPr>
            <w:r w:rsidRPr="00221FFC">
              <w:rPr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50612A" w:rsidRPr="00221FFC" w:rsidRDefault="0050612A" w:rsidP="00DF0A31">
            <w:pPr>
              <w:rPr>
                <w:sz w:val="20"/>
              </w:rPr>
            </w:pPr>
            <w:r w:rsidRPr="00221FFC">
              <w:rPr>
                <w:sz w:val="20"/>
              </w:rPr>
              <w:t xml:space="preserve"> DESCRIÇÃO</w:t>
            </w:r>
          </w:p>
        </w:tc>
      </w:tr>
      <w:tr w:rsidR="0050612A" w:rsidRPr="00221FFC" w:rsidTr="00F85FDF">
        <w:trPr>
          <w:trHeight w:val="250"/>
        </w:trPr>
        <w:tc>
          <w:tcPr>
            <w:tcW w:w="2268" w:type="dxa"/>
          </w:tcPr>
          <w:p w:rsidR="0050612A" w:rsidRPr="000C437D" w:rsidRDefault="0050612A" w:rsidP="00DF0A31">
            <w:pPr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50612A" w:rsidRPr="000C437D" w:rsidRDefault="008149ED" w:rsidP="00DF0A31">
            <w:pPr>
              <w:jc w:val="center"/>
              <w:rPr>
                <w:rFonts w:cs="Arial"/>
                <w:snapToGrid w:val="0"/>
                <w:sz w:val="20"/>
              </w:rPr>
            </w:pPr>
            <w:r w:rsidRPr="000C437D">
              <w:rPr>
                <w:rFonts w:cs="Arial"/>
                <w:snapToGrid w:val="0"/>
                <w:sz w:val="20"/>
              </w:rPr>
              <w:t>0</w:t>
            </w:r>
            <w:r w:rsidR="0050612A" w:rsidRPr="000C437D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50612A" w:rsidRPr="000C437D" w:rsidRDefault="0050612A" w:rsidP="00DF0A31">
            <w:pPr>
              <w:jc w:val="center"/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50612A" w:rsidRPr="000C437D" w:rsidRDefault="0050612A" w:rsidP="00DF0A3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50612A" w:rsidRPr="000C437D" w:rsidRDefault="0050612A" w:rsidP="00DF0A3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TIPO:</w:t>
            </w:r>
            <w:proofErr w:type="gramStart"/>
            <w:r w:rsidRPr="000C437D">
              <w:rPr>
                <w:rFonts w:cs="Arial"/>
                <w:sz w:val="20"/>
              </w:rPr>
              <w:t xml:space="preserve"> </w:t>
            </w:r>
            <w:r w:rsidR="00880B34"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200 – Resposta</w:t>
            </w:r>
          </w:p>
        </w:tc>
      </w:tr>
      <w:tr w:rsidR="0050612A" w:rsidRPr="00221FFC" w:rsidTr="00F85FDF">
        <w:trPr>
          <w:trHeight w:val="250"/>
        </w:trPr>
        <w:tc>
          <w:tcPr>
            <w:tcW w:w="2268" w:type="dxa"/>
          </w:tcPr>
          <w:p w:rsidR="0050612A" w:rsidRPr="000C437D" w:rsidRDefault="0050612A" w:rsidP="00DF0A31">
            <w:pPr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0C437D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50612A" w:rsidRPr="000C437D" w:rsidRDefault="008149ED" w:rsidP="00DF0A31">
            <w:pPr>
              <w:jc w:val="center"/>
              <w:rPr>
                <w:rFonts w:cs="Arial"/>
                <w:snapToGrid w:val="0"/>
                <w:sz w:val="20"/>
              </w:rPr>
            </w:pPr>
            <w:r w:rsidRPr="000C437D">
              <w:rPr>
                <w:rFonts w:cs="Arial"/>
                <w:snapToGrid w:val="0"/>
                <w:sz w:val="20"/>
              </w:rPr>
              <w:t>0</w:t>
            </w:r>
            <w:r w:rsidR="0050612A" w:rsidRPr="000C437D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50612A" w:rsidRPr="000C437D" w:rsidRDefault="0050612A" w:rsidP="00DF0A31">
            <w:pPr>
              <w:jc w:val="center"/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50612A" w:rsidRPr="000C437D" w:rsidRDefault="0050612A" w:rsidP="00DF0A3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50612A" w:rsidRPr="000C437D" w:rsidRDefault="0050612A" w:rsidP="00DF0A3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proofErr w:type="gramStart"/>
            <w:r w:rsidRPr="000C437D">
              <w:rPr>
                <w:rFonts w:cs="Arial"/>
                <w:sz w:val="20"/>
              </w:rPr>
              <w:t>SUB-TIPO</w:t>
            </w:r>
            <w:proofErr w:type="gramEnd"/>
            <w:r w:rsidRPr="000C437D">
              <w:rPr>
                <w:rFonts w:cs="Arial"/>
                <w:sz w:val="20"/>
              </w:rPr>
              <w:t>: 00 – Parte 1</w:t>
            </w:r>
          </w:p>
        </w:tc>
      </w:tr>
      <w:tr w:rsidR="0050612A" w:rsidRPr="00221FFC" w:rsidTr="00F85FDF">
        <w:trPr>
          <w:trHeight w:val="250"/>
        </w:trPr>
        <w:tc>
          <w:tcPr>
            <w:tcW w:w="2268" w:type="dxa"/>
          </w:tcPr>
          <w:p w:rsidR="0050612A" w:rsidRPr="000C437D" w:rsidRDefault="0050612A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IDINF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50612A" w:rsidRPr="000C437D" w:rsidRDefault="008149ED" w:rsidP="00DF0A31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50612A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50612A" w:rsidRPr="000C437D" w:rsidRDefault="0050612A" w:rsidP="00DF0A3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50612A" w:rsidRPr="000C437D" w:rsidRDefault="005061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50612A" w:rsidRPr="000C437D" w:rsidRDefault="0050612A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ID INF:</w:t>
            </w:r>
            <w:proofErr w:type="gramStart"/>
            <w:r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="0015105B" w:rsidRPr="000C437D">
              <w:rPr>
                <w:rFonts w:cs="Arial"/>
                <w:sz w:val="20"/>
              </w:rPr>
              <w:t>80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r w:rsidR="0015105B" w:rsidRPr="000C437D">
              <w:rPr>
                <w:rFonts w:cs="Arial"/>
                <w:sz w:val="20"/>
              </w:rPr>
              <w:t>-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r w:rsidR="0015105B" w:rsidRPr="000C437D">
              <w:rPr>
                <w:rFonts w:cs="Arial"/>
                <w:sz w:val="20"/>
              </w:rPr>
              <w:t>Solução Customizada</w:t>
            </w:r>
          </w:p>
        </w:tc>
      </w:tr>
      <w:tr w:rsidR="0050612A" w:rsidRPr="00221FFC" w:rsidTr="00F85FDF">
        <w:trPr>
          <w:trHeight w:val="250"/>
        </w:trPr>
        <w:tc>
          <w:tcPr>
            <w:tcW w:w="2268" w:type="dxa"/>
          </w:tcPr>
          <w:p w:rsidR="0050612A" w:rsidRPr="000C437D" w:rsidRDefault="0050612A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BCFIC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50612A" w:rsidRPr="000C437D" w:rsidRDefault="008149ED" w:rsidP="00DF0A31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50612A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50612A" w:rsidRPr="000C437D" w:rsidRDefault="0050612A" w:rsidP="00DF0A3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50612A" w:rsidRPr="000C437D" w:rsidRDefault="005061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50612A" w:rsidRPr="000C437D" w:rsidRDefault="0050612A" w:rsidP="00880B34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BLOCO:</w:t>
            </w:r>
            <w:proofErr w:type="gramStart"/>
            <w:r w:rsidRPr="000C437D">
              <w:rPr>
                <w:rFonts w:cs="Arial"/>
                <w:sz w:val="20"/>
              </w:rPr>
              <w:t xml:space="preserve"> </w:t>
            </w:r>
            <w:r w:rsidR="00880B34"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363B52" w:rsidRPr="000C437D">
              <w:rPr>
                <w:rFonts w:cs="Arial"/>
                <w:sz w:val="20"/>
              </w:rPr>
              <w:t>7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-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r w:rsidR="003C5857" w:rsidRPr="000C437D">
              <w:rPr>
                <w:rFonts w:cs="Arial"/>
                <w:sz w:val="20"/>
              </w:rPr>
              <w:t>Participação sócio PJ</w:t>
            </w:r>
          </w:p>
        </w:tc>
      </w:tr>
      <w:tr w:rsidR="0050612A" w:rsidRPr="00221FFC" w:rsidTr="00F85FDF">
        <w:trPr>
          <w:trHeight w:val="250"/>
        </w:trPr>
        <w:tc>
          <w:tcPr>
            <w:tcW w:w="2268" w:type="dxa"/>
          </w:tcPr>
          <w:p w:rsidR="0050612A" w:rsidRPr="000C437D" w:rsidRDefault="0050612A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TPINF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50612A" w:rsidRPr="000C437D" w:rsidRDefault="008149ED" w:rsidP="00DF0A31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50612A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50612A" w:rsidRPr="000C437D" w:rsidRDefault="0050612A" w:rsidP="00DF0A3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50612A" w:rsidRPr="000C437D" w:rsidRDefault="005061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50612A" w:rsidRPr="000C437D" w:rsidRDefault="00683823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TP INF: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proofErr w:type="gramEnd"/>
            <w:r w:rsidRPr="000C437D">
              <w:rPr>
                <w:rFonts w:cs="Arial"/>
                <w:sz w:val="20"/>
              </w:rPr>
              <w:t>00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- Header</w:t>
            </w:r>
          </w:p>
        </w:tc>
      </w:tr>
      <w:tr w:rsidR="0050612A" w:rsidRPr="00221FFC" w:rsidTr="00F85FDF">
        <w:trPr>
          <w:trHeight w:val="250"/>
        </w:trPr>
        <w:tc>
          <w:tcPr>
            <w:tcW w:w="2268" w:type="dxa"/>
          </w:tcPr>
          <w:p w:rsidR="0050612A" w:rsidRPr="000C437D" w:rsidRDefault="0050612A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50612A" w:rsidRPr="000C437D" w:rsidRDefault="005061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50612A" w:rsidRPr="000C437D" w:rsidRDefault="005061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50612A" w:rsidRPr="000C437D" w:rsidRDefault="0050612A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50612A" w:rsidRPr="000C437D" w:rsidRDefault="0050612A" w:rsidP="00DF0A31">
            <w:pPr>
              <w:rPr>
                <w:rFonts w:cs="Arial"/>
                <w:sz w:val="20"/>
              </w:rPr>
            </w:pPr>
          </w:p>
        </w:tc>
      </w:tr>
      <w:tr w:rsidR="003C5857" w:rsidRPr="00221FFC" w:rsidTr="00F85FDF">
        <w:trPr>
          <w:trHeight w:val="250"/>
        </w:trPr>
        <w:tc>
          <w:tcPr>
            <w:tcW w:w="2268" w:type="dxa"/>
          </w:tcPr>
          <w:p w:rsidR="003C5857" w:rsidRPr="000C437D" w:rsidRDefault="002A4B82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3C5857" w:rsidRPr="000C437D">
              <w:rPr>
                <w:rFonts w:cs="Arial"/>
                <w:sz w:val="20"/>
              </w:rPr>
              <w:t>CDCG</w:t>
            </w:r>
          </w:p>
        </w:tc>
        <w:tc>
          <w:tcPr>
            <w:tcW w:w="709" w:type="dxa"/>
          </w:tcPr>
          <w:p w:rsidR="003C5857" w:rsidRPr="000C437D" w:rsidRDefault="008149ED" w:rsidP="00DF0A3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</w:t>
            </w:r>
            <w:r w:rsidR="003C5857" w:rsidRPr="000C437D">
              <w:rPr>
                <w:rFonts w:cs="Arial"/>
                <w:sz w:val="20"/>
              </w:rPr>
              <w:t>9</w:t>
            </w:r>
          </w:p>
        </w:tc>
        <w:tc>
          <w:tcPr>
            <w:tcW w:w="709" w:type="dxa"/>
          </w:tcPr>
          <w:p w:rsidR="003C5857" w:rsidRPr="000C437D" w:rsidRDefault="003C5857" w:rsidP="00DF0A3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3C5857" w:rsidRPr="000C437D" w:rsidRDefault="003C5857" w:rsidP="00DF0A31">
            <w:pPr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C5857" w:rsidRPr="000C437D" w:rsidRDefault="003C5857" w:rsidP="003C5857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CNPJ </w:t>
            </w:r>
            <w:proofErr w:type="gramStart"/>
            <w:r w:rsidRPr="000C437D">
              <w:rPr>
                <w:rFonts w:cs="Arial"/>
                <w:sz w:val="20"/>
              </w:rPr>
              <w:t>dos respectivo</w:t>
            </w:r>
            <w:proofErr w:type="gramEnd"/>
            <w:r w:rsidRPr="000C437D">
              <w:rPr>
                <w:rFonts w:cs="Arial"/>
                <w:sz w:val="20"/>
              </w:rPr>
              <w:t xml:space="preserve"> Quadro Societário</w:t>
            </w:r>
          </w:p>
        </w:tc>
      </w:tr>
      <w:tr w:rsidR="003C5857" w:rsidRPr="00221FFC" w:rsidTr="00F85FDF">
        <w:trPr>
          <w:trHeight w:val="250"/>
        </w:trPr>
        <w:tc>
          <w:tcPr>
            <w:tcW w:w="2268" w:type="dxa"/>
          </w:tcPr>
          <w:p w:rsidR="003C5857" w:rsidRPr="000C437D" w:rsidRDefault="003C5857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NMAN     </w:t>
            </w:r>
          </w:p>
        </w:tc>
        <w:tc>
          <w:tcPr>
            <w:tcW w:w="709" w:type="dxa"/>
          </w:tcPr>
          <w:p w:rsidR="003C5857" w:rsidRPr="000C437D" w:rsidRDefault="003C5857" w:rsidP="00DF0A3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70</w:t>
            </w:r>
          </w:p>
        </w:tc>
        <w:tc>
          <w:tcPr>
            <w:tcW w:w="709" w:type="dxa"/>
          </w:tcPr>
          <w:p w:rsidR="003C5857" w:rsidRPr="000C437D" w:rsidRDefault="003C5857" w:rsidP="00DF0A3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3C5857" w:rsidRPr="000C437D" w:rsidRDefault="003C5857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C5857" w:rsidRPr="000C437D" w:rsidRDefault="00F52556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Nome do Participante</w:t>
            </w:r>
          </w:p>
        </w:tc>
      </w:tr>
      <w:tr w:rsidR="00755A2D" w:rsidRPr="00AD1190" w:rsidTr="00C40D75">
        <w:trPr>
          <w:trHeight w:val="250"/>
        </w:trPr>
        <w:tc>
          <w:tcPr>
            <w:tcW w:w="2268" w:type="dxa"/>
          </w:tcPr>
          <w:p w:rsidR="00755A2D" w:rsidRPr="000C437D" w:rsidRDefault="00755A2D" w:rsidP="00755A2D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CDSQ</w:t>
            </w:r>
            <w:proofErr w:type="gramStart"/>
            <w:r w:rsidRPr="000C437D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755A2D" w:rsidRPr="000C437D" w:rsidRDefault="008149ED" w:rsidP="00C40D75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755A2D" w:rsidRPr="000C437D">
              <w:rPr>
                <w:rFonts w:cs="Arial"/>
                <w:sz w:val="20"/>
              </w:rPr>
              <w:t>4</w:t>
            </w:r>
          </w:p>
        </w:tc>
        <w:tc>
          <w:tcPr>
            <w:tcW w:w="709" w:type="dxa"/>
          </w:tcPr>
          <w:p w:rsidR="00755A2D" w:rsidRPr="000C437D" w:rsidRDefault="00755A2D" w:rsidP="00C40D75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755A2D" w:rsidRPr="000C437D" w:rsidRDefault="00755A2D" w:rsidP="00C40D7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755A2D" w:rsidRPr="000C437D" w:rsidRDefault="00755A2D" w:rsidP="00755A2D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proofErr w:type="spellStart"/>
            <w:r w:rsidRPr="000C437D">
              <w:rPr>
                <w:rFonts w:cs="Arial"/>
                <w:sz w:val="20"/>
              </w:rPr>
              <w:t>Seqüência</w:t>
            </w:r>
            <w:proofErr w:type="spellEnd"/>
            <w:r w:rsidRPr="000C437D">
              <w:rPr>
                <w:rFonts w:cs="Arial"/>
                <w:sz w:val="20"/>
              </w:rPr>
              <w:t xml:space="preserve"> do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proofErr w:type="gramEnd"/>
            <w:r w:rsidRPr="000C437D">
              <w:rPr>
                <w:rFonts w:cs="Arial"/>
                <w:sz w:val="20"/>
              </w:rPr>
              <w:t>CNPJ (Somente P.J.)</w:t>
            </w:r>
          </w:p>
          <w:p w:rsidR="00755A2D" w:rsidRPr="000C437D" w:rsidRDefault="00755A2D" w:rsidP="00755A2D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CNPJ: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proofErr w:type="gramEnd"/>
            <w:r w:rsidRPr="000C437D">
              <w:rPr>
                <w:rFonts w:cs="Arial"/>
                <w:sz w:val="20"/>
              </w:rPr>
              <w:t>00 = Nacional</w:t>
            </w:r>
          </w:p>
          <w:p w:rsidR="00755A2D" w:rsidRPr="000C437D" w:rsidRDefault="00755A2D" w:rsidP="00755A2D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            50 = Estrangeiro</w:t>
            </w:r>
          </w:p>
        </w:tc>
      </w:tr>
      <w:tr w:rsidR="00335AEB" w:rsidRPr="009226D7" w:rsidTr="00335AEB">
        <w:trPr>
          <w:trHeight w:val="250"/>
        </w:trPr>
        <w:tc>
          <w:tcPr>
            <w:tcW w:w="2268" w:type="dxa"/>
          </w:tcPr>
          <w:p w:rsidR="00335AEB" w:rsidRPr="000C437D" w:rsidRDefault="002A4B82" w:rsidP="000508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335AEB" w:rsidRPr="000C437D">
              <w:rPr>
                <w:rFonts w:cs="Arial"/>
                <w:sz w:val="20"/>
              </w:rPr>
              <w:t>NRMATRIZ</w:t>
            </w:r>
          </w:p>
        </w:tc>
        <w:tc>
          <w:tcPr>
            <w:tcW w:w="709" w:type="dxa"/>
          </w:tcPr>
          <w:p w:rsidR="00335AEB" w:rsidRPr="000C437D" w:rsidRDefault="00335AE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04</w:t>
            </w:r>
          </w:p>
        </w:tc>
        <w:tc>
          <w:tcPr>
            <w:tcW w:w="709" w:type="dxa"/>
          </w:tcPr>
          <w:p w:rsidR="00335AEB" w:rsidRPr="000C437D" w:rsidRDefault="00335AE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335AEB" w:rsidRPr="000C437D" w:rsidRDefault="00335AE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335AEB" w:rsidRPr="000C437D" w:rsidRDefault="00335AEB" w:rsidP="00335AEB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Número da Matriz da Empresa. </w:t>
            </w:r>
            <w:proofErr w:type="spellStart"/>
            <w:r w:rsidRPr="000C437D">
              <w:rPr>
                <w:rFonts w:cs="Arial"/>
                <w:sz w:val="20"/>
              </w:rPr>
              <w:t>Ref</w:t>
            </w:r>
            <w:proofErr w:type="spellEnd"/>
            <w:r w:rsidRPr="000C437D">
              <w:rPr>
                <w:rFonts w:cs="Arial"/>
                <w:sz w:val="20"/>
              </w:rPr>
              <w:t xml:space="preserve"> campo CDCG.</w:t>
            </w:r>
          </w:p>
        </w:tc>
      </w:tr>
      <w:tr w:rsidR="00335AEB" w:rsidRPr="009226D7" w:rsidTr="00335AEB">
        <w:trPr>
          <w:trHeight w:val="250"/>
        </w:trPr>
        <w:tc>
          <w:tcPr>
            <w:tcW w:w="2268" w:type="dxa"/>
          </w:tcPr>
          <w:p w:rsidR="00335AEB" w:rsidRPr="000C437D" w:rsidRDefault="002A4B82" w:rsidP="000508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335AEB" w:rsidRPr="000C437D">
              <w:rPr>
                <w:rFonts w:cs="Arial"/>
                <w:sz w:val="20"/>
              </w:rPr>
              <w:t>DGCNPG</w:t>
            </w:r>
          </w:p>
        </w:tc>
        <w:tc>
          <w:tcPr>
            <w:tcW w:w="709" w:type="dxa"/>
          </w:tcPr>
          <w:p w:rsidR="00335AEB" w:rsidRPr="000C437D" w:rsidRDefault="00335AE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335AEB" w:rsidRPr="000C437D" w:rsidRDefault="00335AE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335AEB" w:rsidRPr="000C437D" w:rsidRDefault="00335AE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335AEB" w:rsidRPr="000C437D" w:rsidRDefault="00335AE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Digito do CNPJ. Ref. campo CDCG.</w:t>
            </w:r>
          </w:p>
        </w:tc>
      </w:tr>
      <w:tr w:rsidR="003C5857" w:rsidRPr="00221FFC" w:rsidTr="00F85FDF">
        <w:trPr>
          <w:trHeight w:val="250"/>
        </w:trPr>
        <w:tc>
          <w:tcPr>
            <w:tcW w:w="2268" w:type="dxa"/>
          </w:tcPr>
          <w:p w:rsidR="003C5857" w:rsidRPr="000C437D" w:rsidRDefault="002A4B82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3C5857" w:rsidRPr="000C437D">
              <w:rPr>
                <w:rFonts w:cs="Arial"/>
                <w:sz w:val="20"/>
              </w:rPr>
              <w:t>RESERVADO</w:t>
            </w:r>
          </w:p>
        </w:tc>
        <w:tc>
          <w:tcPr>
            <w:tcW w:w="709" w:type="dxa"/>
          </w:tcPr>
          <w:p w:rsidR="003C5857" w:rsidRPr="000C437D" w:rsidRDefault="00335AEB" w:rsidP="0043125B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50</w:t>
            </w:r>
          </w:p>
        </w:tc>
        <w:tc>
          <w:tcPr>
            <w:tcW w:w="709" w:type="dxa"/>
          </w:tcPr>
          <w:p w:rsidR="003C5857" w:rsidRPr="000C437D" w:rsidRDefault="003C5857" w:rsidP="00DF0A3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3C5857" w:rsidRPr="000C437D" w:rsidRDefault="003C5857" w:rsidP="00DF0A3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C5857" w:rsidRPr="000C437D" w:rsidRDefault="002A4B82" w:rsidP="00DF0A3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3C5857" w:rsidRPr="000C437D">
              <w:rPr>
                <w:rFonts w:cs="Arial"/>
                <w:sz w:val="20"/>
              </w:rPr>
              <w:t>Área Reservada Serasa</w:t>
            </w:r>
          </w:p>
        </w:tc>
      </w:tr>
    </w:tbl>
    <w:p w:rsidR="00534A63" w:rsidRDefault="00534A63" w:rsidP="00534A63"/>
    <w:p w:rsidR="00534A63" w:rsidRPr="00534A63" w:rsidRDefault="00534A63" w:rsidP="00534A63"/>
    <w:p w:rsidR="00683823" w:rsidRPr="00F72543" w:rsidRDefault="00683823" w:rsidP="00307408">
      <w:pPr>
        <w:jc w:val="center"/>
        <w:rPr>
          <w:b/>
          <w:sz w:val="20"/>
        </w:rPr>
      </w:pPr>
      <w:r w:rsidRPr="00F72543">
        <w:rPr>
          <w:b/>
          <w:sz w:val="20"/>
        </w:rPr>
        <w:t>DETALHE</w:t>
      </w:r>
    </w:p>
    <w:p w:rsidR="00683823" w:rsidRPr="00271807" w:rsidRDefault="00683823" w:rsidP="00683823"/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271807" w:rsidRDefault="00683823" w:rsidP="0049753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683823" w:rsidRPr="00271807" w:rsidRDefault="00683823" w:rsidP="0049753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 TAM</w:t>
            </w:r>
            <w:proofErr w:type="gramStart"/>
            <w:r w:rsidRPr="00271807">
              <w:rPr>
                <w:b/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683823" w:rsidRPr="00271807" w:rsidRDefault="00683823" w:rsidP="00497533">
            <w:pPr>
              <w:rPr>
                <w:b/>
                <w:sz w:val="20"/>
              </w:rPr>
            </w:pPr>
            <w:proofErr w:type="gramEnd"/>
            <w:r w:rsidRPr="00271807">
              <w:rPr>
                <w:b/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683823" w:rsidRPr="00271807" w:rsidRDefault="00683823" w:rsidP="0049753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683823" w:rsidRPr="00271807" w:rsidRDefault="00683823" w:rsidP="00497533">
            <w:pPr>
              <w:rPr>
                <w:b/>
                <w:sz w:val="20"/>
              </w:rPr>
            </w:pPr>
            <w:r w:rsidRPr="00271807">
              <w:rPr>
                <w:b/>
                <w:sz w:val="20"/>
              </w:rPr>
              <w:t xml:space="preserve"> DESCRIÇÃO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napToGrid w:val="0"/>
                <w:sz w:val="20"/>
              </w:rPr>
            </w:pPr>
            <w:r w:rsidRPr="000C437D">
              <w:rPr>
                <w:rFonts w:cs="Arial"/>
                <w:snapToGrid w:val="0"/>
                <w:sz w:val="20"/>
              </w:rPr>
              <w:t>0</w:t>
            </w:r>
            <w:r w:rsidR="00683823" w:rsidRPr="000C437D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TIPO:</w:t>
            </w:r>
            <w:proofErr w:type="gramStart"/>
            <w:r w:rsidRPr="000C437D">
              <w:rPr>
                <w:rFonts w:cs="Arial"/>
                <w:sz w:val="20"/>
              </w:rPr>
              <w:t xml:space="preserve"> </w:t>
            </w:r>
            <w:r w:rsidR="00880B34"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200 – Resposta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0C437D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napToGrid w:val="0"/>
                <w:sz w:val="20"/>
              </w:rPr>
            </w:pPr>
            <w:r w:rsidRPr="000C437D">
              <w:rPr>
                <w:rFonts w:cs="Arial"/>
                <w:snapToGrid w:val="0"/>
                <w:sz w:val="20"/>
              </w:rPr>
              <w:t>0</w:t>
            </w:r>
            <w:r w:rsidR="00683823" w:rsidRPr="000C437D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proofErr w:type="gramStart"/>
            <w:r w:rsidRPr="000C437D">
              <w:rPr>
                <w:rFonts w:cs="Arial"/>
                <w:sz w:val="20"/>
              </w:rPr>
              <w:t>SUB-TIPO</w:t>
            </w:r>
            <w:proofErr w:type="gramEnd"/>
            <w:r w:rsidRPr="000C437D">
              <w:rPr>
                <w:rFonts w:cs="Arial"/>
                <w:sz w:val="20"/>
              </w:rPr>
              <w:t>: 00 – Parte 1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IDINF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683823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ID INF:</w:t>
            </w:r>
            <w:proofErr w:type="gramStart"/>
            <w:r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80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-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Solução Customizada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BCFIC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683823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651EA9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BLOCO:</w:t>
            </w:r>
            <w:proofErr w:type="gramStart"/>
            <w:r w:rsidRPr="000C437D">
              <w:rPr>
                <w:rFonts w:cs="Arial"/>
                <w:sz w:val="20"/>
              </w:rPr>
              <w:t xml:space="preserve"> </w:t>
            </w:r>
            <w:r w:rsidR="00880B34"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07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-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Participação sócio PJ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TPINF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683823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TP INF: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proofErr w:type="gramEnd"/>
            <w:r w:rsidRPr="000C437D">
              <w:rPr>
                <w:rFonts w:cs="Arial"/>
                <w:sz w:val="20"/>
              </w:rPr>
              <w:t>01</w:t>
            </w:r>
            <w:r w:rsidR="00880B34" w:rsidRPr="000C437D">
              <w:rPr>
                <w:rFonts w:cs="Arial"/>
                <w:sz w:val="20"/>
              </w:rPr>
              <w:t xml:space="preserve"> </w:t>
            </w:r>
            <w:r w:rsidR="002A4B82" w:rsidRPr="000C437D">
              <w:rPr>
                <w:rFonts w:cs="Arial"/>
                <w:sz w:val="20"/>
              </w:rPr>
              <w:t>–</w:t>
            </w:r>
            <w:r w:rsidRPr="000C437D">
              <w:rPr>
                <w:rFonts w:cs="Arial"/>
                <w:sz w:val="20"/>
              </w:rPr>
              <w:t xml:space="preserve"> Detalhes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2A4B82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683823" w:rsidRPr="000C437D">
              <w:rPr>
                <w:rFonts w:cs="Arial"/>
                <w:sz w:val="20"/>
              </w:rPr>
              <w:t>CDCG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</w:t>
            </w:r>
            <w:r w:rsidR="00683823" w:rsidRPr="000C437D">
              <w:rPr>
                <w:rFonts w:cs="Arial"/>
                <w:sz w:val="20"/>
              </w:rPr>
              <w:t>9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CNPJ </w:t>
            </w:r>
            <w:proofErr w:type="gramStart"/>
            <w:r w:rsidRPr="000C437D">
              <w:rPr>
                <w:rFonts w:cs="Arial"/>
                <w:sz w:val="20"/>
              </w:rPr>
              <w:t>dos respectivo</w:t>
            </w:r>
            <w:proofErr w:type="gramEnd"/>
            <w:r w:rsidRPr="000C437D">
              <w:rPr>
                <w:rFonts w:cs="Arial"/>
                <w:sz w:val="20"/>
              </w:rPr>
              <w:t xml:space="preserve"> Quadro Societário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CDSQ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</w:t>
            </w:r>
            <w:r w:rsidR="00683823" w:rsidRPr="000C437D">
              <w:rPr>
                <w:rFonts w:cs="Arial"/>
                <w:sz w:val="20"/>
              </w:rPr>
              <w:t>4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proofErr w:type="spellStart"/>
            <w:r w:rsidRPr="000C437D">
              <w:rPr>
                <w:rFonts w:cs="Arial"/>
                <w:sz w:val="20"/>
              </w:rPr>
              <w:t>Seqüência</w:t>
            </w:r>
            <w:proofErr w:type="spellEnd"/>
            <w:r w:rsidRPr="000C437D">
              <w:rPr>
                <w:rFonts w:cs="Arial"/>
                <w:sz w:val="20"/>
              </w:rPr>
              <w:t xml:space="preserve"> do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proofErr w:type="gramEnd"/>
            <w:r w:rsidRPr="000C437D">
              <w:rPr>
                <w:rFonts w:cs="Arial"/>
                <w:sz w:val="20"/>
              </w:rPr>
              <w:t>CNPJ (Somente P.J.)</w:t>
            </w:r>
          </w:p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CNPJ: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proofErr w:type="gramEnd"/>
            <w:r w:rsidRPr="000C437D">
              <w:rPr>
                <w:rFonts w:cs="Arial"/>
                <w:sz w:val="20"/>
              </w:rPr>
              <w:t>00 = Nacional</w:t>
            </w:r>
          </w:p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            50 = Estrangeiro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IDDK     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</w:t>
            </w:r>
            <w:r w:rsidR="00683823" w:rsidRPr="000C437D">
              <w:rPr>
                <w:rFonts w:cs="Arial"/>
                <w:sz w:val="20"/>
              </w:rPr>
              <w:t>1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Identificação da Pessoa: F/J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CDPM     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</w:t>
            </w:r>
            <w:r w:rsidR="00683823" w:rsidRPr="000C437D">
              <w:rPr>
                <w:rFonts w:cs="Arial"/>
                <w:sz w:val="20"/>
              </w:rPr>
              <w:t>9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CNPJ/CPF do Participante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CDSQPM</w:t>
            </w:r>
            <w:proofErr w:type="gramStart"/>
            <w:r w:rsidRPr="000C437D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683823" w:rsidRPr="000C437D">
              <w:rPr>
                <w:rFonts w:cs="Arial"/>
                <w:sz w:val="20"/>
              </w:rPr>
              <w:t>4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proofErr w:type="spellStart"/>
            <w:r w:rsidRPr="000C437D">
              <w:rPr>
                <w:rFonts w:cs="Arial"/>
                <w:sz w:val="20"/>
              </w:rPr>
              <w:t>Seqüência</w:t>
            </w:r>
            <w:proofErr w:type="spellEnd"/>
            <w:r w:rsidRPr="000C437D">
              <w:rPr>
                <w:rFonts w:cs="Arial"/>
                <w:sz w:val="20"/>
              </w:rPr>
              <w:t xml:space="preserve"> do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proofErr w:type="gramEnd"/>
            <w:r w:rsidRPr="000C437D">
              <w:rPr>
                <w:rFonts w:cs="Arial"/>
                <w:sz w:val="20"/>
              </w:rPr>
              <w:t>CNPJ/ CPF do Participantes</w:t>
            </w:r>
          </w:p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CNPJ: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proofErr w:type="gramEnd"/>
            <w:r w:rsidRPr="000C437D">
              <w:rPr>
                <w:rFonts w:cs="Arial"/>
                <w:sz w:val="20"/>
              </w:rPr>
              <w:t>00 = Nacional</w:t>
            </w:r>
          </w:p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            50 = Estrangeiro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DGCRPF</w:t>
            </w:r>
            <w:proofErr w:type="gramStart"/>
            <w:r w:rsidRPr="000C437D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683823" w:rsidRPr="000C437D">
              <w:rPr>
                <w:rFonts w:cs="Arial"/>
                <w:sz w:val="20"/>
              </w:rPr>
              <w:t>4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EE528B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Dígito de Controle do CPF</w:t>
            </w:r>
            <w:r w:rsidR="00EE528B" w:rsidRPr="000C437D">
              <w:rPr>
                <w:rFonts w:cs="Arial"/>
                <w:sz w:val="20"/>
              </w:rPr>
              <w:t xml:space="preserve"> ou CNPJ. Ref. CDPM.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NMAN     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70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683823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Nome do Participante</w:t>
            </w:r>
          </w:p>
        </w:tc>
      </w:tr>
      <w:tr w:rsidR="00683823" w:rsidRPr="00271807" w:rsidTr="00497533">
        <w:trPr>
          <w:trHeight w:val="250"/>
        </w:trPr>
        <w:tc>
          <w:tcPr>
            <w:tcW w:w="2268" w:type="dxa"/>
          </w:tcPr>
          <w:p w:rsidR="00683823" w:rsidRPr="000C437D" w:rsidRDefault="002A4B82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683823" w:rsidRPr="000C437D">
              <w:rPr>
                <w:rFonts w:cs="Arial"/>
                <w:sz w:val="20"/>
              </w:rPr>
              <w:t>NIVEL</w:t>
            </w:r>
          </w:p>
        </w:tc>
        <w:tc>
          <w:tcPr>
            <w:tcW w:w="709" w:type="dxa"/>
          </w:tcPr>
          <w:p w:rsidR="00683823" w:rsidRPr="000C437D" w:rsidRDefault="008149ED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</w:t>
            </w:r>
            <w:r w:rsidR="00683823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2A4B82" w:rsidP="002A4B82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683823" w:rsidRPr="000C437D">
              <w:rPr>
                <w:rFonts w:cs="Arial"/>
                <w:sz w:val="20"/>
              </w:rPr>
              <w:t>Nível do Controlador</w:t>
            </w:r>
          </w:p>
        </w:tc>
      </w:tr>
      <w:tr w:rsidR="00042E71" w:rsidRPr="00AD1190" w:rsidTr="0005084E">
        <w:trPr>
          <w:trHeight w:val="250"/>
        </w:trPr>
        <w:tc>
          <w:tcPr>
            <w:tcW w:w="2268" w:type="dxa"/>
          </w:tcPr>
          <w:p w:rsidR="00042E71" w:rsidRPr="000C437D" w:rsidRDefault="002A4B82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042E71" w:rsidRPr="000C437D">
              <w:rPr>
                <w:rFonts w:cs="Arial"/>
                <w:sz w:val="20"/>
              </w:rPr>
              <w:t>PEPFLAG</w:t>
            </w:r>
          </w:p>
        </w:tc>
        <w:tc>
          <w:tcPr>
            <w:tcW w:w="709" w:type="dxa"/>
          </w:tcPr>
          <w:p w:rsidR="00042E71" w:rsidRPr="000C437D" w:rsidRDefault="008149ED" w:rsidP="008149ED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</w:t>
            </w:r>
            <w:r w:rsidR="00042E71" w:rsidRPr="000C437D">
              <w:rPr>
                <w:rFonts w:cs="Arial"/>
                <w:sz w:val="20"/>
              </w:rPr>
              <w:t>1</w:t>
            </w:r>
          </w:p>
        </w:tc>
        <w:tc>
          <w:tcPr>
            <w:tcW w:w="709" w:type="dxa"/>
          </w:tcPr>
          <w:p w:rsidR="00042E71" w:rsidRPr="000C437D" w:rsidRDefault="00042E71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042E71" w:rsidRPr="000C437D" w:rsidRDefault="00042E71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042E71" w:rsidRPr="000C437D" w:rsidRDefault="002A4B82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proofErr w:type="spellStart"/>
            <w:r w:rsidR="00042E71" w:rsidRPr="000C437D">
              <w:rPr>
                <w:rFonts w:cs="Arial"/>
                <w:sz w:val="20"/>
              </w:rPr>
              <w:t>Flag</w:t>
            </w:r>
            <w:proofErr w:type="spellEnd"/>
            <w:r w:rsidR="00042E71" w:rsidRPr="000C437D">
              <w:rPr>
                <w:rFonts w:cs="Arial"/>
                <w:sz w:val="20"/>
              </w:rPr>
              <w:t xml:space="preserve"> indicador de PEP (S/N) – Pessoa </w:t>
            </w:r>
            <w:proofErr w:type="spellStart"/>
            <w:r w:rsidR="00042E71" w:rsidRPr="000C437D">
              <w:rPr>
                <w:rFonts w:cs="Arial"/>
                <w:sz w:val="20"/>
              </w:rPr>
              <w:t>Fisica</w:t>
            </w:r>
            <w:proofErr w:type="spellEnd"/>
          </w:p>
        </w:tc>
      </w:tr>
      <w:tr w:rsidR="00DB3A33" w:rsidRPr="00AD1190" w:rsidTr="005141D7">
        <w:trPr>
          <w:trHeight w:val="250"/>
        </w:trPr>
        <w:tc>
          <w:tcPr>
            <w:tcW w:w="2268" w:type="dxa"/>
          </w:tcPr>
          <w:p w:rsidR="00DB3A33" w:rsidRPr="000C437D" w:rsidRDefault="002A4B82" w:rsidP="005141D7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DB3A33" w:rsidRPr="000C437D">
              <w:rPr>
                <w:rFonts w:cs="Arial"/>
                <w:sz w:val="20"/>
              </w:rPr>
              <w:t>PETOT</w:t>
            </w:r>
            <w:proofErr w:type="gramStart"/>
            <w:r w:rsidR="00DB3A33"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DB3A33" w:rsidRPr="000C437D" w:rsidRDefault="000A164C" w:rsidP="005141D7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S</w:t>
            </w:r>
            <w:r w:rsidR="00DB3A33" w:rsidRPr="000C437D">
              <w:rPr>
                <w:rFonts w:cs="Arial"/>
                <w:sz w:val="20"/>
              </w:rPr>
              <w:t>5</w:t>
            </w:r>
          </w:p>
        </w:tc>
        <w:tc>
          <w:tcPr>
            <w:tcW w:w="709" w:type="dxa"/>
          </w:tcPr>
          <w:p w:rsidR="00DB3A33" w:rsidRPr="000C437D" w:rsidRDefault="00DB3A33" w:rsidP="005141D7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DB3A33" w:rsidRPr="000C437D" w:rsidRDefault="00DB3A33" w:rsidP="005141D7">
            <w:pPr>
              <w:jc w:val="center"/>
              <w:rPr>
                <w:rFonts w:cs="Arial"/>
                <w:sz w:val="20"/>
              </w:rPr>
            </w:pPr>
            <w:proofErr w:type="gramStart"/>
            <w:r w:rsidRPr="000C437D">
              <w:rPr>
                <w:rFonts w:cs="Arial"/>
                <w:sz w:val="20"/>
              </w:rPr>
              <w:t>1</w:t>
            </w:r>
            <w:proofErr w:type="gramEnd"/>
          </w:p>
        </w:tc>
        <w:tc>
          <w:tcPr>
            <w:tcW w:w="5103" w:type="dxa"/>
          </w:tcPr>
          <w:p w:rsidR="00DB3A33" w:rsidRPr="000C437D" w:rsidRDefault="00DB3A33" w:rsidP="005141D7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Percentual do Total de Ações –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proofErr w:type="gramEnd"/>
            <w:r w:rsidRPr="000C437D">
              <w:rPr>
                <w:rFonts w:cs="Arial"/>
                <w:sz w:val="20"/>
              </w:rPr>
              <w:t>Capital Total</w:t>
            </w:r>
          </w:p>
        </w:tc>
      </w:tr>
      <w:tr w:rsidR="00DB3A33" w:rsidRPr="00AD1190" w:rsidTr="005141D7">
        <w:trPr>
          <w:trHeight w:val="250"/>
        </w:trPr>
        <w:tc>
          <w:tcPr>
            <w:tcW w:w="2268" w:type="dxa"/>
          </w:tcPr>
          <w:p w:rsidR="00DB3A33" w:rsidRPr="000C437D" w:rsidRDefault="002A4B82" w:rsidP="005141D7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DB3A33" w:rsidRPr="000C437D">
              <w:rPr>
                <w:rFonts w:cs="Arial"/>
                <w:sz w:val="20"/>
              </w:rPr>
              <w:t>PEAOCV</w:t>
            </w:r>
            <w:proofErr w:type="gramStart"/>
            <w:r w:rsidR="00DB3A33" w:rsidRPr="000C437D">
              <w:rPr>
                <w:rFonts w:cs="Arial"/>
                <w:sz w:val="20"/>
              </w:rPr>
              <w:t xml:space="preserve">   </w:t>
            </w:r>
          </w:p>
        </w:tc>
        <w:tc>
          <w:tcPr>
            <w:tcW w:w="709" w:type="dxa"/>
          </w:tcPr>
          <w:p w:rsidR="00DB3A33" w:rsidRPr="000C437D" w:rsidRDefault="000A164C" w:rsidP="005141D7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S</w:t>
            </w:r>
            <w:r w:rsidR="00DB3A33" w:rsidRPr="000C437D">
              <w:rPr>
                <w:rFonts w:cs="Arial"/>
                <w:sz w:val="20"/>
              </w:rPr>
              <w:t>5</w:t>
            </w:r>
          </w:p>
        </w:tc>
        <w:tc>
          <w:tcPr>
            <w:tcW w:w="709" w:type="dxa"/>
          </w:tcPr>
          <w:p w:rsidR="00DB3A33" w:rsidRPr="000C437D" w:rsidRDefault="00DB3A33" w:rsidP="005141D7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DB3A33" w:rsidRPr="000C437D" w:rsidRDefault="00DB3A33" w:rsidP="005141D7">
            <w:pPr>
              <w:jc w:val="center"/>
              <w:rPr>
                <w:rFonts w:cs="Arial"/>
                <w:sz w:val="20"/>
              </w:rPr>
            </w:pPr>
            <w:proofErr w:type="gramStart"/>
            <w:r w:rsidRPr="000C437D">
              <w:rPr>
                <w:rFonts w:cs="Arial"/>
                <w:sz w:val="20"/>
              </w:rPr>
              <w:t>1</w:t>
            </w:r>
            <w:proofErr w:type="gramEnd"/>
          </w:p>
        </w:tc>
        <w:tc>
          <w:tcPr>
            <w:tcW w:w="5103" w:type="dxa"/>
          </w:tcPr>
          <w:p w:rsidR="00DB3A33" w:rsidRPr="000C437D" w:rsidRDefault="00DB3A33" w:rsidP="005141D7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Percentual das Ações com Direito a Voto </w:t>
            </w:r>
          </w:p>
        </w:tc>
      </w:tr>
      <w:tr w:rsidR="00EE528B" w:rsidRPr="009226D7" w:rsidTr="0005084E">
        <w:trPr>
          <w:trHeight w:val="250"/>
        </w:trPr>
        <w:tc>
          <w:tcPr>
            <w:tcW w:w="2268" w:type="dxa"/>
          </w:tcPr>
          <w:p w:rsidR="00EE528B" w:rsidRPr="000C437D" w:rsidRDefault="002A4B82" w:rsidP="000508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EE528B" w:rsidRPr="000C437D">
              <w:rPr>
                <w:rFonts w:cs="Arial"/>
                <w:sz w:val="20"/>
              </w:rPr>
              <w:t>NRMATRIZ</w:t>
            </w:r>
          </w:p>
        </w:tc>
        <w:tc>
          <w:tcPr>
            <w:tcW w:w="709" w:type="dxa"/>
          </w:tcPr>
          <w:p w:rsidR="00EE528B" w:rsidRPr="000C437D" w:rsidRDefault="00EE528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04</w:t>
            </w:r>
          </w:p>
        </w:tc>
        <w:tc>
          <w:tcPr>
            <w:tcW w:w="709" w:type="dxa"/>
          </w:tcPr>
          <w:p w:rsidR="00EE528B" w:rsidRPr="000C437D" w:rsidRDefault="00EE528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EE528B" w:rsidRPr="000C437D" w:rsidRDefault="00EE528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EE528B" w:rsidRPr="000C437D" w:rsidRDefault="00EE528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Número da Matriz da Empresa. </w:t>
            </w:r>
            <w:proofErr w:type="spellStart"/>
            <w:r w:rsidRPr="000C437D">
              <w:rPr>
                <w:rFonts w:cs="Arial"/>
                <w:sz w:val="20"/>
              </w:rPr>
              <w:t>Ref</w:t>
            </w:r>
            <w:proofErr w:type="spellEnd"/>
            <w:r w:rsidRPr="000C437D">
              <w:rPr>
                <w:rFonts w:cs="Arial"/>
                <w:sz w:val="20"/>
              </w:rPr>
              <w:t xml:space="preserve"> campo CDCG.</w:t>
            </w:r>
          </w:p>
        </w:tc>
      </w:tr>
      <w:tr w:rsidR="00EE528B" w:rsidRPr="009226D7" w:rsidTr="0005084E">
        <w:trPr>
          <w:trHeight w:val="250"/>
        </w:trPr>
        <w:tc>
          <w:tcPr>
            <w:tcW w:w="2268" w:type="dxa"/>
          </w:tcPr>
          <w:p w:rsidR="00EE528B" w:rsidRPr="000C437D" w:rsidRDefault="002A4B82" w:rsidP="000508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EE528B" w:rsidRPr="000C437D">
              <w:rPr>
                <w:rFonts w:cs="Arial"/>
                <w:sz w:val="20"/>
              </w:rPr>
              <w:t>DGCNPG</w:t>
            </w:r>
          </w:p>
        </w:tc>
        <w:tc>
          <w:tcPr>
            <w:tcW w:w="709" w:type="dxa"/>
          </w:tcPr>
          <w:p w:rsidR="00EE528B" w:rsidRPr="000C437D" w:rsidRDefault="00EE528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EE528B" w:rsidRPr="000C437D" w:rsidRDefault="00EE528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EE528B" w:rsidRPr="000C437D" w:rsidRDefault="00EE528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EE528B" w:rsidRPr="000C437D" w:rsidRDefault="00EE528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Digito do CNPJ. Ref. campo CDCG.</w:t>
            </w:r>
          </w:p>
        </w:tc>
      </w:tr>
      <w:tr w:rsidR="00EE528B" w:rsidRPr="009226D7" w:rsidTr="0005084E">
        <w:trPr>
          <w:trHeight w:val="250"/>
        </w:trPr>
        <w:tc>
          <w:tcPr>
            <w:tcW w:w="2268" w:type="dxa"/>
          </w:tcPr>
          <w:p w:rsidR="00EE528B" w:rsidRPr="000C437D" w:rsidRDefault="002A4B82" w:rsidP="0005084E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EE528B" w:rsidRPr="000C437D">
              <w:rPr>
                <w:rFonts w:cs="Arial"/>
                <w:sz w:val="20"/>
              </w:rPr>
              <w:t>NRMATRIZCDPM</w:t>
            </w:r>
          </w:p>
        </w:tc>
        <w:tc>
          <w:tcPr>
            <w:tcW w:w="709" w:type="dxa"/>
          </w:tcPr>
          <w:p w:rsidR="00EE528B" w:rsidRPr="000C437D" w:rsidRDefault="00EE528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04</w:t>
            </w:r>
          </w:p>
        </w:tc>
        <w:tc>
          <w:tcPr>
            <w:tcW w:w="709" w:type="dxa"/>
          </w:tcPr>
          <w:p w:rsidR="00EE528B" w:rsidRPr="000C437D" w:rsidRDefault="00EE528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EE528B" w:rsidRPr="000C437D" w:rsidRDefault="00EE528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EE528B" w:rsidRPr="000C437D" w:rsidRDefault="00EE528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Número da Matriz da Empresa. </w:t>
            </w:r>
            <w:proofErr w:type="spellStart"/>
            <w:r w:rsidRPr="000C437D">
              <w:rPr>
                <w:rFonts w:cs="Arial"/>
                <w:sz w:val="20"/>
              </w:rPr>
              <w:t>Ref</w:t>
            </w:r>
            <w:proofErr w:type="spellEnd"/>
            <w:r w:rsidRPr="000C437D">
              <w:rPr>
                <w:rFonts w:cs="Arial"/>
                <w:sz w:val="20"/>
              </w:rPr>
              <w:t xml:space="preserve"> campo CDPM.</w:t>
            </w:r>
          </w:p>
        </w:tc>
      </w:tr>
      <w:tr w:rsidR="00683823" w:rsidRPr="009226D7" w:rsidTr="00497533">
        <w:trPr>
          <w:trHeight w:val="250"/>
        </w:trPr>
        <w:tc>
          <w:tcPr>
            <w:tcW w:w="2268" w:type="dxa"/>
          </w:tcPr>
          <w:p w:rsidR="00683823" w:rsidRPr="000C437D" w:rsidRDefault="002A4B82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683823" w:rsidRPr="000C437D">
              <w:rPr>
                <w:rFonts w:cs="Arial"/>
                <w:sz w:val="20"/>
              </w:rPr>
              <w:t>RESERVADO</w:t>
            </w:r>
          </w:p>
        </w:tc>
        <w:tc>
          <w:tcPr>
            <w:tcW w:w="709" w:type="dxa"/>
          </w:tcPr>
          <w:p w:rsidR="00683823" w:rsidRPr="000C437D" w:rsidRDefault="00B64E10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13</w:t>
            </w:r>
          </w:p>
        </w:tc>
        <w:tc>
          <w:tcPr>
            <w:tcW w:w="709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83823" w:rsidRPr="000C437D" w:rsidRDefault="00683823" w:rsidP="0049753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83823" w:rsidRPr="000C437D" w:rsidRDefault="002A4B82" w:rsidP="00497533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683823" w:rsidRPr="000C437D">
              <w:rPr>
                <w:rFonts w:cs="Arial"/>
                <w:sz w:val="20"/>
              </w:rPr>
              <w:t>Área Reservada Serasa</w:t>
            </w:r>
          </w:p>
        </w:tc>
      </w:tr>
    </w:tbl>
    <w:p w:rsidR="00534A63" w:rsidRDefault="00534A63" w:rsidP="00683823"/>
    <w:p w:rsidR="00534A63" w:rsidRDefault="00534A63">
      <w:r>
        <w:br w:type="page"/>
      </w:r>
    </w:p>
    <w:p w:rsidR="00683823" w:rsidRDefault="00683823" w:rsidP="00683823"/>
    <w:p w:rsidR="00534A63" w:rsidRPr="00271807" w:rsidRDefault="00534A63" w:rsidP="00683823"/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4C43CB" w:rsidRPr="009226D7" w:rsidTr="0005084E">
        <w:trPr>
          <w:trHeight w:val="250"/>
        </w:trPr>
        <w:tc>
          <w:tcPr>
            <w:tcW w:w="2268" w:type="dxa"/>
          </w:tcPr>
          <w:p w:rsidR="004C43CB" w:rsidRPr="009226D7" w:rsidRDefault="004C43CB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4C43CB" w:rsidRPr="009226D7" w:rsidRDefault="004C43CB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 TAM</w:t>
            </w:r>
            <w:proofErr w:type="gramStart"/>
            <w:r w:rsidRPr="009226D7">
              <w:rPr>
                <w:b/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4C43CB" w:rsidRPr="009226D7" w:rsidRDefault="004C43CB" w:rsidP="0005084E">
            <w:pPr>
              <w:rPr>
                <w:b/>
                <w:sz w:val="20"/>
              </w:rPr>
            </w:pPr>
            <w:proofErr w:type="gramEnd"/>
            <w:r w:rsidRPr="009226D7">
              <w:rPr>
                <w:b/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4C43CB" w:rsidRPr="009226D7" w:rsidRDefault="004C43CB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4C43CB" w:rsidRPr="009226D7" w:rsidRDefault="004C43CB" w:rsidP="0005084E">
            <w:pPr>
              <w:rPr>
                <w:b/>
                <w:sz w:val="20"/>
              </w:rPr>
            </w:pPr>
            <w:r w:rsidRPr="009226D7">
              <w:rPr>
                <w:b/>
                <w:sz w:val="20"/>
              </w:rPr>
              <w:t xml:space="preserve"> DESCRIÇÃO</w:t>
            </w:r>
          </w:p>
        </w:tc>
      </w:tr>
      <w:tr w:rsidR="004C43CB" w:rsidRPr="009226D7" w:rsidTr="0005084E">
        <w:trPr>
          <w:trHeight w:val="250"/>
        </w:trPr>
        <w:tc>
          <w:tcPr>
            <w:tcW w:w="2268" w:type="dxa"/>
          </w:tcPr>
          <w:p w:rsidR="004C43CB" w:rsidRPr="000C437D" w:rsidRDefault="004C43CB" w:rsidP="0005084E">
            <w:pPr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4C43CB" w:rsidRPr="000C437D" w:rsidRDefault="008149ED" w:rsidP="0005084E">
            <w:pPr>
              <w:jc w:val="center"/>
              <w:rPr>
                <w:rFonts w:cs="Arial"/>
                <w:snapToGrid w:val="0"/>
                <w:sz w:val="20"/>
              </w:rPr>
            </w:pPr>
            <w:r w:rsidRPr="000C437D">
              <w:rPr>
                <w:rFonts w:cs="Arial"/>
                <w:snapToGrid w:val="0"/>
                <w:sz w:val="20"/>
              </w:rPr>
              <w:t>0</w:t>
            </w:r>
            <w:r w:rsidR="004C43CB" w:rsidRPr="000C437D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4C43CB" w:rsidRPr="000C437D" w:rsidRDefault="004C43CB" w:rsidP="0005084E">
            <w:pPr>
              <w:jc w:val="center"/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4C43CB" w:rsidRPr="000C437D" w:rsidRDefault="004C43C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4C43CB" w:rsidRPr="000C437D" w:rsidRDefault="004C43CB" w:rsidP="0005084E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TIPO:</w:t>
            </w:r>
            <w:proofErr w:type="gramStart"/>
            <w:r w:rsidRPr="000C437D">
              <w:rPr>
                <w:rFonts w:cs="Arial"/>
                <w:sz w:val="20"/>
              </w:rPr>
              <w:t xml:space="preserve"> </w:t>
            </w:r>
            <w:r w:rsidR="00651EA9"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200 – Resposta</w:t>
            </w:r>
          </w:p>
        </w:tc>
      </w:tr>
      <w:tr w:rsidR="004C43CB" w:rsidRPr="009226D7" w:rsidTr="0005084E">
        <w:trPr>
          <w:trHeight w:val="250"/>
        </w:trPr>
        <w:tc>
          <w:tcPr>
            <w:tcW w:w="2268" w:type="dxa"/>
          </w:tcPr>
          <w:p w:rsidR="004C43CB" w:rsidRPr="000C437D" w:rsidRDefault="004C43CB" w:rsidP="0005084E">
            <w:pPr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0C437D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4C43CB" w:rsidRPr="000C437D" w:rsidRDefault="008149ED" w:rsidP="0005084E">
            <w:pPr>
              <w:jc w:val="center"/>
              <w:rPr>
                <w:rFonts w:cs="Arial"/>
                <w:snapToGrid w:val="0"/>
                <w:sz w:val="20"/>
              </w:rPr>
            </w:pPr>
            <w:r w:rsidRPr="000C437D">
              <w:rPr>
                <w:rFonts w:cs="Arial"/>
                <w:snapToGrid w:val="0"/>
                <w:sz w:val="20"/>
              </w:rPr>
              <w:t>0</w:t>
            </w:r>
            <w:r w:rsidR="004C43CB" w:rsidRPr="000C437D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4C43CB" w:rsidRPr="000C437D" w:rsidRDefault="004C43CB" w:rsidP="0005084E">
            <w:pPr>
              <w:jc w:val="center"/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4C43CB" w:rsidRPr="000C437D" w:rsidRDefault="004C43CB" w:rsidP="0005084E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4C43CB" w:rsidRPr="000C437D" w:rsidRDefault="004C43CB" w:rsidP="004C43CB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proofErr w:type="gramStart"/>
            <w:r w:rsidRPr="000C437D">
              <w:rPr>
                <w:rFonts w:cs="Arial"/>
                <w:sz w:val="20"/>
              </w:rPr>
              <w:t>SUB-TIPO</w:t>
            </w:r>
            <w:proofErr w:type="gramEnd"/>
            <w:r w:rsidRPr="000C437D">
              <w:rPr>
                <w:rFonts w:cs="Arial"/>
                <w:sz w:val="20"/>
              </w:rPr>
              <w:t>: 01 – Parte 2</w:t>
            </w:r>
          </w:p>
        </w:tc>
      </w:tr>
      <w:tr w:rsidR="004C43CB" w:rsidRPr="009226D7" w:rsidTr="0005084E">
        <w:trPr>
          <w:trHeight w:val="250"/>
        </w:trPr>
        <w:tc>
          <w:tcPr>
            <w:tcW w:w="2268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IDINF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4C43CB" w:rsidRPr="000C437D" w:rsidRDefault="008149ED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4C43CB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ID INF:</w:t>
            </w:r>
            <w:proofErr w:type="gramStart"/>
            <w:r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80</w:t>
            </w:r>
            <w:r w:rsidR="00651EA9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-</w:t>
            </w:r>
            <w:r w:rsidR="00651EA9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Solução Customizada</w:t>
            </w:r>
          </w:p>
        </w:tc>
      </w:tr>
      <w:tr w:rsidR="004C43CB" w:rsidRPr="009226D7" w:rsidTr="0005084E">
        <w:trPr>
          <w:trHeight w:val="250"/>
        </w:trPr>
        <w:tc>
          <w:tcPr>
            <w:tcW w:w="2268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BCFIC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4C43CB" w:rsidRPr="000C437D" w:rsidRDefault="008149ED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4C43CB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4C43CB" w:rsidRPr="000C437D" w:rsidRDefault="004C43CB" w:rsidP="00651EA9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BLOCO:</w:t>
            </w:r>
            <w:proofErr w:type="gramStart"/>
            <w:r w:rsidRPr="000C437D">
              <w:rPr>
                <w:rFonts w:cs="Arial"/>
                <w:sz w:val="20"/>
              </w:rPr>
              <w:t xml:space="preserve"> </w:t>
            </w:r>
            <w:r w:rsidR="00651EA9"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07</w:t>
            </w:r>
            <w:r w:rsidR="00651EA9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- Participação sócio PJ</w:t>
            </w:r>
          </w:p>
        </w:tc>
      </w:tr>
      <w:tr w:rsidR="004C43CB" w:rsidRPr="009226D7" w:rsidTr="0005084E">
        <w:trPr>
          <w:trHeight w:val="250"/>
        </w:trPr>
        <w:tc>
          <w:tcPr>
            <w:tcW w:w="2268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TPINF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4C43CB" w:rsidRPr="000C437D" w:rsidRDefault="008149ED" w:rsidP="0005084E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4C43CB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TP INF: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r w:rsidR="00651EA9" w:rsidRPr="000C437D">
              <w:rPr>
                <w:rFonts w:cs="Arial"/>
                <w:sz w:val="20"/>
              </w:rPr>
              <w:t xml:space="preserve"> </w:t>
            </w:r>
            <w:proofErr w:type="gramEnd"/>
            <w:r w:rsidRPr="000C437D">
              <w:rPr>
                <w:rFonts w:cs="Arial"/>
                <w:sz w:val="20"/>
              </w:rPr>
              <w:t>01</w:t>
            </w:r>
            <w:r w:rsidR="00651EA9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- Detalhes</w:t>
            </w:r>
          </w:p>
        </w:tc>
      </w:tr>
      <w:tr w:rsidR="004C43CB" w:rsidRPr="009226D7" w:rsidTr="0005084E">
        <w:trPr>
          <w:trHeight w:val="250"/>
        </w:trPr>
        <w:tc>
          <w:tcPr>
            <w:tcW w:w="2268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</w:p>
        </w:tc>
      </w:tr>
      <w:tr w:rsidR="004C43CB" w:rsidRPr="009226D7" w:rsidTr="0005084E">
        <w:trPr>
          <w:trHeight w:val="250"/>
        </w:trPr>
        <w:tc>
          <w:tcPr>
            <w:tcW w:w="2268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CDTPREL</w:t>
            </w:r>
          </w:p>
        </w:tc>
        <w:tc>
          <w:tcPr>
            <w:tcW w:w="709" w:type="dxa"/>
          </w:tcPr>
          <w:p w:rsidR="004C43CB" w:rsidRPr="000C437D" w:rsidRDefault="008149ED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0</w:t>
            </w:r>
            <w:r w:rsidR="004C43CB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Código do Tipo de Relacionamento</w:t>
            </w:r>
          </w:p>
        </w:tc>
      </w:tr>
      <w:tr w:rsidR="004C43CB" w:rsidRPr="009226D7" w:rsidTr="0005084E">
        <w:trPr>
          <w:trHeight w:val="250"/>
        </w:trPr>
        <w:tc>
          <w:tcPr>
            <w:tcW w:w="2268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DSTPREL</w:t>
            </w:r>
          </w:p>
        </w:tc>
        <w:tc>
          <w:tcPr>
            <w:tcW w:w="709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30</w:t>
            </w:r>
          </w:p>
        </w:tc>
        <w:tc>
          <w:tcPr>
            <w:tcW w:w="709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4C43CB" w:rsidRPr="000C437D" w:rsidRDefault="004C43C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4C43CB" w:rsidRPr="000C437D" w:rsidRDefault="004C43CB" w:rsidP="0005084E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Descrição do Tipo de Relacionamento</w:t>
            </w:r>
          </w:p>
        </w:tc>
      </w:tr>
      <w:tr w:rsidR="004C43CB" w:rsidRPr="009226D7" w:rsidTr="0005084E">
        <w:trPr>
          <w:trHeight w:val="250"/>
        </w:trPr>
        <w:tc>
          <w:tcPr>
            <w:tcW w:w="2268" w:type="dxa"/>
          </w:tcPr>
          <w:p w:rsidR="004C43CB" w:rsidRPr="004A2967" w:rsidRDefault="002A4B82" w:rsidP="0005084E">
            <w:pPr>
              <w:rPr>
                <w:rFonts w:cs="Arial"/>
                <w:sz w:val="20"/>
              </w:rPr>
            </w:pPr>
            <w:r w:rsidRPr="004A2967">
              <w:rPr>
                <w:rFonts w:cs="Arial"/>
                <w:sz w:val="20"/>
              </w:rPr>
              <w:t xml:space="preserve"> </w:t>
            </w:r>
            <w:r w:rsidR="004C43CB" w:rsidRPr="004A2967">
              <w:rPr>
                <w:rFonts w:cs="Arial"/>
                <w:sz w:val="20"/>
              </w:rPr>
              <w:t>RESERVADO</w:t>
            </w:r>
          </w:p>
        </w:tc>
        <w:tc>
          <w:tcPr>
            <w:tcW w:w="709" w:type="dxa"/>
          </w:tcPr>
          <w:p w:rsidR="004C43CB" w:rsidRPr="004A2967" w:rsidRDefault="004A2967" w:rsidP="00345CA8">
            <w:pPr>
              <w:jc w:val="center"/>
              <w:rPr>
                <w:rFonts w:cs="Arial"/>
                <w:sz w:val="20"/>
              </w:rPr>
            </w:pPr>
            <w:r w:rsidRPr="004A2967">
              <w:rPr>
                <w:rFonts w:cs="Arial"/>
                <w:sz w:val="20"/>
              </w:rPr>
              <w:t>107</w:t>
            </w:r>
          </w:p>
        </w:tc>
        <w:tc>
          <w:tcPr>
            <w:tcW w:w="709" w:type="dxa"/>
          </w:tcPr>
          <w:p w:rsidR="004C43CB" w:rsidRPr="004A2967" w:rsidRDefault="004C43CB" w:rsidP="0005084E">
            <w:pPr>
              <w:jc w:val="center"/>
              <w:rPr>
                <w:rFonts w:cs="Arial"/>
                <w:sz w:val="20"/>
              </w:rPr>
            </w:pPr>
            <w:r w:rsidRPr="004A2967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4C43CB" w:rsidRPr="004A2967" w:rsidRDefault="004C43CB" w:rsidP="000508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4C43CB" w:rsidRPr="004A2967" w:rsidRDefault="00651EA9" w:rsidP="0005084E">
            <w:pPr>
              <w:rPr>
                <w:rFonts w:cs="Arial"/>
                <w:sz w:val="20"/>
              </w:rPr>
            </w:pPr>
            <w:r w:rsidRPr="004A2967">
              <w:rPr>
                <w:rFonts w:cs="Arial"/>
                <w:sz w:val="20"/>
              </w:rPr>
              <w:t xml:space="preserve"> </w:t>
            </w:r>
            <w:r w:rsidR="004C43CB" w:rsidRPr="004A2967">
              <w:rPr>
                <w:rFonts w:cs="Arial"/>
                <w:sz w:val="20"/>
              </w:rPr>
              <w:t>Área Reservada Serasa</w:t>
            </w:r>
          </w:p>
        </w:tc>
      </w:tr>
    </w:tbl>
    <w:p w:rsidR="002D6260" w:rsidRDefault="002D6260" w:rsidP="002D6260">
      <w:pPr>
        <w:rPr>
          <w:sz w:val="20"/>
        </w:rPr>
      </w:pPr>
    </w:p>
    <w:p w:rsidR="004A2967" w:rsidRPr="00271807" w:rsidRDefault="004A2967" w:rsidP="002D6260">
      <w:pPr>
        <w:rPr>
          <w:sz w:val="20"/>
        </w:rPr>
      </w:pPr>
    </w:p>
    <w:p w:rsidR="002D6260" w:rsidRPr="0081747F" w:rsidRDefault="002D6260" w:rsidP="002D6260">
      <w:pPr>
        <w:jc w:val="center"/>
        <w:rPr>
          <w:b/>
          <w:sz w:val="20"/>
        </w:rPr>
      </w:pPr>
      <w:r w:rsidRPr="0081747F">
        <w:rPr>
          <w:b/>
          <w:sz w:val="20"/>
        </w:rPr>
        <w:t>MENSAGEM</w:t>
      </w:r>
    </w:p>
    <w:p w:rsidR="002D6260" w:rsidRPr="00E618FE" w:rsidRDefault="002D6260" w:rsidP="002D6260">
      <w:pPr>
        <w:rPr>
          <w:rFonts w:cs="Arial"/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MNEMÔNICO </w:t>
            </w:r>
          </w:p>
        </w:tc>
        <w:tc>
          <w:tcPr>
            <w:tcW w:w="709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  TAM</w:t>
            </w:r>
            <w:proofErr w:type="gramStart"/>
            <w:r w:rsidRPr="00E618FE">
              <w:rPr>
                <w:rFonts w:cs="Arial"/>
                <w:b/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proofErr w:type="gramEnd"/>
            <w:r w:rsidRPr="00E618FE">
              <w:rPr>
                <w:rFonts w:cs="Arial"/>
                <w:b/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 DESCRIÇÃO</w:t>
            </w:r>
          </w:p>
        </w:tc>
      </w:tr>
      <w:tr w:rsidR="002D6260" w:rsidRPr="009226D7" w:rsidTr="00F93501">
        <w:trPr>
          <w:trHeight w:val="250"/>
        </w:trPr>
        <w:tc>
          <w:tcPr>
            <w:tcW w:w="2268" w:type="dxa"/>
          </w:tcPr>
          <w:p w:rsidR="002D6260" w:rsidRPr="000C437D" w:rsidRDefault="002D6260" w:rsidP="00F93501">
            <w:pPr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2D6260" w:rsidRPr="000C437D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0C437D">
              <w:rPr>
                <w:rFonts w:cs="Arial"/>
                <w:snapToGrid w:val="0"/>
                <w:sz w:val="20"/>
              </w:rPr>
              <w:t>0</w:t>
            </w:r>
            <w:r w:rsidR="002D6260" w:rsidRPr="000C437D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2D6260" w:rsidRPr="000C437D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0C437D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2D6260" w:rsidRPr="000C437D" w:rsidRDefault="002D6260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TIPO:</w:t>
            </w:r>
            <w:proofErr w:type="gramStart"/>
            <w:r w:rsidRPr="000C437D">
              <w:rPr>
                <w:rFonts w:cs="Arial"/>
                <w:sz w:val="20"/>
              </w:rPr>
              <w:t xml:space="preserve"> </w:t>
            </w:r>
            <w:r w:rsidR="00651EA9"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200 – Resposta</w:t>
            </w:r>
          </w:p>
        </w:tc>
      </w:tr>
      <w:tr w:rsidR="002D6260" w:rsidRPr="009226D7" w:rsidTr="00F93501">
        <w:trPr>
          <w:trHeight w:val="250"/>
        </w:trPr>
        <w:tc>
          <w:tcPr>
            <w:tcW w:w="2268" w:type="dxa"/>
          </w:tcPr>
          <w:p w:rsidR="002D6260" w:rsidRPr="000C437D" w:rsidRDefault="002D6260" w:rsidP="00F93501">
            <w:pPr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0C437D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2D6260" w:rsidRPr="000C437D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0C437D">
              <w:rPr>
                <w:rFonts w:cs="Arial"/>
                <w:snapToGrid w:val="0"/>
                <w:sz w:val="20"/>
              </w:rPr>
              <w:t>0</w:t>
            </w:r>
            <w:r w:rsidR="002D6260" w:rsidRPr="000C437D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0C437D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  <w:r w:rsidRPr="000C437D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0C437D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2D6260" w:rsidRPr="000C437D" w:rsidRDefault="002D6260" w:rsidP="00A17013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proofErr w:type="gramStart"/>
            <w:r w:rsidRPr="000C437D">
              <w:rPr>
                <w:rFonts w:cs="Arial"/>
                <w:sz w:val="20"/>
              </w:rPr>
              <w:t>SUB-TIPO</w:t>
            </w:r>
            <w:proofErr w:type="gramEnd"/>
            <w:r w:rsidRPr="000C437D">
              <w:rPr>
                <w:rFonts w:cs="Arial"/>
                <w:sz w:val="20"/>
              </w:rPr>
              <w:t>: 0</w:t>
            </w:r>
            <w:r w:rsidR="00A17013">
              <w:rPr>
                <w:rFonts w:cs="Arial"/>
                <w:sz w:val="20"/>
              </w:rPr>
              <w:t>0</w:t>
            </w:r>
            <w:r w:rsidRPr="000C437D">
              <w:rPr>
                <w:rFonts w:cs="Arial"/>
                <w:sz w:val="20"/>
              </w:rPr>
              <w:t xml:space="preserve"> – Parte </w:t>
            </w:r>
            <w:r w:rsidR="00A17013">
              <w:rPr>
                <w:rFonts w:cs="Arial"/>
                <w:sz w:val="20"/>
              </w:rPr>
              <w:t>1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0C437D" w:rsidRDefault="002D6260" w:rsidP="00F9350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IDINF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0C437D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2D6260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0C437D" w:rsidRDefault="002D6260" w:rsidP="00F9350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ID INF:</w:t>
            </w:r>
            <w:proofErr w:type="gramStart"/>
            <w:r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80</w:t>
            </w:r>
            <w:r w:rsidR="00651EA9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-</w:t>
            </w:r>
            <w:r w:rsidR="00651EA9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Solução Customizada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0C437D" w:rsidRDefault="002D6260" w:rsidP="00F9350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BCFIC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0C437D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2D6260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0C437D" w:rsidRDefault="002D6260" w:rsidP="00651EA9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BLOCO:</w:t>
            </w:r>
            <w:proofErr w:type="gramStart"/>
            <w:r w:rsidRPr="000C437D">
              <w:rPr>
                <w:rFonts w:cs="Arial"/>
                <w:sz w:val="20"/>
              </w:rPr>
              <w:t xml:space="preserve"> </w:t>
            </w:r>
            <w:r w:rsidR="00651EA9" w:rsidRPr="000C437D">
              <w:rPr>
                <w:rFonts w:cs="Arial"/>
                <w:sz w:val="20"/>
              </w:rPr>
              <w:t xml:space="preserve">   </w:t>
            </w:r>
            <w:proofErr w:type="gramEnd"/>
            <w:r w:rsidRPr="000C437D">
              <w:rPr>
                <w:rFonts w:cs="Arial"/>
                <w:sz w:val="20"/>
              </w:rPr>
              <w:t>07</w:t>
            </w:r>
            <w:r w:rsidR="00651EA9" w:rsidRPr="000C437D">
              <w:rPr>
                <w:rFonts w:cs="Arial"/>
                <w:sz w:val="20"/>
              </w:rPr>
              <w:t xml:space="preserve"> </w:t>
            </w:r>
            <w:r w:rsidRPr="000C437D">
              <w:rPr>
                <w:rFonts w:cs="Arial"/>
                <w:sz w:val="20"/>
              </w:rPr>
              <w:t>- Participação sócio PJ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0C437D" w:rsidRDefault="002D6260" w:rsidP="00F9350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TPINF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0C437D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0</w:t>
            </w:r>
            <w:r w:rsidR="002D6260" w:rsidRPr="000C437D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0C437D" w:rsidRDefault="002D6260" w:rsidP="00651EA9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TP INF:</w:t>
            </w:r>
            <w:proofErr w:type="gramStart"/>
            <w:r w:rsidRPr="000C437D">
              <w:rPr>
                <w:rFonts w:cs="Arial"/>
                <w:sz w:val="20"/>
              </w:rPr>
              <w:t xml:space="preserve">  </w:t>
            </w:r>
            <w:r w:rsidR="00651EA9" w:rsidRPr="000C437D">
              <w:rPr>
                <w:rFonts w:cs="Arial"/>
                <w:sz w:val="20"/>
              </w:rPr>
              <w:t xml:space="preserve"> </w:t>
            </w:r>
            <w:proofErr w:type="gramEnd"/>
            <w:r w:rsidRPr="000C437D">
              <w:rPr>
                <w:rFonts w:cs="Arial"/>
                <w:sz w:val="20"/>
              </w:rPr>
              <w:t>99</w:t>
            </w:r>
            <w:r w:rsidR="00651EA9" w:rsidRPr="000C437D">
              <w:rPr>
                <w:rFonts w:cs="Arial"/>
                <w:sz w:val="20"/>
              </w:rPr>
              <w:t xml:space="preserve"> – </w:t>
            </w:r>
            <w:r w:rsidRPr="000C437D">
              <w:rPr>
                <w:rFonts w:cs="Arial"/>
                <w:sz w:val="20"/>
              </w:rPr>
              <w:t>Mensagem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0C437D" w:rsidRDefault="002D6260" w:rsidP="00F9350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0C437D" w:rsidRDefault="002D6260" w:rsidP="00F93501">
            <w:pPr>
              <w:rPr>
                <w:rFonts w:cs="Arial"/>
                <w:sz w:val="20"/>
              </w:rPr>
            </w:pP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0C437D" w:rsidRDefault="002D6260" w:rsidP="00F9350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MSG</w:t>
            </w:r>
            <w:proofErr w:type="gramStart"/>
            <w:r w:rsidRPr="000C437D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0C437D">
              <w:rPr>
                <w:rFonts w:cs="Arial"/>
                <w:sz w:val="20"/>
              </w:rPr>
              <w:t>79</w:t>
            </w:r>
          </w:p>
        </w:tc>
        <w:tc>
          <w:tcPr>
            <w:tcW w:w="709" w:type="dxa"/>
          </w:tcPr>
          <w:p w:rsidR="002D6260" w:rsidRPr="000C437D" w:rsidRDefault="002D6260" w:rsidP="00F9350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2D6260" w:rsidRPr="000C437D" w:rsidRDefault="002D6260" w:rsidP="00F93501">
            <w:pPr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0C437D" w:rsidRDefault="00651EA9" w:rsidP="00F9350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</w:t>
            </w:r>
            <w:r w:rsidR="002D6260" w:rsidRPr="000C437D">
              <w:rPr>
                <w:rFonts w:cs="Arial"/>
                <w:sz w:val="20"/>
              </w:rPr>
              <w:t>Mensagem específica do bloco</w:t>
            </w:r>
          </w:p>
        </w:tc>
      </w:tr>
      <w:tr w:rsidR="00345CA8" w:rsidRPr="00E618FE" w:rsidTr="00F93501">
        <w:trPr>
          <w:trHeight w:val="250"/>
        </w:trPr>
        <w:tc>
          <w:tcPr>
            <w:tcW w:w="2268" w:type="dxa"/>
          </w:tcPr>
          <w:p w:rsidR="00345CA8" w:rsidRPr="000C437D" w:rsidRDefault="00345CA8" w:rsidP="0029349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RESERVADO</w:t>
            </w:r>
          </w:p>
        </w:tc>
        <w:tc>
          <w:tcPr>
            <w:tcW w:w="709" w:type="dxa"/>
          </w:tcPr>
          <w:p w:rsidR="00345CA8" w:rsidRPr="000C437D" w:rsidRDefault="00345CA8" w:rsidP="0029349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60</w:t>
            </w:r>
          </w:p>
        </w:tc>
        <w:tc>
          <w:tcPr>
            <w:tcW w:w="709" w:type="dxa"/>
          </w:tcPr>
          <w:p w:rsidR="00345CA8" w:rsidRPr="000C437D" w:rsidRDefault="00345CA8" w:rsidP="00293491">
            <w:pPr>
              <w:jc w:val="center"/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345CA8" w:rsidRPr="000C437D" w:rsidRDefault="00345CA8" w:rsidP="0029349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345CA8" w:rsidRPr="000C437D" w:rsidRDefault="00345CA8" w:rsidP="00293491">
            <w:pPr>
              <w:rPr>
                <w:rFonts w:cs="Arial"/>
                <w:sz w:val="20"/>
              </w:rPr>
            </w:pPr>
            <w:r w:rsidRPr="000C437D">
              <w:rPr>
                <w:rFonts w:cs="Arial"/>
                <w:sz w:val="20"/>
              </w:rPr>
              <w:t xml:space="preserve"> Área Reservada Serasa</w:t>
            </w:r>
          </w:p>
        </w:tc>
      </w:tr>
    </w:tbl>
    <w:p w:rsidR="000C437D" w:rsidRDefault="000C437D" w:rsidP="000C437D"/>
    <w:p w:rsidR="000C437D" w:rsidRDefault="000C437D">
      <w:r>
        <w:br w:type="page"/>
      </w:r>
    </w:p>
    <w:p w:rsidR="006D6996" w:rsidRDefault="006D6996" w:rsidP="006D6996"/>
    <w:p w:rsidR="006D6996" w:rsidRPr="00AE6B3A" w:rsidRDefault="006D6996" w:rsidP="006D6996"/>
    <w:p w:rsidR="006D6996" w:rsidRDefault="006D6996" w:rsidP="00EF438A">
      <w:pPr>
        <w:pStyle w:val="Ttulo2"/>
        <w:jc w:val="center"/>
        <w:rPr>
          <w:sz w:val="20"/>
        </w:rPr>
      </w:pPr>
      <w:bookmarkStart w:id="17" w:name="_Toc381884812"/>
      <w:r w:rsidRPr="00AD1190">
        <w:rPr>
          <w:sz w:val="20"/>
        </w:rPr>
        <w:t>PESSOA EXPOSTA POLITICAMENTE</w:t>
      </w:r>
      <w:bookmarkEnd w:id="17"/>
    </w:p>
    <w:p w:rsidR="006D6996" w:rsidRPr="00AE6B3A" w:rsidRDefault="006D6996" w:rsidP="006D6996"/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 TAM</w:t>
            </w:r>
            <w:proofErr w:type="gramStart"/>
            <w:r w:rsidRPr="00AD1190">
              <w:rPr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6D6996" w:rsidRPr="00AD1190" w:rsidRDefault="006D6996" w:rsidP="00F93501">
            <w:pPr>
              <w:rPr>
                <w:sz w:val="20"/>
              </w:rPr>
            </w:pPr>
            <w:proofErr w:type="gramEnd"/>
            <w:r w:rsidRPr="00AD1190">
              <w:rPr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DESCRIÇÃO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E1088E">
              <w:rPr>
                <w:rFonts w:cs="Arial"/>
                <w:snapToGrid w:val="0"/>
                <w:sz w:val="20"/>
              </w:rPr>
              <w:t>0</w:t>
            </w:r>
            <w:r w:rsidR="006D6996" w:rsidRPr="00E1088E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TIPO:</w:t>
            </w:r>
            <w:proofErr w:type="gramStart"/>
            <w:r w:rsidRPr="00E1088E">
              <w:rPr>
                <w:rFonts w:cs="Arial"/>
                <w:sz w:val="20"/>
              </w:rPr>
              <w:t xml:space="preserve"> </w:t>
            </w:r>
            <w:r w:rsidR="00806413"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200 – Resposta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E1088E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E1088E">
              <w:rPr>
                <w:rFonts w:cs="Arial"/>
                <w:snapToGrid w:val="0"/>
                <w:sz w:val="20"/>
              </w:rPr>
              <w:t>0</w:t>
            </w:r>
            <w:r w:rsidR="006D6996" w:rsidRPr="00E1088E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proofErr w:type="gramStart"/>
            <w:r w:rsidRPr="00E1088E">
              <w:rPr>
                <w:rFonts w:cs="Arial"/>
                <w:sz w:val="20"/>
              </w:rPr>
              <w:t>SUB-TIPO</w:t>
            </w:r>
            <w:proofErr w:type="gramEnd"/>
            <w:r w:rsidRPr="00E1088E">
              <w:rPr>
                <w:rFonts w:cs="Arial"/>
                <w:sz w:val="20"/>
              </w:rPr>
              <w:t>: 00 – Parte 1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IDINF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ID INF:</w:t>
            </w:r>
            <w:proofErr w:type="gramStart"/>
            <w:r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80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Solução Customizada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BCFIC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BLOCO:</w:t>
            </w:r>
            <w:proofErr w:type="gramStart"/>
            <w:r w:rsidRPr="00E1088E">
              <w:rPr>
                <w:rFonts w:cs="Arial"/>
                <w:sz w:val="20"/>
              </w:rPr>
              <w:t xml:space="preserve"> </w:t>
            </w:r>
            <w:r w:rsidR="00806413"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09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PEP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TPINF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TP INF:</w:t>
            </w:r>
            <w:proofErr w:type="gramStart"/>
            <w:r w:rsidRPr="00E1088E">
              <w:rPr>
                <w:rFonts w:cs="Arial"/>
                <w:sz w:val="20"/>
              </w:rPr>
              <w:t xml:space="preserve">  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proofErr w:type="gramEnd"/>
            <w:r w:rsidRPr="00E1088E">
              <w:rPr>
                <w:rFonts w:cs="Arial"/>
                <w:sz w:val="20"/>
              </w:rPr>
              <w:t>01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 Detalhes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CPF1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9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Numero do CPF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CPF2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Digito do CPF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NOMEPEP</w:t>
            </w:r>
          </w:p>
        </w:tc>
        <w:tc>
          <w:tcPr>
            <w:tcW w:w="709" w:type="dxa"/>
          </w:tcPr>
          <w:p w:rsidR="006D6996" w:rsidRPr="00E1088E" w:rsidRDefault="006D6996" w:rsidP="008149ED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50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Nome da Pessoa Exposta Politicamente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RESERVADO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78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Área Reservada Serasa</w:t>
            </w:r>
          </w:p>
        </w:tc>
      </w:tr>
    </w:tbl>
    <w:p w:rsidR="006D6996" w:rsidRDefault="006D6996" w:rsidP="006D6996"/>
    <w:p w:rsidR="006D6996" w:rsidRPr="00AE6B3A" w:rsidRDefault="006D6996" w:rsidP="006D6996"/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 TAM</w:t>
            </w:r>
            <w:proofErr w:type="gramStart"/>
            <w:r w:rsidRPr="00AD1190">
              <w:rPr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6D6996" w:rsidRPr="00AD1190" w:rsidRDefault="006D6996" w:rsidP="00F93501">
            <w:pPr>
              <w:rPr>
                <w:sz w:val="20"/>
              </w:rPr>
            </w:pPr>
            <w:proofErr w:type="gramEnd"/>
            <w:r w:rsidRPr="00AD1190">
              <w:rPr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DESCRIÇÃO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E1088E">
              <w:rPr>
                <w:rFonts w:cs="Arial"/>
                <w:snapToGrid w:val="0"/>
                <w:sz w:val="20"/>
              </w:rPr>
              <w:t>0</w:t>
            </w:r>
            <w:r w:rsidR="006D6996" w:rsidRPr="00E1088E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TIPO:</w:t>
            </w:r>
            <w:proofErr w:type="gramStart"/>
            <w:r w:rsidRPr="00E1088E">
              <w:rPr>
                <w:rFonts w:cs="Arial"/>
                <w:sz w:val="20"/>
              </w:rPr>
              <w:t xml:space="preserve"> </w:t>
            </w:r>
            <w:r w:rsidR="00806413"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200 – Resposta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E1088E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E1088E">
              <w:rPr>
                <w:rFonts w:cs="Arial"/>
                <w:snapToGrid w:val="0"/>
                <w:sz w:val="20"/>
              </w:rPr>
              <w:t>0</w:t>
            </w:r>
            <w:r w:rsidR="006D6996" w:rsidRPr="00E1088E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proofErr w:type="gramStart"/>
            <w:r w:rsidRPr="00E1088E">
              <w:rPr>
                <w:rFonts w:cs="Arial"/>
                <w:sz w:val="20"/>
              </w:rPr>
              <w:t>SUB-TIPO</w:t>
            </w:r>
            <w:proofErr w:type="gramEnd"/>
            <w:r w:rsidRPr="00E1088E">
              <w:rPr>
                <w:rFonts w:cs="Arial"/>
                <w:sz w:val="20"/>
              </w:rPr>
              <w:t>: 01 – Parte 2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IDINF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ID INF:</w:t>
            </w:r>
            <w:proofErr w:type="gramStart"/>
            <w:r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80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Solução Customizada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BCFIC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BLOCO:</w:t>
            </w:r>
            <w:proofErr w:type="gramStart"/>
            <w:r w:rsidRPr="00E1088E">
              <w:rPr>
                <w:rFonts w:cs="Arial"/>
                <w:sz w:val="20"/>
              </w:rPr>
              <w:t xml:space="preserve"> </w:t>
            </w:r>
            <w:r w:rsidR="00806413"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09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PEP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TPINF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TP INF:</w:t>
            </w:r>
            <w:proofErr w:type="gramStart"/>
            <w:r w:rsidRPr="00E1088E">
              <w:rPr>
                <w:rFonts w:cs="Arial"/>
                <w:sz w:val="20"/>
              </w:rPr>
              <w:t xml:space="preserve">  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proofErr w:type="gramEnd"/>
            <w:r w:rsidRPr="00E1088E">
              <w:rPr>
                <w:rFonts w:cs="Arial"/>
                <w:sz w:val="20"/>
              </w:rPr>
              <w:t>01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 Detalhes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TIPO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20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 xml:space="preserve">Tipo 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CARGO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70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Nome do Cargo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DTNOMEACAO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10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Data de Nomeação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DTEXONERACAO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10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Data de Exoneração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RESERVADO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29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Área Reservada Serasa</w:t>
            </w:r>
          </w:p>
        </w:tc>
      </w:tr>
    </w:tbl>
    <w:p w:rsidR="006D6996" w:rsidRDefault="006D6996" w:rsidP="006D6996"/>
    <w:p w:rsidR="006D6996" w:rsidRPr="00AD1190" w:rsidRDefault="006D6996" w:rsidP="006D6996"/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 TAM</w:t>
            </w:r>
            <w:proofErr w:type="gramStart"/>
            <w:r w:rsidRPr="00AD1190">
              <w:rPr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6D6996" w:rsidRPr="00AD1190" w:rsidRDefault="006D6996" w:rsidP="00F93501">
            <w:pPr>
              <w:rPr>
                <w:sz w:val="20"/>
              </w:rPr>
            </w:pPr>
            <w:proofErr w:type="gramEnd"/>
            <w:r w:rsidRPr="00AD1190">
              <w:rPr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DESCRIÇÃO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E1088E">
              <w:rPr>
                <w:rFonts w:cs="Arial"/>
                <w:snapToGrid w:val="0"/>
                <w:sz w:val="20"/>
              </w:rPr>
              <w:t>0</w:t>
            </w:r>
            <w:r w:rsidR="006D6996" w:rsidRPr="00E1088E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TIPO:</w:t>
            </w:r>
            <w:proofErr w:type="gramStart"/>
            <w:r w:rsidRPr="00E1088E">
              <w:rPr>
                <w:rFonts w:cs="Arial"/>
                <w:sz w:val="20"/>
              </w:rPr>
              <w:t xml:space="preserve"> </w:t>
            </w:r>
            <w:r w:rsidR="00806413"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200 – Resposta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E1088E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E1088E">
              <w:rPr>
                <w:rFonts w:cs="Arial"/>
                <w:snapToGrid w:val="0"/>
                <w:sz w:val="20"/>
              </w:rPr>
              <w:t>0</w:t>
            </w:r>
            <w:r w:rsidR="006D6996" w:rsidRPr="00E1088E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proofErr w:type="gramStart"/>
            <w:r w:rsidRPr="00E1088E">
              <w:rPr>
                <w:rFonts w:cs="Arial"/>
                <w:sz w:val="20"/>
              </w:rPr>
              <w:t>SUB-TIPO</w:t>
            </w:r>
            <w:proofErr w:type="gramEnd"/>
            <w:r w:rsidRPr="00E1088E">
              <w:rPr>
                <w:rFonts w:cs="Arial"/>
                <w:sz w:val="20"/>
              </w:rPr>
              <w:t>: 02 – Parte 3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IDINF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ID INF:</w:t>
            </w:r>
            <w:proofErr w:type="gramStart"/>
            <w:r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80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Solução Customizada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BCFIC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BLOCO:</w:t>
            </w:r>
            <w:proofErr w:type="gramStart"/>
            <w:r w:rsidRPr="00E1088E">
              <w:rPr>
                <w:rFonts w:cs="Arial"/>
                <w:sz w:val="20"/>
              </w:rPr>
              <w:t xml:space="preserve"> </w:t>
            </w:r>
            <w:r w:rsidR="00806413"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09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PEP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TPINF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TP INF:</w:t>
            </w:r>
            <w:proofErr w:type="gramStart"/>
            <w:r w:rsidRPr="00E1088E">
              <w:rPr>
                <w:rFonts w:cs="Arial"/>
                <w:sz w:val="20"/>
              </w:rPr>
              <w:t xml:space="preserve">  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proofErr w:type="gramEnd"/>
            <w:r w:rsidRPr="00E1088E">
              <w:rPr>
                <w:rFonts w:cs="Arial"/>
                <w:sz w:val="20"/>
              </w:rPr>
              <w:t>01</w:t>
            </w:r>
            <w:r w:rsidR="00806413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 Detalhes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ORGAO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100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 xml:space="preserve">Nome do </w:t>
            </w:r>
            <w:proofErr w:type="spellStart"/>
            <w:r w:rsidR="006D6996" w:rsidRPr="00E1088E">
              <w:rPr>
                <w:rFonts w:cs="Arial"/>
                <w:sz w:val="20"/>
              </w:rPr>
              <w:t>Orgão</w:t>
            </w:r>
            <w:proofErr w:type="spellEnd"/>
            <w:r w:rsidR="006D6996" w:rsidRPr="00E1088E">
              <w:rPr>
                <w:rFonts w:cs="Arial"/>
                <w:sz w:val="20"/>
              </w:rPr>
              <w:t xml:space="preserve"> Publico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RESERVADO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39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Área Reservada Serasa</w:t>
            </w:r>
          </w:p>
        </w:tc>
      </w:tr>
    </w:tbl>
    <w:p w:rsidR="006D6996" w:rsidRDefault="006D6996" w:rsidP="006D6996"/>
    <w:p w:rsidR="006D6996" w:rsidRPr="00AE6B3A" w:rsidRDefault="006D6996" w:rsidP="006D6996"/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 MNEMÔNICO </w:t>
            </w:r>
          </w:p>
        </w:tc>
        <w:tc>
          <w:tcPr>
            <w:tcW w:w="709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 TAM</w:t>
            </w:r>
            <w:proofErr w:type="gramStart"/>
            <w:r w:rsidRPr="00AD1190">
              <w:rPr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6D6996" w:rsidRPr="00AD1190" w:rsidRDefault="006D6996" w:rsidP="00F93501">
            <w:pPr>
              <w:rPr>
                <w:sz w:val="20"/>
              </w:rPr>
            </w:pPr>
            <w:proofErr w:type="gramEnd"/>
            <w:r w:rsidRPr="00AD1190">
              <w:rPr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6D6996" w:rsidRPr="00AD1190" w:rsidRDefault="006D6996" w:rsidP="00F93501">
            <w:pPr>
              <w:rPr>
                <w:sz w:val="20"/>
              </w:rPr>
            </w:pPr>
            <w:r w:rsidRPr="00AD1190">
              <w:rPr>
                <w:sz w:val="20"/>
              </w:rPr>
              <w:t xml:space="preserve"> DESCRIÇÃO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E1088E">
              <w:rPr>
                <w:rFonts w:cs="Arial"/>
                <w:snapToGrid w:val="0"/>
                <w:sz w:val="20"/>
              </w:rPr>
              <w:t>0</w:t>
            </w:r>
            <w:r w:rsidR="006D6996" w:rsidRPr="00E1088E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TIPO:</w:t>
            </w:r>
            <w:proofErr w:type="gramStart"/>
            <w:r w:rsidRPr="00E1088E">
              <w:rPr>
                <w:rFonts w:cs="Arial"/>
                <w:sz w:val="20"/>
              </w:rPr>
              <w:t xml:space="preserve"> </w:t>
            </w:r>
            <w:r w:rsidR="002D6544"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200 – Resposta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E1088E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E1088E">
              <w:rPr>
                <w:rFonts w:cs="Arial"/>
                <w:snapToGrid w:val="0"/>
                <w:sz w:val="20"/>
              </w:rPr>
              <w:t>0</w:t>
            </w:r>
            <w:r w:rsidR="006D6996" w:rsidRPr="00E1088E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  <w:r w:rsidRPr="00E1088E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proofErr w:type="gramStart"/>
            <w:r w:rsidRPr="00E1088E">
              <w:rPr>
                <w:rFonts w:cs="Arial"/>
                <w:sz w:val="20"/>
              </w:rPr>
              <w:t>SUB-TIPO</w:t>
            </w:r>
            <w:proofErr w:type="gramEnd"/>
            <w:r w:rsidRPr="00E1088E">
              <w:rPr>
                <w:rFonts w:cs="Arial"/>
                <w:sz w:val="20"/>
              </w:rPr>
              <w:t>: 03 – Parte 4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IDINF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ID INF:</w:t>
            </w:r>
            <w:proofErr w:type="gramStart"/>
            <w:r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80</w:t>
            </w:r>
            <w:r w:rsidR="002D6544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</w:t>
            </w:r>
            <w:r w:rsidR="002D6544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Solução Customizada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BCFIC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BLOCO:</w:t>
            </w:r>
            <w:proofErr w:type="gramStart"/>
            <w:r w:rsidRPr="00E1088E">
              <w:rPr>
                <w:rFonts w:cs="Arial"/>
                <w:sz w:val="20"/>
              </w:rPr>
              <w:t xml:space="preserve"> </w:t>
            </w:r>
            <w:r w:rsidR="002D6544" w:rsidRPr="00E1088E">
              <w:rPr>
                <w:rFonts w:cs="Arial"/>
                <w:sz w:val="20"/>
              </w:rPr>
              <w:t xml:space="preserve">   </w:t>
            </w:r>
            <w:proofErr w:type="gramEnd"/>
            <w:r w:rsidRPr="00E1088E">
              <w:rPr>
                <w:rFonts w:cs="Arial"/>
                <w:sz w:val="20"/>
              </w:rPr>
              <w:t>09</w:t>
            </w:r>
            <w:r w:rsidR="002D6544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</w:t>
            </w:r>
            <w:r w:rsidR="002D6544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PEP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TPINF</w:t>
            </w:r>
            <w:proofErr w:type="gramStart"/>
            <w:r w:rsidRPr="00E1088E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6D6996" w:rsidRPr="00E1088E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E1088E">
              <w:rPr>
                <w:rFonts w:cs="Arial"/>
                <w:sz w:val="20"/>
              </w:rPr>
              <w:t>0</w:t>
            </w:r>
            <w:r w:rsidR="006D6996" w:rsidRPr="00E1088E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TP INF:</w:t>
            </w:r>
            <w:proofErr w:type="gramStart"/>
            <w:r w:rsidRPr="00E1088E">
              <w:rPr>
                <w:rFonts w:cs="Arial"/>
                <w:sz w:val="20"/>
              </w:rPr>
              <w:t xml:space="preserve">  </w:t>
            </w:r>
            <w:r w:rsidR="002D6544" w:rsidRPr="00E1088E">
              <w:rPr>
                <w:rFonts w:cs="Arial"/>
                <w:sz w:val="20"/>
              </w:rPr>
              <w:t xml:space="preserve"> </w:t>
            </w:r>
            <w:proofErr w:type="gramEnd"/>
            <w:r w:rsidRPr="00E1088E">
              <w:rPr>
                <w:rFonts w:cs="Arial"/>
                <w:sz w:val="20"/>
              </w:rPr>
              <w:t>01</w:t>
            </w:r>
            <w:r w:rsidR="002D6544" w:rsidRPr="00E1088E">
              <w:rPr>
                <w:rFonts w:cs="Arial"/>
                <w:sz w:val="20"/>
              </w:rPr>
              <w:t xml:space="preserve"> </w:t>
            </w:r>
            <w:r w:rsidRPr="00E1088E">
              <w:rPr>
                <w:rFonts w:cs="Arial"/>
                <w:sz w:val="20"/>
              </w:rPr>
              <w:t>- Detalhes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6D6996" w:rsidP="00F93501">
            <w:pPr>
              <w:rPr>
                <w:rFonts w:cs="Arial"/>
                <w:sz w:val="20"/>
              </w:rPr>
            </w:pP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ENDORGAO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100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 xml:space="preserve">Endereço do </w:t>
            </w:r>
            <w:proofErr w:type="spellStart"/>
            <w:r w:rsidR="006D6996" w:rsidRPr="00E1088E">
              <w:rPr>
                <w:rFonts w:cs="Arial"/>
                <w:sz w:val="20"/>
              </w:rPr>
              <w:t>Orgão</w:t>
            </w:r>
            <w:proofErr w:type="spellEnd"/>
            <w:r w:rsidR="006D6996" w:rsidRPr="00E1088E">
              <w:rPr>
                <w:rFonts w:cs="Arial"/>
                <w:sz w:val="20"/>
              </w:rPr>
              <w:t xml:space="preserve"> Publico</w:t>
            </w:r>
          </w:p>
        </w:tc>
      </w:tr>
      <w:tr w:rsidR="006D6996" w:rsidRPr="00AD1190" w:rsidTr="00F93501">
        <w:trPr>
          <w:trHeight w:val="250"/>
        </w:trPr>
        <w:tc>
          <w:tcPr>
            <w:tcW w:w="2268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RESERVADO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39</w:t>
            </w:r>
          </w:p>
        </w:tc>
        <w:tc>
          <w:tcPr>
            <w:tcW w:w="709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6D6996" w:rsidRPr="00E1088E" w:rsidRDefault="006D6996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6D6996" w:rsidRPr="00E1088E" w:rsidRDefault="002A4B82" w:rsidP="00F93501">
            <w:pPr>
              <w:rPr>
                <w:rFonts w:cs="Arial"/>
                <w:sz w:val="20"/>
              </w:rPr>
            </w:pPr>
            <w:r w:rsidRPr="00E1088E">
              <w:rPr>
                <w:rFonts w:cs="Arial"/>
                <w:sz w:val="20"/>
              </w:rPr>
              <w:t xml:space="preserve"> </w:t>
            </w:r>
            <w:r w:rsidR="006D6996" w:rsidRPr="00E1088E">
              <w:rPr>
                <w:rFonts w:cs="Arial"/>
                <w:sz w:val="20"/>
              </w:rPr>
              <w:t>Área Reservada Serasa</w:t>
            </w:r>
          </w:p>
        </w:tc>
      </w:tr>
    </w:tbl>
    <w:p w:rsidR="006D6996" w:rsidRPr="00AD1190" w:rsidRDefault="006D6996" w:rsidP="006D6996"/>
    <w:p w:rsidR="006D6996" w:rsidRPr="00AD1190" w:rsidRDefault="006D6996" w:rsidP="006D6996">
      <w:r w:rsidRPr="00AD1190">
        <w:br w:type="page"/>
      </w:r>
    </w:p>
    <w:p w:rsidR="002D6260" w:rsidRDefault="002D6260" w:rsidP="002D6260"/>
    <w:p w:rsidR="002D6260" w:rsidRPr="00271807" w:rsidRDefault="002D6260" w:rsidP="002D6260">
      <w:pPr>
        <w:rPr>
          <w:sz w:val="20"/>
        </w:rPr>
      </w:pPr>
    </w:p>
    <w:p w:rsidR="002D6260" w:rsidRPr="0081747F" w:rsidRDefault="002D6260" w:rsidP="002D6260">
      <w:pPr>
        <w:jc w:val="center"/>
        <w:rPr>
          <w:b/>
          <w:sz w:val="20"/>
        </w:rPr>
      </w:pPr>
      <w:r w:rsidRPr="0081747F">
        <w:rPr>
          <w:b/>
          <w:sz w:val="20"/>
        </w:rPr>
        <w:t>MENSAGEM</w:t>
      </w:r>
    </w:p>
    <w:p w:rsidR="002D6260" w:rsidRPr="00E618FE" w:rsidRDefault="002D6260" w:rsidP="002D6260">
      <w:pPr>
        <w:rPr>
          <w:rFonts w:cs="Arial"/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709"/>
        <w:gridCol w:w="709"/>
        <w:gridCol w:w="567"/>
        <w:gridCol w:w="5103"/>
      </w:tblGrid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MNEMÔNICO </w:t>
            </w:r>
          </w:p>
        </w:tc>
        <w:tc>
          <w:tcPr>
            <w:tcW w:w="709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  TAM</w:t>
            </w:r>
            <w:proofErr w:type="gramStart"/>
            <w:r w:rsidRPr="00E618FE">
              <w:rPr>
                <w:rFonts w:cs="Arial"/>
                <w:b/>
                <w:sz w:val="20"/>
              </w:rPr>
              <w:t xml:space="preserve">  </w:t>
            </w:r>
          </w:p>
        </w:tc>
        <w:tc>
          <w:tcPr>
            <w:tcW w:w="709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proofErr w:type="gramEnd"/>
            <w:r w:rsidRPr="00E618FE">
              <w:rPr>
                <w:rFonts w:cs="Arial"/>
                <w:b/>
                <w:sz w:val="20"/>
              </w:rPr>
              <w:t xml:space="preserve"> TIPO</w:t>
            </w:r>
          </w:p>
        </w:tc>
        <w:tc>
          <w:tcPr>
            <w:tcW w:w="567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 DEC </w:t>
            </w:r>
          </w:p>
        </w:tc>
        <w:tc>
          <w:tcPr>
            <w:tcW w:w="5103" w:type="dxa"/>
          </w:tcPr>
          <w:p w:rsidR="002D6260" w:rsidRPr="00E618FE" w:rsidRDefault="002D6260" w:rsidP="00F93501">
            <w:pPr>
              <w:rPr>
                <w:rFonts w:cs="Arial"/>
                <w:b/>
                <w:sz w:val="20"/>
              </w:rPr>
            </w:pPr>
            <w:r w:rsidRPr="00E618FE">
              <w:rPr>
                <w:rFonts w:cs="Arial"/>
                <w:b/>
                <w:sz w:val="20"/>
              </w:rPr>
              <w:t xml:space="preserve"> DESCRIÇÃO</w:t>
            </w:r>
          </w:p>
        </w:tc>
      </w:tr>
      <w:tr w:rsidR="002D6260" w:rsidRPr="009226D7" w:rsidTr="00F93501">
        <w:trPr>
          <w:trHeight w:val="250"/>
        </w:trPr>
        <w:tc>
          <w:tcPr>
            <w:tcW w:w="2268" w:type="dxa"/>
          </w:tcPr>
          <w:p w:rsidR="002D6260" w:rsidRPr="00DB4870" w:rsidRDefault="002D6260" w:rsidP="00F93501">
            <w:pPr>
              <w:rPr>
                <w:rFonts w:cs="Arial"/>
                <w:caps/>
                <w:sz w:val="20"/>
              </w:rPr>
            </w:pPr>
            <w:r w:rsidRPr="00DB4870">
              <w:rPr>
                <w:rFonts w:cs="Arial"/>
                <w:caps/>
                <w:sz w:val="20"/>
              </w:rPr>
              <w:t xml:space="preserve"> TIPO</w:t>
            </w:r>
          </w:p>
        </w:tc>
        <w:tc>
          <w:tcPr>
            <w:tcW w:w="709" w:type="dxa"/>
          </w:tcPr>
          <w:p w:rsidR="002D6260" w:rsidRPr="00DB4870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DB4870">
              <w:rPr>
                <w:rFonts w:cs="Arial"/>
                <w:snapToGrid w:val="0"/>
                <w:sz w:val="20"/>
              </w:rPr>
              <w:t>0</w:t>
            </w:r>
            <w:r w:rsidR="002D6260" w:rsidRPr="00DB4870">
              <w:rPr>
                <w:rFonts w:cs="Arial"/>
                <w:snapToGrid w:val="0"/>
                <w:sz w:val="20"/>
              </w:rPr>
              <w:t>3</w:t>
            </w:r>
          </w:p>
        </w:tc>
        <w:tc>
          <w:tcPr>
            <w:tcW w:w="709" w:type="dxa"/>
          </w:tcPr>
          <w:p w:rsidR="002D6260" w:rsidRPr="00DB4870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  <w:r w:rsidRPr="00DB4870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DB4870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2D6260" w:rsidRPr="00DB4870" w:rsidRDefault="002D6260" w:rsidP="00F93501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TIPO:</w:t>
            </w:r>
            <w:proofErr w:type="gramStart"/>
            <w:r w:rsidRPr="00DB4870">
              <w:rPr>
                <w:rFonts w:cs="Arial"/>
                <w:sz w:val="20"/>
              </w:rPr>
              <w:t xml:space="preserve"> </w:t>
            </w:r>
            <w:r w:rsidR="002D6544" w:rsidRPr="00DB4870">
              <w:rPr>
                <w:rFonts w:cs="Arial"/>
                <w:sz w:val="20"/>
              </w:rPr>
              <w:t xml:space="preserve">   </w:t>
            </w:r>
            <w:proofErr w:type="gramEnd"/>
            <w:r w:rsidRPr="00DB4870">
              <w:rPr>
                <w:rFonts w:cs="Arial"/>
                <w:sz w:val="20"/>
              </w:rPr>
              <w:t>200 – Resposta</w:t>
            </w:r>
          </w:p>
        </w:tc>
      </w:tr>
      <w:tr w:rsidR="002D6260" w:rsidRPr="009226D7" w:rsidTr="00F93501">
        <w:trPr>
          <w:trHeight w:val="250"/>
        </w:trPr>
        <w:tc>
          <w:tcPr>
            <w:tcW w:w="2268" w:type="dxa"/>
          </w:tcPr>
          <w:p w:rsidR="002D6260" w:rsidRPr="00DB4870" w:rsidRDefault="002D6260" w:rsidP="00F93501">
            <w:pPr>
              <w:rPr>
                <w:rFonts w:cs="Arial"/>
                <w:caps/>
                <w:sz w:val="20"/>
              </w:rPr>
            </w:pPr>
            <w:r w:rsidRPr="00DB4870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Pr="00DB4870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709" w:type="dxa"/>
          </w:tcPr>
          <w:p w:rsidR="002D6260" w:rsidRPr="00DB4870" w:rsidRDefault="008149ED" w:rsidP="00F93501">
            <w:pPr>
              <w:jc w:val="center"/>
              <w:rPr>
                <w:rFonts w:cs="Arial"/>
                <w:snapToGrid w:val="0"/>
                <w:sz w:val="20"/>
              </w:rPr>
            </w:pPr>
            <w:r w:rsidRPr="00DB4870">
              <w:rPr>
                <w:rFonts w:cs="Arial"/>
                <w:snapToGrid w:val="0"/>
                <w:sz w:val="20"/>
              </w:rPr>
              <w:t>0</w:t>
            </w:r>
            <w:r w:rsidR="002D6260" w:rsidRPr="00DB4870">
              <w:rPr>
                <w:rFonts w:cs="Arial"/>
                <w:snapToGrid w:val="0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DB4870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  <w:r w:rsidRPr="00DB4870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DB4870" w:rsidRDefault="002D6260" w:rsidP="00F93501">
            <w:pPr>
              <w:jc w:val="center"/>
              <w:rPr>
                <w:rFonts w:cs="Arial"/>
                <w:caps/>
                <w:sz w:val="20"/>
              </w:rPr>
            </w:pPr>
          </w:p>
        </w:tc>
        <w:tc>
          <w:tcPr>
            <w:tcW w:w="5103" w:type="dxa"/>
          </w:tcPr>
          <w:p w:rsidR="002D6260" w:rsidRPr="00DB4870" w:rsidRDefault="002D6260" w:rsidP="00526F2F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</w:t>
            </w:r>
            <w:proofErr w:type="gramStart"/>
            <w:r w:rsidRPr="00DB4870">
              <w:rPr>
                <w:rFonts w:cs="Arial"/>
                <w:sz w:val="20"/>
              </w:rPr>
              <w:t>SUB-TIPO</w:t>
            </w:r>
            <w:proofErr w:type="gramEnd"/>
            <w:r w:rsidRPr="00DB4870">
              <w:rPr>
                <w:rFonts w:cs="Arial"/>
                <w:sz w:val="20"/>
              </w:rPr>
              <w:t>: 0</w:t>
            </w:r>
            <w:r w:rsidR="00526F2F">
              <w:rPr>
                <w:rFonts w:cs="Arial"/>
                <w:sz w:val="20"/>
              </w:rPr>
              <w:t>0</w:t>
            </w:r>
            <w:r w:rsidRPr="00DB4870">
              <w:rPr>
                <w:rFonts w:cs="Arial"/>
                <w:sz w:val="20"/>
              </w:rPr>
              <w:t xml:space="preserve"> – Parte </w:t>
            </w:r>
            <w:r w:rsidR="00526F2F">
              <w:rPr>
                <w:rFonts w:cs="Arial"/>
                <w:sz w:val="20"/>
              </w:rPr>
              <w:t>1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DB4870" w:rsidRDefault="002D6260" w:rsidP="00F9350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IDINF</w:t>
            </w:r>
            <w:proofErr w:type="gramStart"/>
            <w:r w:rsidRPr="00DB487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DB4870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DB4870">
              <w:rPr>
                <w:rFonts w:cs="Arial"/>
                <w:sz w:val="20"/>
              </w:rPr>
              <w:t>0</w:t>
            </w:r>
            <w:r w:rsidR="002D6260" w:rsidRPr="00DB4870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DB4870" w:rsidRDefault="002D6260" w:rsidP="00F9350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ID INF:</w:t>
            </w:r>
            <w:proofErr w:type="gramStart"/>
            <w:r w:rsidRPr="00DB4870">
              <w:rPr>
                <w:rFonts w:cs="Arial"/>
                <w:sz w:val="20"/>
              </w:rPr>
              <w:t xml:space="preserve">   </w:t>
            </w:r>
            <w:proofErr w:type="gramEnd"/>
            <w:r w:rsidRPr="00DB4870">
              <w:rPr>
                <w:rFonts w:cs="Arial"/>
                <w:sz w:val="20"/>
              </w:rPr>
              <w:t>80</w:t>
            </w:r>
            <w:r w:rsidR="002D6544" w:rsidRPr="00DB4870">
              <w:rPr>
                <w:rFonts w:cs="Arial"/>
                <w:sz w:val="20"/>
              </w:rPr>
              <w:t xml:space="preserve"> </w:t>
            </w:r>
            <w:r w:rsidRPr="00DB4870">
              <w:rPr>
                <w:rFonts w:cs="Arial"/>
                <w:sz w:val="20"/>
              </w:rPr>
              <w:t>-</w:t>
            </w:r>
            <w:r w:rsidR="002D6544" w:rsidRPr="00DB4870">
              <w:rPr>
                <w:rFonts w:cs="Arial"/>
                <w:sz w:val="20"/>
              </w:rPr>
              <w:t xml:space="preserve"> </w:t>
            </w:r>
            <w:r w:rsidRPr="00DB4870">
              <w:rPr>
                <w:rFonts w:cs="Arial"/>
                <w:sz w:val="20"/>
              </w:rPr>
              <w:t>Solução Customizada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DB4870" w:rsidRDefault="002D6260" w:rsidP="00F9350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BCFIC</w:t>
            </w:r>
            <w:proofErr w:type="gramStart"/>
            <w:r w:rsidRPr="00DB487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DB4870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DB4870">
              <w:rPr>
                <w:rFonts w:cs="Arial"/>
                <w:sz w:val="20"/>
              </w:rPr>
              <w:t>0</w:t>
            </w:r>
            <w:r w:rsidR="002D6260" w:rsidRPr="00DB4870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DB4870" w:rsidRDefault="002D6260" w:rsidP="00F9350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BLOCO:</w:t>
            </w:r>
            <w:proofErr w:type="gramStart"/>
            <w:r w:rsidRPr="00DB4870">
              <w:rPr>
                <w:rFonts w:cs="Arial"/>
                <w:sz w:val="20"/>
              </w:rPr>
              <w:t xml:space="preserve"> </w:t>
            </w:r>
            <w:r w:rsidR="002D6544" w:rsidRPr="00DB4870">
              <w:rPr>
                <w:rFonts w:cs="Arial"/>
                <w:sz w:val="20"/>
              </w:rPr>
              <w:t xml:space="preserve">   </w:t>
            </w:r>
            <w:proofErr w:type="gramEnd"/>
            <w:r w:rsidRPr="00DB4870">
              <w:rPr>
                <w:rFonts w:cs="Arial"/>
                <w:sz w:val="20"/>
              </w:rPr>
              <w:t>0</w:t>
            </w:r>
            <w:r w:rsidR="00F93501" w:rsidRPr="00DB4870">
              <w:rPr>
                <w:rFonts w:cs="Arial"/>
                <w:sz w:val="20"/>
              </w:rPr>
              <w:t>9</w:t>
            </w:r>
            <w:r w:rsidR="002D6544" w:rsidRPr="00DB4870">
              <w:rPr>
                <w:rFonts w:cs="Arial"/>
                <w:sz w:val="20"/>
              </w:rPr>
              <w:t xml:space="preserve"> </w:t>
            </w:r>
            <w:r w:rsidRPr="00DB4870">
              <w:rPr>
                <w:rFonts w:cs="Arial"/>
                <w:sz w:val="20"/>
              </w:rPr>
              <w:t xml:space="preserve">- </w:t>
            </w:r>
            <w:r w:rsidR="00F93501" w:rsidRPr="00DB4870">
              <w:rPr>
                <w:rFonts w:cs="Arial"/>
                <w:sz w:val="20"/>
              </w:rPr>
              <w:t>PEP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DB4870" w:rsidRDefault="002D6260" w:rsidP="00F9350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TPINF</w:t>
            </w:r>
            <w:proofErr w:type="gramStart"/>
            <w:r w:rsidRPr="00DB487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DB4870" w:rsidRDefault="008149ED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DB4870">
              <w:rPr>
                <w:rFonts w:cs="Arial"/>
                <w:sz w:val="20"/>
              </w:rPr>
              <w:t>0</w:t>
            </w:r>
            <w:r w:rsidR="002D6260" w:rsidRPr="00DB4870">
              <w:rPr>
                <w:rFonts w:cs="Arial"/>
                <w:sz w:val="20"/>
              </w:rPr>
              <w:t>2</w:t>
            </w:r>
          </w:p>
        </w:tc>
        <w:tc>
          <w:tcPr>
            <w:tcW w:w="709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DB4870" w:rsidRDefault="002D6260" w:rsidP="00F9350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TP INF:</w:t>
            </w:r>
            <w:proofErr w:type="gramStart"/>
            <w:r w:rsidRPr="00DB4870">
              <w:rPr>
                <w:rFonts w:cs="Arial"/>
                <w:sz w:val="20"/>
              </w:rPr>
              <w:t xml:space="preserve">  </w:t>
            </w:r>
            <w:r w:rsidR="002D6544" w:rsidRPr="00DB4870">
              <w:rPr>
                <w:rFonts w:cs="Arial"/>
                <w:sz w:val="20"/>
              </w:rPr>
              <w:t xml:space="preserve"> </w:t>
            </w:r>
            <w:proofErr w:type="gramEnd"/>
            <w:r w:rsidRPr="00DB4870">
              <w:rPr>
                <w:rFonts w:cs="Arial"/>
                <w:sz w:val="20"/>
              </w:rPr>
              <w:t>99</w:t>
            </w:r>
            <w:r w:rsidR="002D6544" w:rsidRPr="00DB4870">
              <w:rPr>
                <w:rFonts w:cs="Arial"/>
                <w:sz w:val="20"/>
              </w:rPr>
              <w:t xml:space="preserve"> </w:t>
            </w:r>
            <w:r w:rsidRPr="00DB4870">
              <w:rPr>
                <w:rFonts w:cs="Arial"/>
                <w:sz w:val="20"/>
              </w:rPr>
              <w:t>-</w:t>
            </w:r>
            <w:r w:rsidR="002D6544" w:rsidRPr="00DB4870">
              <w:rPr>
                <w:rFonts w:cs="Arial"/>
                <w:sz w:val="20"/>
              </w:rPr>
              <w:t xml:space="preserve"> </w:t>
            </w:r>
            <w:r w:rsidRPr="00DB4870">
              <w:rPr>
                <w:rFonts w:cs="Arial"/>
                <w:sz w:val="20"/>
              </w:rPr>
              <w:t>Mensagem</w:t>
            </w: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DB4870" w:rsidRDefault="002D6260" w:rsidP="00F9350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           </w:t>
            </w:r>
          </w:p>
        </w:tc>
        <w:tc>
          <w:tcPr>
            <w:tcW w:w="709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DB4870" w:rsidRDefault="002D6260" w:rsidP="00F93501">
            <w:pPr>
              <w:rPr>
                <w:rFonts w:cs="Arial"/>
                <w:sz w:val="20"/>
              </w:rPr>
            </w:pPr>
          </w:p>
        </w:tc>
      </w:tr>
      <w:tr w:rsidR="002D6260" w:rsidRPr="00E618FE" w:rsidTr="00F93501">
        <w:trPr>
          <w:trHeight w:val="250"/>
        </w:trPr>
        <w:tc>
          <w:tcPr>
            <w:tcW w:w="2268" w:type="dxa"/>
          </w:tcPr>
          <w:p w:rsidR="002D6260" w:rsidRPr="00DB4870" w:rsidRDefault="002D6260" w:rsidP="00F9350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MSG</w:t>
            </w:r>
            <w:proofErr w:type="gramStart"/>
            <w:r w:rsidRPr="00DB4870">
              <w:rPr>
                <w:rFonts w:cs="Arial"/>
                <w:sz w:val="20"/>
              </w:rPr>
              <w:t xml:space="preserve">    </w:t>
            </w:r>
          </w:p>
        </w:tc>
        <w:tc>
          <w:tcPr>
            <w:tcW w:w="709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  <w:proofErr w:type="gramEnd"/>
            <w:r w:rsidRPr="00DB4870">
              <w:rPr>
                <w:rFonts w:cs="Arial"/>
                <w:sz w:val="20"/>
              </w:rPr>
              <w:t>79</w:t>
            </w:r>
          </w:p>
        </w:tc>
        <w:tc>
          <w:tcPr>
            <w:tcW w:w="709" w:type="dxa"/>
          </w:tcPr>
          <w:p w:rsidR="002D6260" w:rsidRPr="00DB4870" w:rsidRDefault="002D6260" w:rsidP="00F93501">
            <w:pPr>
              <w:jc w:val="center"/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2D6260" w:rsidRPr="00DB4870" w:rsidRDefault="002D6260" w:rsidP="00F93501">
            <w:pPr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2D6260" w:rsidRPr="00DB4870" w:rsidRDefault="002A4B82" w:rsidP="00F9350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</w:t>
            </w:r>
            <w:r w:rsidR="002D6260" w:rsidRPr="00DB4870">
              <w:rPr>
                <w:rFonts w:cs="Arial"/>
                <w:sz w:val="20"/>
              </w:rPr>
              <w:t>Mensagem específica do bloco</w:t>
            </w:r>
          </w:p>
        </w:tc>
      </w:tr>
      <w:tr w:rsidR="00D46183" w:rsidRPr="00E618FE" w:rsidTr="00F93501">
        <w:trPr>
          <w:trHeight w:val="250"/>
        </w:trPr>
        <w:tc>
          <w:tcPr>
            <w:tcW w:w="2268" w:type="dxa"/>
          </w:tcPr>
          <w:p w:rsidR="00D46183" w:rsidRPr="00DB4870" w:rsidRDefault="00D46183" w:rsidP="0029349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RESERVADO</w:t>
            </w:r>
          </w:p>
        </w:tc>
        <w:tc>
          <w:tcPr>
            <w:tcW w:w="709" w:type="dxa"/>
          </w:tcPr>
          <w:p w:rsidR="00D46183" w:rsidRPr="00DB4870" w:rsidRDefault="00D46183" w:rsidP="00293491">
            <w:pPr>
              <w:jc w:val="center"/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>60</w:t>
            </w:r>
          </w:p>
        </w:tc>
        <w:tc>
          <w:tcPr>
            <w:tcW w:w="709" w:type="dxa"/>
          </w:tcPr>
          <w:p w:rsidR="00D46183" w:rsidRPr="00DB4870" w:rsidRDefault="00D46183" w:rsidP="00293491">
            <w:pPr>
              <w:jc w:val="center"/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D46183" w:rsidRPr="00DB4870" w:rsidRDefault="00D46183" w:rsidP="0029349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103" w:type="dxa"/>
          </w:tcPr>
          <w:p w:rsidR="00D46183" w:rsidRPr="00DB4870" w:rsidRDefault="00D46183" w:rsidP="00293491">
            <w:pPr>
              <w:rPr>
                <w:rFonts w:cs="Arial"/>
                <w:sz w:val="20"/>
              </w:rPr>
            </w:pPr>
            <w:r w:rsidRPr="00DB4870">
              <w:rPr>
                <w:rFonts w:cs="Arial"/>
                <w:sz w:val="20"/>
              </w:rPr>
              <w:t xml:space="preserve"> Área Reservada Serasa</w:t>
            </w:r>
          </w:p>
        </w:tc>
      </w:tr>
    </w:tbl>
    <w:p w:rsidR="002F2AA8" w:rsidRDefault="002F2AA8"/>
    <w:p w:rsidR="006D6996" w:rsidRDefault="006D6996">
      <w:r>
        <w:br w:type="page"/>
      </w:r>
    </w:p>
    <w:p w:rsidR="00B35615" w:rsidRDefault="00B35615" w:rsidP="00B35615"/>
    <w:p w:rsidR="002B53A1" w:rsidRPr="002B53A1" w:rsidRDefault="002B53A1" w:rsidP="002B53A1"/>
    <w:p w:rsidR="0043356D" w:rsidRPr="00271807" w:rsidRDefault="0043356D" w:rsidP="0043356D">
      <w:pPr>
        <w:pStyle w:val="Ttulo2"/>
        <w:jc w:val="center"/>
        <w:rPr>
          <w:sz w:val="20"/>
        </w:rPr>
      </w:pPr>
      <w:bookmarkStart w:id="18" w:name="_Toc381884813"/>
      <w:r w:rsidRPr="00271807">
        <w:rPr>
          <w:sz w:val="20"/>
        </w:rPr>
        <w:t>FATURAMENTO PRESUMIDO</w:t>
      </w:r>
      <w:bookmarkEnd w:id="18"/>
    </w:p>
    <w:p w:rsidR="0043356D" w:rsidRPr="00271807" w:rsidRDefault="0043356D" w:rsidP="0043356D">
      <w:pPr>
        <w:rPr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2440"/>
        <w:gridCol w:w="567"/>
        <w:gridCol w:w="709"/>
        <w:gridCol w:w="567"/>
        <w:gridCol w:w="5073"/>
      </w:tblGrid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71807" w:rsidRDefault="0043356D" w:rsidP="0043356D">
            <w:pPr>
              <w:rPr>
                <w:b/>
                <w:caps/>
              </w:rPr>
            </w:pPr>
            <w:r w:rsidRPr="00271807">
              <w:rPr>
                <w:b/>
                <w:caps/>
              </w:rPr>
              <w:t>MNEMÔNICO</w:t>
            </w:r>
          </w:p>
        </w:tc>
        <w:tc>
          <w:tcPr>
            <w:tcW w:w="567" w:type="dxa"/>
          </w:tcPr>
          <w:p w:rsidR="0043356D" w:rsidRPr="00271807" w:rsidRDefault="0043356D" w:rsidP="0043356D">
            <w:pPr>
              <w:rPr>
                <w:b/>
                <w:caps/>
              </w:rPr>
            </w:pPr>
            <w:r w:rsidRPr="00271807">
              <w:rPr>
                <w:b/>
                <w:caps/>
              </w:rPr>
              <w:t>TAM</w:t>
            </w:r>
          </w:p>
        </w:tc>
        <w:tc>
          <w:tcPr>
            <w:tcW w:w="709" w:type="dxa"/>
          </w:tcPr>
          <w:p w:rsidR="0043356D" w:rsidRPr="00271807" w:rsidRDefault="0043356D" w:rsidP="0043356D">
            <w:pPr>
              <w:rPr>
                <w:b/>
                <w:caps/>
              </w:rPr>
            </w:pPr>
            <w:r w:rsidRPr="00271807">
              <w:rPr>
                <w:b/>
                <w:caps/>
              </w:rPr>
              <w:t>TIPO</w:t>
            </w:r>
          </w:p>
        </w:tc>
        <w:tc>
          <w:tcPr>
            <w:tcW w:w="567" w:type="dxa"/>
          </w:tcPr>
          <w:p w:rsidR="0043356D" w:rsidRPr="00271807" w:rsidRDefault="0043356D" w:rsidP="0043356D">
            <w:pPr>
              <w:rPr>
                <w:b/>
                <w:caps/>
              </w:rPr>
            </w:pPr>
            <w:r w:rsidRPr="00271807">
              <w:rPr>
                <w:b/>
                <w:caps/>
              </w:rPr>
              <w:t>DEC</w:t>
            </w:r>
          </w:p>
        </w:tc>
        <w:tc>
          <w:tcPr>
            <w:tcW w:w="5073" w:type="dxa"/>
          </w:tcPr>
          <w:p w:rsidR="0043356D" w:rsidRPr="00271807" w:rsidRDefault="0043356D" w:rsidP="0043356D">
            <w:pPr>
              <w:tabs>
                <w:tab w:val="left" w:pos="5214"/>
              </w:tabs>
              <w:rPr>
                <w:b/>
                <w:caps/>
              </w:rPr>
            </w:pPr>
            <w:r w:rsidRPr="00271807">
              <w:rPr>
                <w:b/>
              </w:rPr>
              <w:t>DESCRIÇÃO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 xml:space="preserve"> </w:t>
            </w:r>
            <w:r w:rsidR="0043356D" w:rsidRPr="002B53A1">
              <w:rPr>
                <w:rFonts w:cs="Arial"/>
                <w:caps/>
                <w:sz w:val="20"/>
              </w:rPr>
              <w:t>TIPO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napToGrid w:val="0"/>
                <w:sz w:val="20"/>
              </w:rPr>
            </w:pPr>
            <w:r w:rsidRPr="002B53A1">
              <w:rPr>
                <w:rFonts w:cs="Arial"/>
                <w:snapToGrid w:val="0"/>
                <w:sz w:val="20"/>
              </w:rPr>
              <w:t>03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b/>
                <w:caps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43356D" w:rsidP="0043356D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TIPO:</w:t>
            </w:r>
            <w:proofErr w:type="gramStart"/>
            <w:r w:rsidRPr="002B53A1">
              <w:rPr>
                <w:rFonts w:cs="Arial"/>
                <w:sz w:val="20"/>
              </w:rPr>
              <w:t xml:space="preserve"> </w:t>
            </w:r>
            <w:r w:rsidR="00B83225" w:rsidRPr="002B53A1">
              <w:rPr>
                <w:rFonts w:cs="Arial"/>
                <w:sz w:val="20"/>
              </w:rPr>
              <w:t xml:space="preserve">   </w:t>
            </w:r>
            <w:proofErr w:type="gramEnd"/>
            <w:r w:rsidRPr="002B53A1">
              <w:rPr>
                <w:rFonts w:cs="Arial"/>
                <w:sz w:val="20"/>
              </w:rPr>
              <w:t>200 – Resposta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="0043356D" w:rsidRPr="002B53A1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napToGrid w:val="0"/>
                <w:sz w:val="20"/>
              </w:rPr>
            </w:pPr>
            <w:r w:rsidRPr="002B53A1">
              <w:rPr>
                <w:rFonts w:cs="Arial"/>
                <w:snapToGrid w:val="0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b/>
                <w:caps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43356D" w:rsidP="0043356D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proofErr w:type="gramStart"/>
            <w:r w:rsidRPr="002B53A1">
              <w:rPr>
                <w:rFonts w:cs="Arial"/>
                <w:sz w:val="20"/>
              </w:rPr>
              <w:t>SUB-TIPO</w:t>
            </w:r>
            <w:proofErr w:type="gramEnd"/>
            <w:r w:rsidRPr="002B53A1">
              <w:rPr>
                <w:rFonts w:cs="Arial"/>
                <w:sz w:val="20"/>
              </w:rPr>
              <w:t>: 00 – Parte 1</w:t>
            </w:r>
          </w:p>
        </w:tc>
      </w:tr>
      <w:tr w:rsidR="0043356D" w:rsidRPr="00271807" w:rsidTr="0043356D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IDINF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ID INF:</w:t>
            </w:r>
            <w:proofErr w:type="gramStart"/>
            <w:r w:rsidR="0043356D" w:rsidRPr="002B53A1">
              <w:rPr>
                <w:rFonts w:cs="Arial"/>
                <w:sz w:val="20"/>
              </w:rPr>
              <w:t xml:space="preserve">   </w:t>
            </w:r>
            <w:proofErr w:type="gramEnd"/>
            <w:r w:rsidR="0043356D" w:rsidRPr="002B53A1">
              <w:rPr>
                <w:rFonts w:cs="Arial"/>
                <w:sz w:val="20"/>
              </w:rPr>
              <w:t>30 – Feature</w:t>
            </w:r>
          </w:p>
        </w:tc>
      </w:tr>
      <w:tr w:rsidR="0043356D" w:rsidRPr="00271807" w:rsidTr="0043356D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BCFIC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BLOCO:</w:t>
            </w:r>
            <w:proofErr w:type="gramStart"/>
            <w:r w:rsidR="0043356D" w:rsidRPr="002B53A1">
              <w:rPr>
                <w:rFonts w:cs="Arial"/>
                <w:sz w:val="20"/>
              </w:rPr>
              <w:t xml:space="preserve"> </w:t>
            </w:r>
            <w:r w:rsidRPr="002B53A1">
              <w:rPr>
                <w:rFonts w:cs="Arial"/>
                <w:sz w:val="20"/>
              </w:rPr>
              <w:t xml:space="preserve">   </w:t>
            </w:r>
            <w:proofErr w:type="gramEnd"/>
            <w:r w:rsidR="0043356D" w:rsidRPr="002B53A1">
              <w:rPr>
                <w:rFonts w:cs="Arial"/>
                <w:sz w:val="20"/>
              </w:rPr>
              <w:t>02 – Faturamento Presumido</w:t>
            </w:r>
          </w:p>
        </w:tc>
      </w:tr>
      <w:tr w:rsidR="0043356D" w:rsidRPr="00271807" w:rsidTr="0043356D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 xml:space="preserve">TPINF 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TP INF:</w:t>
            </w:r>
            <w:proofErr w:type="gramStart"/>
            <w:r w:rsidR="0043356D" w:rsidRPr="002B53A1">
              <w:rPr>
                <w:rFonts w:cs="Arial"/>
                <w:sz w:val="20"/>
              </w:rPr>
              <w:t xml:space="preserve">  </w:t>
            </w:r>
            <w:r w:rsidRPr="002B53A1">
              <w:rPr>
                <w:rFonts w:cs="Arial"/>
                <w:sz w:val="20"/>
              </w:rPr>
              <w:t xml:space="preserve"> </w:t>
            </w:r>
            <w:proofErr w:type="gramEnd"/>
            <w:r w:rsidR="0043356D" w:rsidRPr="002B53A1">
              <w:rPr>
                <w:rFonts w:cs="Arial"/>
                <w:sz w:val="20"/>
              </w:rPr>
              <w:t>02 – Faturamento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43356D" w:rsidP="0043356D">
            <w:pPr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43356D" w:rsidP="0043356D">
            <w:pPr>
              <w:rPr>
                <w:rFonts w:cs="Arial"/>
                <w:sz w:val="20"/>
              </w:rPr>
            </w:pP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DTATUALIZA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09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Data da Atualização do Bloco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VLFATP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S9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2A4B82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 xml:space="preserve">Valor do Faturamento Presumido </w:t>
            </w:r>
            <w:proofErr w:type="gramStart"/>
            <w:r w:rsidR="0043356D" w:rsidRPr="002B53A1">
              <w:rPr>
                <w:rFonts w:cs="Arial"/>
                <w:sz w:val="20"/>
              </w:rPr>
              <w:t>(em milhares de</w:t>
            </w:r>
          </w:p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proofErr w:type="gramEnd"/>
            <w:r w:rsidRPr="002B53A1">
              <w:rPr>
                <w:rFonts w:cs="Arial"/>
                <w:sz w:val="20"/>
              </w:rPr>
              <w:t xml:space="preserve"> </w:t>
            </w:r>
            <w:proofErr w:type="gramStart"/>
            <w:r w:rsidR="0043356D" w:rsidRPr="002B53A1">
              <w:rPr>
                <w:rFonts w:cs="Arial"/>
                <w:sz w:val="20"/>
              </w:rPr>
              <w:t>Reais)</w:t>
            </w:r>
            <w:proofErr w:type="gramEnd"/>
            <w:r w:rsidRPr="002B53A1">
              <w:rPr>
                <w:rFonts w:cs="Arial"/>
                <w:sz w:val="20"/>
              </w:rPr>
              <w:t xml:space="preserve"> 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PONTOS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04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Pontuação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FAIXA-DE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04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Faixa da pontuação DE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FAIXA-ATE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04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Faixa da pontuação ATE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RESERVADO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108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Área Reservada Serasa</w:t>
            </w:r>
          </w:p>
        </w:tc>
      </w:tr>
    </w:tbl>
    <w:p w:rsidR="0043356D" w:rsidRPr="00271807" w:rsidRDefault="0043356D" w:rsidP="0043356D"/>
    <w:p w:rsidR="0043356D" w:rsidRPr="00271807" w:rsidRDefault="0043356D" w:rsidP="0043356D"/>
    <w:p w:rsidR="0043356D" w:rsidRPr="002B53A1" w:rsidRDefault="0043356D" w:rsidP="00307408">
      <w:pPr>
        <w:jc w:val="center"/>
        <w:rPr>
          <w:b/>
          <w:sz w:val="20"/>
        </w:rPr>
      </w:pPr>
      <w:bookmarkStart w:id="19" w:name="_Toc229910092"/>
      <w:r w:rsidRPr="002B53A1">
        <w:rPr>
          <w:b/>
          <w:sz w:val="20"/>
        </w:rPr>
        <w:t>MOTIVO DE NÃO CÁLCULO</w:t>
      </w:r>
      <w:bookmarkEnd w:id="19"/>
    </w:p>
    <w:p w:rsidR="0043356D" w:rsidRPr="00271807" w:rsidRDefault="0043356D" w:rsidP="0043356D">
      <w:pPr>
        <w:rPr>
          <w:sz w:val="20"/>
        </w:rPr>
      </w:pPr>
    </w:p>
    <w:tbl>
      <w:tblPr>
        <w:tblW w:w="0" w:type="auto"/>
        <w:tblInd w:w="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2440"/>
        <w:gridCol w:w="567"/>
        <w:gridCol w:w="709"/>
        <w:gridCol w:w="567"/>
        <w:gridCol w:w="5073"/>
      </w:tblGrid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71807" w:rsidRDefault="0043356D" w:rsidP="0043356D">
            <w:pPr>
              <w:rPr>
                <w:b/>
                <w:caps/>
              </w:rPr>
            </w:pPr>
            <w:r w:rsidRPr="00271807">
              <w:rPr>
                <w:b/>
                <w:caps/>
              </w:rPr>
              <w:t>MNEMÔNICO</w:t>
            </w:r>
          </w:p>
        </w:tc>
        <w:tc>
          <w:tcPr>
            <w:tcW w:w="567" w:type="dxa"/>
          </w:tcPr>
          <w:p w:rsidR="0043356D" w:rsidRPr="00271807" w:rsidRDefault="0043356D" w:rsidP="0043356D">
            <w:pPr>
              <w:jc w:val="center"/>
              <w:rPr>
                <w:b/>
                <w:caps/>
              </w:rPr>
            </w:pPr>
            <w:r w:rsidRPr="00271807">
              <w:rPr>
                <w:b/>
                <w:caps/>
              </w:rPr>
              <w:t>TAM</w:t>
            </w:r>
          </w:p>
        </w:tc>
        <w:tc>
          <w:tcPr>
            <w:tcW w:w="709" w:type="dxa"/>
          </w:tcPr>
          <w:p w:rsidR="0043356D" w:rsidRPr="00271807" w:rsidRDefault="0043356D" w:rsidP="0043356D">
            <w:pPr>
              <w:jc w:val="center"/>
              <w:rPr>
                <w:b/>
                <w:caps/>
              </w:rPr>
            </w:pPr>
            <w:r w:rsidRPr="00271807">
              <w:rPr>
                <w:b/>
                <w:caps/>
              </w:rPr>
              <w:t>TIPO</w:t>
            </w:r>
          </w:p>
        </w:tc>
        <w:tc>
          <w:tcPr>
            <w:tcW w:w="567" w:type="dxa"/>
          </w:tcPr>
          <w:p w:rsidR="0043356D" w:rsidRPr="00271807" w:rsidRDefault="0043356D" w:rsidP="0043356D">
            <w:pPr>
              <w:jc w:val="center"/>
              <w:rPr>
                <w:b/>
                <w:caps/>
              </w:rPr>
            </w:pPr>
            <w:r w:rsidRPr="00271807">
              <w:rPr>
                <w:b/>
                <w:caps/>
              </w:rPr>
              <w:t>DEC</w:t>
            </w:r>
          </w:p>
        </w:tc>
        <w:tc>
          <w:tcPr>
            <w:tcW w:w="5073" w:type="dxa"/>
          </w:tcPr>
          <w:p w:rsidR="0043356D" w:rsidRPr="00271807" w:rsidRDefault="0043356D" w:rsidP="0043356D">
            <w:pPr>
              <w:tabs>
                <w:tab w:val="left" w:pos="5214"/>
              </w:tabs>
              <w:rPr>
                <w:b/>
                <w:caps/>
              </w:rPr>
            </w:pPr>
            <w:r w:rsidRPr="00271807">
              <w:rPr>
                <w:b/>
              </w:rPr>
              <w:t>DESCRIÇÃO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 xml:space="preserve"> </w:t>
            </w:r>
            <w:r w:rsidR="0043356D" w:rsidRPr="002B53A1">
              <w:rPr>
                <w:rFonts w:cs="Arial"/>
                <w:caps/>
                <w:sz w:val="20"/>
              </w:rPr>
              <w:t>TIPO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napToGrid w:val="0"/>
                <w:sz w:val="20"/>
              </w:rPr>
            </w:pPr>
            <w:r w:rsidRPr="002B53A1">
              <w:rPr>
                <w:rFonts w:cs="Arial"/>
                <w:snapToGrid w:val="0"/>
                <w:sz w:val="20"/>
              </w:rPr>
              <w:t>03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b/>
                <w:caps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43356D" w:rsidP="0043356D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TIPO:</w:t>
            </w:r>
            <w:proofErr w:type="gramStart"/>
            <w:r w:rsidRPr="002B53A1">
              <w:rPr>
                <w:rFonts w:cs="Arial"/>
                <w:sz w:val="20"/>
              </w:rPr>
              <w:t xml:space="preserve"> </w:t>
            </w:r>
            <w:r w:rsidR="00B83225" w:rsidRPr="002B53A1">
              <w:rPr>
                <w:rFonts w:cs="Arial"/>
                <w:sz w:val="20"/>
              </w:rPr>
              <w:t xml:space="preserve">   </w:t>
            </w:r>
            <w:proofErr w:type="gramEnd"/>
            <w:r w:rsidRPr="002B53A1">
              <w:rPr>
                <w:rFonts w:cs="Arial"/>
                <w:sz w:val="20"/>
              </w:rPr>
              <w:t>200 – Resposta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="0043356D" w:rsidRPr="002B53A1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napToGrid w:val="0"/>
                <w:sz w:val="20"/>
              </w:rPr>
            </w:pPr>
            <w:r w:rsidRPr="002B53A1">
              <w:rPr>
                <w:rFonts w:cs="Arial"/>
                <w:snapToGrid w:val="0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b/>
                <w:caps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43356D" w:rsidP="0043356D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proofErr w:type="gramStart"/>
            <w:r w:rsidRPr="002B53A1">
              <w:rPr>
                <w:rFonts w:cs="Arial"/>
                <w:sz w:val="20"/>
              </w:rPr>
              <w:t>SUB-TIPO</w:t>
            </w:r>
            <w:proofErr w:type="gramEnd"/>
            <w:r w:rsidRPr="002B53A1">
              <w:rPr>
                <w:rFonts w:cs="Arial"/>
                <w:sz w:val="20"/>
              </w:rPr>
              <w:t>: 00 – Parte 1</w:t>
            </w:r>
          </w:p>
        </w:tc>
      </w:tr>
      <w:tr w:rsidR="0043356D" w:rsidRPr="00271807" w:rsidTr="0043356D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440" w:type="dxa"/>
          </w:tcPr>
          <w:p w:rsidR="0043356D" w:rsidRPr="002B53A1" w:rsidRDefault="00B83225" w:rsidP="00B83225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IDINF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ID INF:</w:t>
            </w:r>
            <w:proofErr w:type="gramStart"/>
            <w:r w:rsidR="0043356D" w:rsidRPr="002B53A1">
              <w:rPr>
                <w:rFonts w:cs="Arial"/>
                <w:sz w:val="20"/>
              </w:rPr>
              <w:t xml:space="preserve">   </w:t>
            </w:r>
            <w:proofErr w:type="gramEnd"/>
            <w:r w:rsidR="0043356D" w:rsidRPr="002B53A1">
              <w:rPr>
                <w:rFonts w:cs="Arial"/>
                <w:sz w:val="20"/>
              </w:rPr>
              <w:t>30 – Feature</w:t>
            </w:r>
          </w:p>
        </w:tc>
      </w:tr>
      <w:tr w:rsidR="0043356D" w:rsidRPr="00271807" w:rsidTr="0043356D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440" w:type="dxa"/>
          </w:tcPr>
          <w:p w:rsidR="0043356D" w:rsidRPr="002B53A1" w:rsidRDefault="00B83225" w:rsidP="00B83225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BCFIC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BLOCO:</w:t>
            </w:r>
            <w:proofErr w:type="gramStart"/>
            <w:r w:rsidR="0043356D" w:rsidRPr="002B53A1">
              <w:rPr>
                <w:rFonts w:cs="Arial"/>
                <w:sz w:val="20"/>
              </w:rPr>
              <w:t xml:space="preserve"> </w:t>
            </w:r>
            <w:r w:rsidRPr="002B53A1">
              <w:rPr>
                <w:rFonts w:cs="Arial"/>
                <w:sz w:val="20"/>
              </w:rPr>
              <w:t xml:space="preserve">   </w:t>
            </w:r>
            <w:proofErr w:type="gramEnd"/>
            <w:r w:rsidR="0043356D" w:rsidRPr="002B53A1">
              <w:rPr>
                <w:rFonts w:cs="Arial"/>
                <w:sz w:val="20"/>
              </w:rPr>
              <w:t>02 – Faturamento Presumido</w:t>
            </w:r>
          </w:p>
        </w:tc>
      </w:tr>
      <w:tr w:rsidR="0043356D" w:rsidRPr="00271807" w:rsidTr="0043356D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 xml:space="preserve">TPINF 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TP INF:</w:t>
            </w:r>
            <w:proofErr w:type="gramStart"/>
            <w:r w:rsidR="0043356D" w:rsidRPr="002B53A1">
              <w:rPr>
                <w:rFonts w:cs="Arial"/>
                <w:sz w:val="20"/>
              </w:rPr>
              <w:t xml:space="preserve">  </w:t>
            </w:r>
            <w:r w:rsidRPr="002B53A1">
              <w:rPr>
                <w:rFonts w:cs="Arial"/>
                <w:sz w:val="20"/>
              </w:rPr>
              <w:t xml:space="preserve"> </w:t>
            </w:r>
            <w:proofErr w:type="gramEnd"/>
            <w:r w:rsidR="0043356D" w:rsidRPr="002B53A1">
              <w:rPr>
                <w:rFonts w:cs="Arial"/>
                <w:sz w:val="20"/>
              </w:rPr>
              <w:t>03 – Motivo de não cálculo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43356D" w:rsidP="0043356D">
            <w:pPr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43356D" w:rsidP="0043356D">
            <w:pPr>
              <w:rPr>
                <w:rFonts w:cs="Arial"/>
                <w:sz w:val="20"/>
              </w:rPr>
            </w:pP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DTATUALIZA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09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Data da Atualização do Bloco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 xml:space="preserve">FRASE 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100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43356D" w:rsidRPr="002B53A1" w:rsidRDefault="002A4B82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Mensagem Justificando a Ausência de Informação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RESERVADO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30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Área Reservada Serasa</w:t>
            </w:r>
          </w:p>
        </w:tc>
      </w:tr>
    </w:tbl>
    <w:p w:rsidR="0043356D" w:rsidRPr="00271807" w:rsidRDefault="0043356D" w:rsidP="0043356D">
      <w:pPr>
        <w:rPr>
          <w:sz w:val="20"/>
        </w:rPr>
      </w:pPr>
    </w:p>
    <w:p w:rsidR="0043356D" w:rsidRPr="00271807" w:rsidRDefault="0043356D" w:rsidP="0043356D">
      <w:pPr>
        <w:rPr>
          <w:sz w:val="20"/>
        </w:rPr>
      </w:pPr>
    </w:p>
    <w:p w:rsidR="0043356D" w:rsidRPr="002B53A1" w:rsidRDefault="0043356D" w:rsidP="00307408">
      <w:pPr>
        <w:jc w:val="center"/>
        <w:rPr>
          <w:b/>
          <w:sz w:val="20"/>
        </w:rPr>
      </w:pPr>
      <w:bookmarkStart w:id="20" w:name="_Toc195499024"/>
      <w:r w:rsidRPr="002B53A1">
        <w:rPr>
          <w:b/>
          <w:sz w:val="20"/>
        </w:rPr>
        <w:t>MENSAGEM</w:t>
      </w:r>
      <w:bookmarkEnd w:id="20"/>
    </w:p>
    <w:p w:rsidR="0043356D" w:rsidRPr="00271807" w:rsidRDefault="0043356D" w:rsidP="0043356D">
      <w:pPr>
        <w:rPr>
          <w:sz w:val="20"/>
        </w:rPr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A0" w:firstRow="1" w:lastRow="0" w:firstColumn="1" w:lastColumn="0" w:noHBand="0" w:noVBand="0"/>
      </w:tblPr>
      <w:tblGrid>
        <w:gridCol w:w="2440"/>
        <w:gridCol w:w="567"/>
        <w:gridCol w:w="709"/>
        <w:gridCol w:w="567"/>
        <w:gridCol w:w="5073"/>
      </w:tblGrid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71807" w:rsidRDefault="0043356D" w:rsidP="0043356D">
            <w:pPr>
              <w:rPr>
                <w:b/>
                <w:caps/>
              </w:rPr>
            </w:pPr>
            <w:r w:rsidRPr="00271807">
              <w:rPr>
                <w:b/>
                <w:caps/>
              </w:rPr>
              <w:t>MNEMÔNICO</w:t>
            </w:r>
          </w:p>
        </w:tc>
        <w:tc>
          <w:tcPr>
            <w:tcW w:w="567" w:type="dxa"/>
          </w:tcPr>
          <w:p w:rsidR="0043356D" w:rsidRPr="00271807" w:rsidRDefault="0043356D" w:rsidP="0043356D">
            <w:pPr>
              <w:jc w:val="center"/>
              <w:rPr>
                <w:b/>
                <w:caps/>
              </w:rPr>
            </w:pPr>
            <w:r w:rsidRPr="00271807">
              <w:rPr>
                <w:b/>
                <w:caps/>
              </w:rPr>
              <w:t>TAM</w:t>
            </w:r>
          </w:p>
        </w:tc>
        <w:tc>
          <w:tcPr>
            <w:tcW w:w="709" w:type="dxa"/>
          </w:tcPr>
          <w:p w:rsidR="0043356D" w:rsidRPr="00271807" w:rsidRDefault="0043356D" w:rsidP="0043356D">
            <w:pPr>
              <w:jc w:val="center"/>
              <w:rPr>
                <w:b/>
                <w:caps/>
              </w:rPr>
            </w:pPr>
            <w:r w:rsidRPr="00271807">
              <w:rPr>
                <w:b/>
                <w:caps/>
              </w:rPr>
              <w:t>TIPO</w:t>
            </w:r>
          </w:p>
        </w:tc>
        <w:tc>
          <w:tcPr>
            <w:tcW w:w="567" w:type="dxa"/>
          </w:tcPr>
          <w:p w:rsidR="0043356D" w:rsidRPr="00271807" w:rsidRDefault="0043356D" w:rsidP="0043356D">
            <w:pPr>
              <w:jc w:val="center"/>
              <w:rPr>
                <w:b/>
                <w:caps/>
              </w:rPr>
            </w:pPr>
            <w:r w:rsidRPr="00271807">
              <w:rPr>
                <w:b/>
                <w:caps/>
              </w:rPr>
              <w:t>DEC</w:t>
            </w:r>
          </w:p>
        </w:tc>
        <w:tc>
          <w:tcPr>
            <w:tcW w:w="5073" w:type="dxa"/>
          </w:tcPr>
          <w:p w:rsidR="0043356D" w:rsidRPr="00271807" w:rsidRDefault="0043356D" w:rsidP="0043356D">
            <w:pPr>
              <w:tabs>
                <w:tab w:val="left" w:pos="5214"/>
              </w:tabs>
              <w:rPr>
                <w:b/>
                <w:caps/>
              </w:rPr>
            </w:pPr>
            <w:r w:rsidRPr="00271807">
              <w:rPr>
                <w:b/>
              </w:rPr>
              <w:t>DESCRIÇÃO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 xml:space="preserve"> </w:t>
            </w:r>
            <w:r w:rsidR="0043356D" w:rsidRPr="002B53A1">
              <w:rPr>
                <w:rFonts w:cs="Arial"/>
                <w:caps/>
                <w:sz w:val="20"/>
              </w:rPr>
              <w:t>TIPO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napToGrid w:val="0"/>
                <w:sz w:val="20"/>
              </w:rPr>
            </w:pPr>
            <w:r w:rsidRPr="002B53A1">
              <w:rPr>
                <w:rFonts w:cs="Arial"/>
                <w:snapToGrid w:val="0"/>
                <w:sz w:val="20"/>
              </w:rPr>
              <w:t>03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b/>
                <w:caps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43356D" w:rsidP="0043356D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TIPO:</w:t>
            </w:r>
            <w:proofErr w:type="gramStart"/>
            <w:r w:rsidRPr="002B53A1">
              <w:rPr>
                <w:rFonts w:cs="Arial"/>
                <w:sz w:val="20"/>
              </w:rPr>
              <w:t xml:space="preserve"> </w:t>
            </w:r>
            <w:r w:rsidR="00B83225" w:rsidRPr="002B53A1">
              <w:rPr>
                <w:rFonts w:cs="Arial"/>
                <w:sz w:val="20"/>
              </w:rPr>
              <w:t xml:space="preserve">   </w:t>
            </w:r>
            <w:proofErr w:type="gramEnd"/>
            <w:r w:rsidRPr="002B53A1">
              <w:rPr>
                <w:rFonts w:cs="Arial"/>
                <w:sz w:val="20"/>
              </w:rPr>
              <w:t>200 – Resposta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 xml:space="preserve"> </w:t>
            </w:r>
            <w:proofErr w:type="gramStart"/>
            <w:r w:rsidR="0043356D" w:rsidRPr="002B53A1">
              <w:rPr>
                <w:rFonts w:cs="Arial"/>
                <w:caps/>
                <w:sz w:val="20"/>
              </w:rPr>
              <w:t>SUB-TIPO</w:t>
            </w:r>
            <w:proofErr w:type="gramEnd"/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napToGrid w:val="0"/>
                <w:sz w:val="20"/>
              </w:rPr>
            </w:pPr>
            <w:r w:rsidRPr="002B53A1">
              <w:rPr>
                <w:rFonts w:cs="Arial"/>
                <w:snapToGrid w:val="0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caps/>
                <w:sz w:val="20"/>
              </w:rPr>
            </w:pPr>
            <w:r w:rsidRPr="002B53A1">
              <w:rPr>
                <w:rFonts w:cs="Arial"/>
                <w:caps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b/>
                <w:caps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43356D" w:rsidP="0043356D">
            <w:pPr>
              <w:tabs>
                <w:tab w:val="left" w:pos="5214"/>
              </w:tabs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proofErr w:type="gramStart"/>
            <w:r w:rsidRPr="002B53A1">
              <w:rPr>
                <w:rFonts w:cs="Arial"/>
                <w:sz w:val="20"/>
              </w:rPr>
              <w:t>SUB-TIPO</w:t>
            </w:r>
            <w:proofErr w:type="gramEnd"/>
            <w:r w:rsidRPr="002B53A1">
              <w:rPr>
                <w:rFonts w:cs="Arial"/>
                <w:sz w:val="20"/>
              </w:rPr>
              <w:t>: 00 – Parte 1</w:t>
            </w:r>
          </w:p>
        </w:tc>
      </w:tr>
      <w:tr w:rsidR="0043356D" w:rsidRPr="00271807" w:rsidTr="0043356D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440" w:type="dxa"/>
          </w:tcPr>
          <w:p w:rsidR="0043356D" w:rsidRPr="002B53A1" w:rsidRDefault="00B83225" w:rsidP="00B83225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IDINF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ID INF:</w:t>
            </w:r>
            <w:proofErr w:type="gramStart"/>
            <w:r w:rsidR="0043356D" w:rsidRPr="002B53A1">
              <w:rPr>
                <w:rFonts w:cs="Arial"/>
                <w:sz w:val="20"/>
              </w:rPr>
              <w:t xml:space="preserve">   </w:t>
            </w:r>
            <w:proofErr w:type="gramEnd"/>
            <w:r w:rsidR="0043356D" w:rsidRPr="002B53A1">
              <w:rPr>
                <w:rFonts w:cs="Arial"/>
                <w:sz w:val="20"/>
              </w:rPr>
              <w:t>30 – Feature</w:t>
            </w:r>
          </w:p>
        </w:tc>
      </w:tr>
      <w:tr w:rsidR="0043356D" w:rsidRPr="00271807" w:rsidTr="0043356D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BCFIC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BLOCO:</w:t>
            </w:r>
            <w:proofErr w:type="gramStart"/>
            <w:r w:rsidR="0043356D" w:rsidRPr="002B53A1">
              <w:rPr>
                <w:rFonts w:cs="Arial"/>
                <w:sz w:val="20"/>
              </w:rPr>
              <w:t xml:space="preserve"> </w:t>
            </w:r>
            <w:r w:rsidRPr="002B53A1">
              <w:rPr>
                <w:rFonts w:cs="Arial"/>
                <w:sz w:val="20"/>
              </w:rPr>
              <w:t xml:space="preserve">   </w:t>
            </w:r>
            <w:proofErr w:type="gramEnd"/>
            <w:r w:rsidR="0043356D" w:rsidRPr="002B53A1">
              <w:rPr>
                <w:rFonts w:cs="Arial"/>
                <w:sz w:val="20"/>
              </w:rPr>
              <w:t>02 – Faturamento Presumido</w:t>
            </w:r>
          </w:p>
        </w:tc>
      </w:tr>
      <w:tr w:rsidR="0043356D" w:rsidRPr="00271807" w:rsidTr="0043356D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 xml:space="preserve">TPINF 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02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TP INF:</w:t>
            </w:r>
            <w:proofErr w:type="gramStart"/>
            <w:r w:rsidR="0043356D" w:rsidRPr="002B53A1">
              <w:rPr>
                <w:rFonts w:cs="Arial"/>
                <w:sz w:val="20"/>
              </w:rPr>
              <w:t xml:space="preserve">  </w:t>
            </w:r>
            <w:r w:rsidRPr="002B53A1">
              <w:rPr>
                <w:rFonts w:cs="Arial"/>
                <w:sz w:val="20"/>
              </w:rPr>
              <w:t xml:space="preserve"> </w:t>
            </w:r>
            <w:proofErr w:type="gramEnd"/>
            <w:r w:rsidR="0043356D" w:rsidRPr="002B53A1">
              <w:rPr>
                <w:rFonts w:cs="Arial"/>
                <w:sz w:val="20"/>
              </w:rPr>
              <w:t>99 – Mensagem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43356D" w:rsidP="0043356D">
            <w:pPr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43356D" w:rsidP="0043356D">
            <w:pPr>
              <w:rPr>
                <w:rFonts w:cs="Arial"/>
                <w:sz w:val="20"/>
              </w:rPr>
            </w:pP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DTATUALIZA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09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N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Data da Atualização do Bloco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 xml:space="preserve">FRASE 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79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Mensagem Justificando a Ausência de Informação</w:t>
            </w:r>
          </w:p>
        </w:tc>
      </w:tr>
      <w:tr w:rsidR="0043356D" w:rsidRPr="00271807" w:rsidTr="0043356D">
        <w:trPr>
          <w:trHeight w:val="250"/>
        </w:trPr>
        <w:tc>
          <w:tcPr>
            <w:tcW w:w="2440" w:type="dxa"/>
          </w:tcPr>
          <w:p w:rsidR="0043356D" w:rsidRPr="002B53A1" w:rsidRDefault="00B83225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RESERVADO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51</w:t>
            </w:r>
          </w:p>
        </w:tc>
        <w:tc>
          <w:tcPr>
            <w:tcW w:w="709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>C</w:t>
            </w:r>
          </w:p>
        </w:tc>
        <w:tc>
          <w:tcPr>
            <w:tcW w:w="567" w:type="dxa"/>
          </w:tcPr>
          <w:p w:rsidR="0043356D" w:rsidRPr="002B53A1" w:rsidRDefault="0043356D" w:rsidP="0043356D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073" w:type="dxa"/>
          </w:tcPr>
          <w:p w:rsidR="0043356D" w:rsidRPr="002B53A1" w:rsidRDefault="002A4B82" w:rsidP="0043356D">
            <w:pPr>
              <w:rPr>
                <w:rFonts w:cs="Arial"/>
                <w:sz w:val="20"/>
              </w:rPr>
            </w:pPr>
            <w:r w:rsidRPr="002B53A1">
              <w:rPr>
                <w:rFonts w:cs="Arial"/>
                <w:sz w:val="20"/>
              </w:rPr>
              <w:t xml:space="preserve"> </w:t>
            </w:r>
            <w:r w:rsidR="0043356D" w:rsidRPr="002B53A1">
              <w:rPr>
                <w:rFonts w:cs="Arial"/>
                <w:sz w:val="20"/>
              </w:rPr>
              <w:t>Área Reservada Serasa</w:t>
            </w:r>
          </w:p>
        </w:tc>
      </w:tr>
    </w:tbl>
    <w:p w:rsidR="001E76B0" w:rsidRPr="001E76B0" w:rsidRDefault="001E76B0" w:rsidP="0043356D">
      <w:pPr>
        <w:rPr>
          <w:color w:val="000000" w:themeColor="text1"/>
        </w:rPr>
      </w:pPr>
    </w:p>
    <w:sectPr w:rsidR="001E76B0" w:rsidRPr="001E76B0" w:rsidSect="00C674AB">
      <w:headerReference w:type="default" r:id="rId9"/>
      <w:footerReference w:type="default" r:id="rId10"/>
      <w:pgSz w:w="11907" w:h="16840" w:code="9"/>
      <w:pgMar w:top="567" w:right="567" w:bottom="567" w:left="1134" w:header="567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904" w:rsidRDefault="000C3904">
      <w:r>
        <w:separator/>
      </w:r>
    </w:p>
  </w:endnote>
  <w:endnote w:type="continuationSeparator" w:id="0">
    <w:p w:rsidR="000C3904" w:rsidRDefault="000C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6A0" w:rsidRPr="001C56A0" w:rsidRDefault="001C56A0">
    <w:pPr>
      <w:pStyle w:val="Rodap"/>
      <w:pBdr>
        <w:top w:val="thinThickSmallGap" w:sz="24" w:space="1" w:color="622423" w:themeColor="accent2" w:themeShade="7F"/>
      </w:pBdr>
      <w:rPr>
        <w:rFonts w:eastAsiaTheme="majorEastAsia" w:cs="Arial"/>
        <w:b/>
      </w:rPr>
    </w:pPr>
    <w:r w:rsidRPr="001C56A0">
      <w:rPr>
        <w:rFonts w:eastAsiaTheme="majorEastAsia" w:cs="Arial"/>
        <w:b/>
      </w:rPr>
      <w:t xml:space="preserve">Ultima Atualização: </w:t>
    </w:r>
    <w:r w:rsidR="005976B0">
      <w:rPr>
        <w:rFonts w:eastAsiaTheme="majorEastAsia" w:cs="Arial"/>
        <w:b/>
      </w:rPr>
      <w:t>06</w:t>
    </w:r>
    <w:r w:rsidRPr="001C56A0">
      <w:rPr>
        <w:rFonts w:eastAsiaTheme="majorEastAsia" w:cs="Arial"/>
        <w:b/>
      </w:rPr>
      <w:t>/0</w:t>
    </w:r>
    <w:r w:rsidR="005976B0">
      <w:rPr>
        <w:rFonts w:eastAsiaTheme="majorEastAsia" w:cs="Arial"/>
        <w:b/>
      </w:rPr>
      <w:t>3</w:t>
    </w:r>
    <w:r w:rsidRPr="001C56A0">
      <w:rPr>
        <w:rFonts w:eastAsiaTheme="majorEastAsia" w:cs="Arial"/>
        <w:b/>
      </w:rPr>
      <w:t>/2014</w:t>
    </w:r>
    <w:r w:rsidRPr="001C56A0">
      <w:rPr>
        <w:rFonts w:eastAsiaTheme="majorEastAsia" w:cs="Arial"/>
        <w:b/>
      </w:rPr>
      <w:ptab w:relativeTo="margin" w:alignment="right" w:leader="none"/>
    </w:r>
    <w:r w:rsidRPr="001C56A0">
      <w:rPr>
        <w:rFonts w:eastAsiaTheme="majorEastAsia" w:cs="Arial"/>
        <w:b/>
      </w:rPr>
      <w:t xml:space="preserve">Página </w:t>
    </w:r>
    <w:r w:rsidRPr="001C56A0">
      <w:rPr>
        <w:rFonts w:eastAsiaTheme="minorEastAsia" w:cs="Arial"/>
        <w:b/>
      </w:rPr>
      <w:fldChar w:fldCharType="begin"/>
    </w:r>
    <w:r w:rsidRPr="001C56A0">
      <w:rPr>
        <w:rFonts w:cs="Arial"/>
        <w:b/>
      </w:rPr>
      <w:instrText>PAGE   \* MERGEFORMAT</w:instrText>
    </w:r>
    <w:r w:rsidRPr="001C56A0">
      <w:rPr>
        <w:rFonts w:eastAsiaTheme="minorEastAsia" w:cs="Arial"/>
        <w:b/>
      </w:rPr>
      <w:fldChar w:fldCharType="separate"/>
    </w:r>
    <w:r w:rsidR="00194151" w:rsidRPr="00194151">
      <w:rPr>
        <w:rFonts w:eastAsiaTheme="majorEastAsia" w:cs="Arial"/>
        <w:b/>
        <w:noProof/>
      </w:rPr>
      <w:t>1</w:t>
    </w:r>
    <w:r w:rsidRPr="001C56A0">
      <w:rPr>
        <w:rFonts w:eastAsiaTheme="majorEastAsia" w:cs="Arial"/>
        <w:b/>
      </w:rPr>
      <w:fldChar w:fldCharType="end"/>
    </w:r>
  </w:p>
  <w:p w:rsidR="000C3904" w:rsidRPr="001C56A0" w:rsidRDefault="000C3904" w:rsidP="001C56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904" w:rsidRDefault="000C3904">
      <w:r>
        <w:separator/>
      </w:r>
    </w:p>
  </w:footnote>
  <w:footnote w:type="continuationSeparator" w:id="0">
    <w:p w:rsidR="000C3904" w:rsidRDefault="000C3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904" w:rsidRPr="00E91572" w:rsidRDefault="00446DD5" w:rsidP="00355849">
    <w:pPr>
      <w:pStyle w:val="Cabealho"/>
      <w:pBdr>
        <w:bottom w:val="single" w:sz="4" w:space="1" w:color="auto"/>
      </w:pBdr>
      <w:jc w:val="center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 xml:space="preserve">PR64 - </w:t>
    </w:r>
    <w:r w:rsidR="000C3904" w:rsidRPr="00E91572">
      <w:rPr>
        <w:b/>
        <w:sz w:val="24"/>
        <w:szCs w:val="24"/>
        <w:lang w:val="en-US"/>
      </w:rPr>
      <w:t xml:space="preserve">LAYOUT STRING </w:t>
    </w:r>
    <w:r>
      <w:rPr>
        <w:b/>
        <w:sz w:val="24"/>
        <w:szCs w:val="24"/>
        <w:lang w:val="en-US"/>
      </w:rPr>
      <w:t>DE DADOS DO CREDIT RATING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C86290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WW8Num1"/>
    <w:lvl w:ilvl="0">
      <w:start w:val="2"/>
      <w:numFmt w:val="decimal"/>
      <w:suff w:val="nothing"/>
      <w:lvlText w:val="%1"/>
      <w:lvlJc w:val="left"/>
      <w:pPr>
        <w:ind w:left="432" w:hanging="432"/>
      </w:pPr>
    </w:lvl>
    <w:lvl w:ilvl="1">
      <w:start w:val="7"/>
      <w:numFmt w:val="decimal"/>
      <w:suff w:val="nothing"/>
      <w:lvlText w:val="%1.%2"/>
      <w:lvlJc w:val="left"/>
      <w:pPr>
        <w:ind w:left="1283" w:hanging="432"/>
      </w:pPr>
    </w:lvl>
    <w:lvl w:ilvl="2">
      <w:start w:val="1"/>
      <w:numFmt w:val="decimal"/>
      <w:suff w:val="nothing"/>
      <w:lvlText w:val="%1.%2.%3"/>
      <w:lvlJc w:val="left"/>
      <w:pPr>
        <w:ind w:left="2422" w:hanging="720"/>
      </w:pPr>
    </w:lvl>
    <w:lvl w:ilvl="3">
      <w:start w:val="1"/>
      <w:numFmt w:val="decimal"/>
      <w:suff w:val="nothing"/>
      <w:lvlText w:val="%1.%2.%3.%4"/>
      <w:lvlJc w:val="left"/>
      <w:pPr>
        <w:ind w:left="3273" w:hanging="720"/>
      </w:pPr>
    </w:lvl>
    <w:lvl w:ilvl="4">
      <w:start w:val="1"/>
      <w:numFmt w:val="decimal"/>
      <w:suff w:val="nothing"/>
      <w:lvlText w:val="%1.%2.%3.%4.%5"/>
      <w:lvlJc w:val="left"/>
      <w:pPr>
        <w:ind w:left="4484" w:hanging="1080"/>
      </w:pPr>
    </w:lvl>
    <w:lvl w:ilvl="5">
      <w:start w:val="1"/>
      <w:numFmt w:val="decimal"/>
      <w:suff w:val="nothing"/>
      <w:lvlText w:val="%1.%2.%3.%4.%5.%6"/>
      <w:lvlJc w:val="left"/>
      <w:pPr>
        <w:ind w:left="5335" w:hanging="1080"/>
      </w:pPr>
    </w:lvl>
    <w:lvl w:ilvl="6">
      <w:start w:val="1"/>
      <w:numFmt w:val="decimal"/>
      <w:suff w:val="nothing"/>
      <w:lvlText w:val="%1.%2.%3.%4.%5.%6.%7"/>
      <w:lvlJc w:val="left"/>
      <w:pPr>
        <w:ind w:left="6546" w:hanging="1440"/>
      </w:pPr>
    </w:lvl>
    <w:lvl w:ilvl="7">
      <w:start w:val="1"/>
      <w:numFmt w:val="decimal"/>
      <w:suff w:val="nothing"/>
      <w:lvlText w:val="%1.%2.%3.%4.%5.%6.%7.%8"/>
      <w:lvlJc w:val="left"/>
      <w:pPr>
        <w:ind w:left="7397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8608" w:hanging="1800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03707FC3"/>
    <w:multiLevelType w:val="singleLevel"/>
    <w:tmpl w:val="70B67BD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055A6B79"/>
    <w:multiLevelType w:val="singleLevel"/>
    <w:tmpl w:val="7D24728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</w:abstractNum>
  <w:abstractNum w:abstractNumId="6">
    <w:nsid w:val="0650584C"/>
    <w:multiLevelType w:val="singleLevel"/>
    <w:tmpl w:val="6E4AA38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06744513"/>
    <w:multiLevelType w:val="multilevel"/>
    <w:tmpl w:val="5C8A7186"/>
    <w:lvl w:ilvl="0">
      <w:start w:val="1"/>
      <w:numFmt w:val="decimal"/>
      <w:lvlText w:val="%1"/>
      <w:lvlJc w:val="left"/>
      <w:pPr>
        <w:tabs>
          <w:tab w:val="num" w:pos="684"/>
        </w:tabs>
        <w:ind w:left="684" w:hanging="684"/>
      </w:pPr>
      <w:rPr>
        <w:rFonts w:hint="default"/>
      </w:rPr>
    </w:lvl>
    <w:lvl w:ilvl="1">
      <w:numFmt w:val="decimal"/>
      <w:lvlText w:val="%1.%2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0A405F58"/>
    <w:multiLevelType w:val="singleLevel"/>
    <w:tmpl w:val="E21ABD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AAC0E05"/>
    <w:multiLevelType w:val="singleLevel"/>
    <w:tmpl w:val="191EEA42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10">
    <w:nsid w:val="0AE77BD8"/>
    <w:multiLevelType w:val="singleLevel"/>
    <w:tmpl w:val="E464922A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11">
    <w:nsid w:val="0C03736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20A4C08"/>
    <w:multiLevelType w:val="singleLevel"/>
    <w:tmpl w:val="C152DAB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</w:rPr>
    </w:lvl>
  </w:abstractNum>
  <w:abstractNum w:abstractNumId="13">
    <w:nsid w:val="161F5866"/>
    <w:multiLevelType w:val="hybridMultilevel"/>
    <w:tmpl w:val="10748AA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7A13352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9FC1EA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1B0B3190"/>
    <w:multiLevelType w:val="singleLevel"/>
    <w:tmpl w:val="04160001"/>
    <w:lvl w:ilvl="0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1B386DF4"/>
    <w:multiLevelType w:val="singleLevel"/>
    <w:tmpl w:val="E01C42B0"/>
    <w:lvl w:ilvl="0"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20D24545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25AD1A0F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2C18561A"/>
    <w:multiLevelType w:val="singleLevel"/>
    <w:tmpl w:val="E6969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1">
    <w:nsid w:val="319303BC"/>
    <w:multiLevelType w:val="singleLevel"/>
    <w:tmpl w:val="D78E202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22">
    <w:nsid w:val="376904B1"/>
    <w:multiLevelType w:val="singleLevel"/>
    <w:tmpl w:val="6E4AA38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>
    <w:nsid w:val="415931AA"/>
    <w:multiLevelType w:val="singleLevel"/>
    <w:tmpl w:val="1DB87058"/>
    <w:lvl w:ilvl="0">
      <w:numFmt w:val="decimalZero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24">
    <w:nsid w:val="471E0FF8"/>
    <w:multiLevelType w:val="singleLevel"/>
    <w:tmpl w:val="8D58D498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</w:abstractNum>
  <w:abstractNum w:abstractNumId="25">
    <w:nsid w:val="5C474B3F"/>
    <w:multiLevelType w:val="multilevel"/>
    <w:tmpl w:val="F5D6DE46"/>
    <w:lvl w:ilvl="0">
      <w:start w:val="1"/>
      <w:numFmt w:val="decimal"/>
      <w:lvlText w:val="%1"/>
      <w:lvlJc w:val="left"/>
      <w:pPr>
        <w:tabs>
          <w:tab w:val="num" w:pos="612"/>
        </w:tabs>
        <w:ind w:left="612" w:hanging="612"/>
      </w:pPr>
      <w:rPr>
        <w:rFonts w:hint="default"/>
      </w:rPr>
    </w:lvl>
    <w:lvl w:ilvl="1">
      <w:numFmt w:val="decimal"/>
      <w:lvlText w:val="%1.%2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5E011D18"/>
    <w:multiLevelType w:val="singleLevel"/>
    <w:tmpl w:val="8E06273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27">
    <w:nsid w:val="5F62098A"/>
    <w:multiLevelType w:val="singleLevel"/>
    <w:tmpl w:val="64E4F7D4"/>
    <w:lvl w:ilvl="0">
      <w:start w:val="2"/>
      <w:numFmt w:val="bullet"/>
      <w:lvlText w:val="-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8">
    <w:nsid w:val="65B51679"/>
    <w:multiLevelType w:val="singleLevel"/>
    <w:tmpl w:val="C7AA3C64"/>
    <w:lvl w:ilvl="0">
      <w:numFmt w:val="decimalZero"/>
      <w:lvlText w:val="%1"/>
      <w:lvlJc w:val="left"/>
      <w:pPr>
        <w:tabs>
          <w:tab w:val="num" w:pos="408"/>
        </w:tabs>
        <w:ind w:left="408" w:hanging="360"/>
      </w:pPr>
      <w:rPr>
        <w:rFonts w:hint="default"/>
      </w:rPr>
    </w:lvl>
  </w:abstractNum>
  <w:abstractNum w:abstractNumId="29">
    <w:nsid w:val="69547FEF"/>
    <w:multiLevelType w:val="singleLevel"/>
    <w:tmpl w:val="98C8CAD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30">
    <w:nsid w:val="6A2B395B"/>
    <w:multiLevelType w:val="multilevel"/>
    <w:tmpl w:val="FA3C691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31">
    <w:nsid w:val="6C23465A"/>
    <w:multiLevelType w:val="singleLevel"/>
    <w:tmpl w:val="75FE3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6E4468C8"/>
    <w:multiLevelType w:val="singleLevel"/>
    <w:tmpl w:val="0416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3317678"/>
    <w:multiLevelType w:val="singleLevel"/>
    <w:tmpl w:val="35DA4A4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34">
    <w:nsid w:val="75DA6A92"/>
    <w:multiLevelType w:val="hybridMultilevel"/>
    <w:tmpl w:val="6C348C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0E20A7"/>
    <w:multiLevelType w:val="singleLevel"/>
    <w:tmpl w:val="0416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36">
    <w:nsid w:val="78A34648"/>
    <w:multiLevelType w:val="multilevel"/>
    <w:tmpl w:val="F37A37F8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85"/>
        </w:tabs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75"/>
        </w:tabs>
        <w:ind w:left="24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10"/>
        </w:tabs>
        <w:ind w:left="2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05"/>
        </w:tabs>
        <w:ind w:left="31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52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26"/>
  </w:num>
  <w:num w:numId="4">
    <w:abstractNumId w:val="10"/>
  </w:num>
  <w:num w:numId="5">
    <w:abstractNumId w:val="4"/>
  </w:num>
  <w:num w:numId="6">
    <w:abstractNumId w:val="17"/>
  </w:num>
  <w:num w:numId="7">
    <w:abstractNumId w:val="33"/>
  </w:num>
  <w:num w:numId="8">
    <w:abstractNumId w:val="29"/>
  </w:num>
  <w:num w:numId="9">
    <w:abstractNumId w:val="24"/>
  </w:num>
  <w:num w:numId="10">
    <w:abstractNumId w:val="20"/>
  </w:num>
  <w:num w:numId="11">
    <w:abstractNumId w:val="15"/>
  </w:num>
  <w:num w:numId="12">
    <w:abstractNumId w:val="28"/>
  </w:num>
  <w:num w:numId="13">
    <w:abstractNumId w:val="8"/>
  </w:num>
  <w:num w:numId="14">
    <w:abstractNumId w:val="27"/>
  </w:num>
  <w:num w:numId="15">
    <w:abstractNumId w:val="23"/>
  </w:num>
  <w:num w:numId="16">
    <w:abstractNumId w:val="11"/>
  </w:num>
  <w:num w:numId="17">
    <w:abstractNumId w:val="7"/>
  </w:num>
  <w:num w:numId="18">
    <w:abstractNumId w:val="25"/>
  </w:num>
  <w:num w:numId="19">
    <w:abstractNumId w:val="30"/>
  </w:num>
  <w:num w:numId="20">
    <w:abstractNumId w:val="0"/>
  </w:num>
  <w:num w:numId="21">
    <w:abstractNumId w:val="12"/>
  </w:num>
  <w:num w:numId="22">
    <w:abstractNumId w:val="35"/>
  </w:num>
  <w:num w:numId="23">
    <w:abstractNumId w:val="32"/>
  </w:num>
  <w:num w:numId="24">
    <w:abstractNumId w:val="6"/>
  </w:num>
  <w:num w:numId="25">
    <w:abstractNumId w:val="22"/>
  </w:num>
  <w:num w:numId="26">
    <w:abstractNumId w:val="1"/>
  </w:num>
  <w:num w:numId="27">
    <w:abstractNumId w:val="2"/>
  </w:num>
  <w:num w:numId="28">
    <w:abstractNumId w:val="3"/>
  </w:num>
  <w:num w:numId="29">
    <w:abstractNumId w:val="31"/>
  </w:num>
  <w:num w:numId="30">
    <w:abstractNumId w:val="16"/>
  </w:num>
  <w:num w:numId="31">
    <w:abstractNumId w:val="14"/>
  </w:num>
  <w:num w:numId="32">
    <w:abstractNumId w:val="18"/>
  </w:num>
  <w:num w:numId="33">
    <w:abstractNumId w:val="19"/>
  </w:num>
  <w:num w:numId="34">
    <w:abstractNumId w:val="5"/>
  </w:num>
  <w:num w:numId="35">
    <w:abstractNumId w:val="36"/>
  </w:num>
  <w:num w:numId="36">
    <w:abstractNumId w:val="1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93"/>
    <w:rsid w:val="00003D07"/>
    <w:rsid w:val="000050B5"/>
    <w:rsid w:val="00005E91"/>
    <w:rsid w:val="00013863"/>
    <w:rsid w:val="00016416"/>
    <w:rsid w:val="00016F14"/>
    <w:rsid w:val="00023A43"/>
    <w:rsid w:val="00023AF6"/>
    <w:rsid w:val="00024E51"/>
    <w:rsid w:val="00026738"/>
    <w:rsid w:val="000323D5"/>
    <w:rsid w:val="000325EA"/>
    <w:rsid w:val="0003298B"/>
    <w:rsid w:val="000353B7"/>
    <w:rsid w:val="00036CF7"/>
    <w:rsid w:val="000417CF"/>
    <w:rsid w:val="00042E71"/>
    <w:rsid w:val="00046A6F"/>
    <w:rsid w:val="00047ACA"/>
    <w:rsid w:val="0005084E"/>
    <w:rsid w:val="00053BB2"/>
    <w:rsid w:val="0006079C"/>
    <w:rsid w:val="000620D9"/>
    <w:rsid w:val="00065FAD"/>
    <w:rsid w:val="00066DD8"/>
    <w:rsid w:val="00067BE3"/>
    <w:rsid w:val="00067F7C"/>
    <w:rsid w:val="0007186E"/>
    <w:rsid w:val="00075600"/>
    <w:rsid w:val="00081FD7"/>
    <w:rsid w:val="0008248F"/>
    <w:rsid w:val="00085793"/>
    <w:rsid w:val="00085D9D"/>
    <w:rsid w:val="00092624"/>
    <w:rsid w:val="00095B2E"/>
    <w:rsid w:val="0009647E"/>
    <w:rsid w:val="00096825"/>
    <w:rsid w:val="00097F20"/>
    <w:rsid w:val="000A164C"/>
    <w:rsid w:val="000B40A3"/>
    <w:rsid w:val="000B6110"/>
    <w:rsid w:val="000C0B8B"/>
    <w:rsid w:val="000C1A7E"/>
    <w:rsid w:val="000C1D79"/>
    <w:rsid w:val="000C3904"/>
    <w:rsid w:val="000C437D"/>
    <w:rsid w:val="000D4706"/>
    <w:rsid w:val="000D56DC"/>
    <w:rsid w:val="000D5C58"/>
    <w:rsid w:val="000E6A99"/>
    <w:rsid w:val="000E7EC2"/>
    <w:rsid w:val="000F0187"/>
    <w:rsid w:val="000F0508"/>
    <w:rsid w:val="000F30AE"/>
    <w:rsid w:val="000F57FF"/>
    <w:rsid w:val="000F777E"/>
    <w:rsid w:val="0010303B"/>
    <w:rsid w:val="00111113"/>
    <w:rsid w:val="00114863"/>
    <w:rsid w:val="0011595E"/>
    <w:rsid w:val="00115A42"/>
    <w:rsid w:val="00117270"/>
    <w:rsid w:val="00126A41"/>
    <w:rsid w:val="00134E00"/>
    <w:rsid w:val="0013665D"/>
    <w:rsid w:val="0014035A"/>
    <w:rsid w:val="001410AA"/>
    <w:rsid w:val="00150551"/>
    <w:rsid w:val="0015105B"/>
    <w:rsid w:val="00153DA6"/>
    <w:rsid w:val="00154309"/>
    <w:rsid w:val="00154A6E"/>
    <w:rsid w:val="00157CB7"/>
    <w:rsid w:val="00160522"/>
    <w:rsid w:val="00160822"/>
    <w:rsid w:val="00161676"/>
    <w:rsid w:val="00162AAB"/>
    <w:rsid w:val="00190233"/>
    <w:rsid w:val="00194151"/>
    <w:rsid w:val="001A00B9"/>
    <w:rsid w:val="001A00F4"/>
    <w:rsid w:val="001A2FC3"/>
    <w:rsid w:val="001A41FF"/>
    <w:rsid w:val="001A62E4"/>
    <w:rsid w:val="001B0F01"/>
    <w:rsid w:val="001B43B4"/>
    <w:rsid w:val="001C3D51"/>
    <w:rsid w:val="001C41C5"/>
    <w:rsid w:val="001C480E"/>
    <w:rsid w:val="001C56A0"/>
    <w:rsid w:val="001C5787"/>
    <w:rsid w:val="001C6A5C"/>
    <w:rsid w:val="001D436B"/>
    <w:rsid w:val="001D6083"/>
    <w:rsid w:val="001D66CA"/>
    <w:rsid w:val="001D7748"/>
    <w:rsid w:val="001E1792"/>
    <w:rsid w:val="001E76B0"/>
    <w:rsid w:val="001F29F5"/>
    <w:rsid w:val="001F40BF"/>
    <w:rsid w:val="001F7A77"/>
    <w:rsid w:val="001F7EB5"/>
    <w:rsid w:val="002041D5"/>
    <w:rsid w:val="00206CAF"/>
    <w:rsid w:val="00206F1D"/>
    <w:rsid w:val="00212C21"/>
    <w:rsid w:val="002159F2"/>
    <w:rsid w:val="00216012"/>
    <w:rsid w:val="00221FFC"/>
    <w:rsid w:val="00230AC8"/>
    <w:rsid w:val="00232BB1"/>
    <w:rsid w:val="0023518B"/>
    <w:rsid w:val="00235D3E"/>
    <w:rsid w:val="002411DB"/>
    <w:rsid w:val="00241FF6"/>
    <w:rsid w:val="00242510"/>
    <w:rsid w:val="00242F8B"/>
    <w:rsid w:val="00247332"/>
    <w:rsid w:val="002524AB"/>
    <w:rsid w:val="00252AA1"/>
    <w:rsid w:val="00253305"/>
    <w:rsid w:val="00266BE4"/>
    <w:rsid w:val="00271807"/>
    <w:rsid w:val="00272411"/>
    <w:rsid w:val="00272F70"/>
    <w:rsid w:val="0027402E"/>
    <w:rsid w:val="00276696"/>
    <w:rsid w:val="002827EE"/>
    <w:rsid w:val="00283601"/>
    <w:rsid w:val="00290632"/>
    <w:rsid w:val="00293491"/>
    <w:rsid w:val="00294EA7"/>
    <w:rsid w:val="00295B5E"/>
    <w:rsid w:val="002A24C3"/>
    <w:rsid w:val="002A3AC0"/>
    <w:rsid w:val="002A4484"/>
    <w:rsid w:val="002A4B82"/>
    <w:rsid w:val="002A6455"/>
    <w:rsid w:val="002A7FBB"/>
    <w:rsid w:val="002B1BF4"/>
    <w:rsid w:val="002B1D86"/>
    <w:rsid w:val="002B53A1"/>
    <w:rsid w:val="002B587E"/>
    <w:rsid w:val="002C25D6"/>
    <w:rsid w:val="002C2F53"/>
    <w:rsid w:val="002C39E8"/>
    <w:rsid w:val="002C4F16"/>
    <w:rsid w:val="002D17AE"/>
    <w:rsid w:val="002D2EA0"/>
    <w:rsid w:val="002D4C08"/>
    <w:rsid w:val="002D5131"/>
    <w:rsid w:val="002D59E3"/>
    <w:rsid w:val="002D6260"/>
    <w:rsid w:val="002D6544"/>
    <w:rsid w:val="002E40BF"/>
    <w:rsid w:val="002E5384"/>
    <w:rsid w:val="002F1407"/>
    <w:rsid w:val="002F2AA8"/>
    <w:rsid w:val="002F4956"/>
    <w:rsid w:val="00305E9A"/>
    <w:rsid w:val="00307408"/>
    <w:rsid w:val="003114D9"/>
    <w:rsid w:val="00311656"/>
    <w:rsid w:val="003118A7"/>
    <w:rsid w:val="00312707"/>
    <w:rsid w:val="00317640"/>
    <w:rsid w:val="00322E61"/>
    <w:rsid w:val="00330768"/>
    <w:rsid w:val="00332E2A"/>
    <w:rsid w:val="00333E2F"/>
    <w:rsid w:val="00335AEB"/>
    <w:rsid w:val="00335D33"/>
    <w:rsid w:val="00345CA8"/>
    <w:rsid w:val="0035077B"/>
    <w:rsid w:val="00352510"/>
    <w:rsid w:val="0035443F"/>
    <w:rsid w:val="00355849"/>
    <w:rsid w:val="00355CCF"/>
    <w:rsid w:val="00357A93"/>
    <w:rsid w:val="00362954"/>
    <w:rsid w:val="00363B52"/>
    <w:rsid w:val="00364634"/>
    <w:rsid w:val="00365D83"/>
    <w:rsid w:val="003716AF"/>
    <w:rsid w:val="00371DC9"/>
    <w:rsid w:val="0037371A"/>
    <w:rsid w:val="00381829"/>
    <w:rsid w:val="00383FE5"/>
    <w:rsid w:val="00390955"/>
    <w:rsid w:val="00390E3F"/>
    <w:rsid w:val="00392D2F"/>
    <w:rsid w:val="003A1214"/>
    <w:rsid w:val="003A3D04"/>
    <w:rsid w:val="003A7916"/>
    <w:rsid w:val="003B24F7"/>
    <w:rsid w:val="003B3B50"/>
    <w:rsid w:val="003B5ED0"/>
    <w:rsid w:val="003B6DBC"/>
    <w:rsid w:val="003B7CC2"/>
    <w:rsid w:val="003C086C"/>
    <w:rsid w:val="003C5857"/>
    <w:rsid w:val="003D3B1E"/>
    <w:rsid w:val="003D42BA"/>
    <w:rsid w:val="003D4787"/>
    <w:rsid w:val="003D482B"/>
    <w:rsid w:val="003D63D8"/>
    <w:rsid w:val="003D6C05"/>
    <w:rsid w:val="003E6A27"/>
    <w:rsid w:val="003E7D0C"/>
    <w:rsid w:val="003F0924"/>
    <w:rsid w:val="003F0B6D"/>
    <w:rsid w:val="003F2AE3"/>
    <w:rsid w:val="003F3D53"/>
    <w:rsid w:val="00402C0E"/>
    <w:rsid w:val="004118C2"/>
    <w:rsid w:val="00412D8A"/>
    <w:rsid w:val="00412DD2"/>
    <w:rsid w:val="00413ADB"/>
    <w:rsid w:val="00415CE3"/>
    <w:rsid w:val="004175A0"/>
    <w:rsid w:val="004175C1"/>
    <w:rsid w:val="004239F0"/>
    <w:rsid w:val="0042684C"/>
    <w:rsid w:val="00427B9B"/>
    <w:rsid w:val="0043125B"/>
    <w:rsid w:val="0043356D"/>
    <w:rsid w:val="00440A1F"/>
    <w:rsid w:val="00445DFE"/>
    <w:rsid w:val="00446DD5"/>
    <w:rsid w:val="004473B5"/>
    <w:rsid w:val="00447CAC"/>
    <w:rsid w:val="0045138B"/>
    <w:rsid w:val="004541EE"/>
    <w:rsid w:val="00454250"/>
    <w:rsid w:val="004548CE"/>
    <w:rsid w:val="004574B7"/>
    <w:rsid w:val="004630AB"/>
    <w:rsid w:val="0046414A"/>
    <w:rsid w:val="00464483"/>
    <w:rsid w:val="00473D1B"/>
    <w:rsid w:val="0047532D"/>
    <w:rsid w:val="00477514"/>
    <w:rsid w:val="00480DFB"/>
    <w:rsid w:val="00481ECC"/>
    <w:rsid w:val="00484C99"/>
    <w:rsid w:val="00486469"/>
    <w:rsid w:val="00497533"/>
    <w:rsid w:val="004A1B83"/>
    <w:rsid w:val="004A2967"/>
    <w:rsid w:val="004A7BC9"/>
    <w:rsid w:val="004B296F"/>
    <w:rsid w:val="004B565A"/>
    <w:rsid w:val="004B5E7B"/>
    <w:rsid w:val="004C050C"/>
    <w:rsid w:val="004C1CD6"/>
    <w:rsid w:val="004C43CB"/>
    <w:rsid w:val="004C728B"/>
    <w:rsid w:val="004D0FFA"/>
    <w:rsid w:val="004D1D04"/>
    <w:rsid w:val="004D30F6"/>
    <w:rsid w:val="004D3860"/>
    <w:rsid w:val="004D4E0E"/>
    <w:rsid w:val="004E3216"/>
    <w:rsid w:val="004E3A9D"/>
    <w:rsid w:val="004E4642"/>
    <w:rsid w:val="004E4B04"/>
    <w:rsid w:val="004F5E2D"/>
    <w:rsid w:val="0050006C"/>
    <w:rsid w:val="00505805"/>
    <w:rsid w:val="0050612A"/>
    <w:rsid w:val="00511DC1"/>
    <w:rsid w:val="00512487"/>
    <w:rsid w:val="005141D7"/>
    <w:rsid w:val="0051554F"/>
    <w:rsid w:val="00517E6F"/>
    <w:rsid w:val="005212A5"/>
    <w:rsid w:val="0052252C"/>
    <w:rsid w:val="0052335E"/>
    <w:rsid w:val="00526645"/>
    <w:rsid w:val="0052690B"/>
    <w:rsid w:val="00526F2F"/>
    <w:rsid w:val="005306EE"/>
    <w:rsid w:val="005338DA"/>
    <w:rsid w:val="00533D7D"/>
    <w:rsid w:val="00534A63"/>
    <w:rsid w:val="005363D5"/>
    <w:rsid w:val="0053724F"/>
    <w:rsid w:val="00542285"/>
    <w:rsid w:val="0054511D"/>
    <w:rsid w:val="0054736C"/>
    <w:rsid w:val="005474FB"/>
    <w:rsid w:val="0055053C"/>
    <w:rsid w:val="00552A51"/>
    <w:rsid w:val="00552DD1"/>
    <w:rsid w:val="00553541"/>
    <w:rsid w:val="005543D5"/>
    <w:rsid w:val="00554EB8"/>
    <w:rsid w:val="00556A40"/>
    <w:rsid w:val="005572EB"/>
    <w:rsid w:val="005647EC"/>
    <w:rsid w:val="00565D8D"/>
    <w:rsid w:val="00567990"/>
    <w:rsid w:val="005679A7"/>
    <w:rsid w:val="005706D4"/>
    <w:rsid w:val="005708FA"/>
    <w:rsid w:val="0057371B"/>
    <w:rsid w:val="005741F7"/>
    <w:rsid w:val="005778EA"/>
    <w:rsid w:val="00585B14"/>
    <w:rsid w:val="00594764"/>
    <w:rsid w:val="005976B0"/>
    <w:rsid w:val="005A6992"/>
    <w:rsid w:val="005B3A5C"/>
    <w:rsid w:val="005C2A9A"/>
    <w:rsid w:val="005C3C02"/>
    <w:rsid w:val="005C3D9E"/>
    <w:rsid w:val="005C6D7C"/>
    <w:rsid w:val="005D0CA4"/>
    <w:rsid w:val="005D1CDA"/>
    <w:rsid w:val="005D2B8C"/>
    <w:rsid w:val="005D5E4D"/>
    <w:rsid w:val="005D6419"/>
    <w:rsid w:val="005D6ECD"/>
    <w:rsid w:val="005E0543"/>
    <w:rsid w:val="005E17EC"/>
    <w:rsid w:val="005E7F11"/>
    <w:rsid w:val="005F3093"/>
    <w:rsid w:val="005F7E6E"/>
    <w:rsid w:val="00601E18"/>
    <w:rsid w:val="00601F06"/>
    <w:rsid w:val="0060441A"/>
    <w:rsid w:val="00604DA4"/>
    <w:rsid w:val="00605467"/>
    <w:rsid w:val="00614C45"/>
    <w:rsid w:val="0061611F"/>
    <w:rsid w:val="00616262"/>
    <w:rsid w:val="00621830"/>
    <w:rsid w:val="006242BD"/>
    <w:rsid w:val="00624B3C"/>
    <w:rsid w:val="00630586"/>
    <w:rsid w:val="006305D6"/>
    <w:rsid w:val="006359E8"/>
    <w:rsid w:val="00647ADC"/>
    <w:rsid w:val="00651EA9"/>
    <w:rsid w:val="006533E5"/>
    <w:rsid w:val="00654C48"/>
    <w:rsid w:val="0065578F"/>
    <w:rsid w:val="0066089D"/>
    <w:rsid w:val="00662824"/>
    <w:rsid w:val="006646B9"/>
    <w:rsid w:val="00665E01"/>
    <w:rsid w:val="006715C8"/>
    <w:rsid w:val="00673D48"/>
    <w:rsid w:val="00680F03"/>
    <w:rsid w:val="00683823"/>
    <w:rsid w:val="00684DC7"/>
    <w:rsid w:val="006917CA"/>
    <w:rsid w:val="006A07D6"/>
    <w:rsid w:val="006A3C19"/>
    <w:rsid w:val="006A7A9F"/>
    <w:rsid w:val="006B1AEE"/>
    <w:rsid w:val="006C1655"/>
    <w:rsid w:val="006C6F7C"/>
    <w:rsid w:val="006D0D4F"/>
    <w:rsid w:val="006D36B4"/>
    <w:rsid w:val="006D6323"/>
    <w:rsid w:val="006D6996"/>
    <w:rsid w:val="006D7C44"/>
    <w:rsid w:val="006E03D5"/>
    <w:rsid w:val="006E1580"/>
    <w:rsid w:val="006E6629"/>
    <w:rsid w:val="006E6F4F"/>
    <w:rsid w:val="006F0915"/>
    <w:rsid w:val="006F4CD8"/>
    <w:rsid w:val="006F7AC6"/>
    <w:rsid w:val="00700B45"/>
    <w:rsid w:val="00700C54"/>
    <w:rsid w:val="00710401"/>
    <w:rsid w:val="00710DE8"/>
    <w:rsid w:val="007138F9"/>
    <w:rsid w:val="0071610B"/>
    <w:rsid w:val="007169E6"/>
    <w:rsid w:val="00716A22"/>
    <w:rsid w:val="00720C38"/>
    <w:rsid w:val="0072199F"/>
    <w:rsid w:val="00725468"/>
    <w:rsid w:val="00726838"/>
    <w:rsid w:val="00732ADF"/>
    <w:rsid w:val="00737443"/>
    <w:rsid w:val="00737D4F"/>
    <w:rsid w:val="00743CF9"/>
    <w:rsid w:val="00744D72"/>
    <w:rsid w:val="007509F6"/>
    <w:rsid w:val="00754124"/>
    <w:rsid w:val="00755A2D"/>
    <w:rsid w:val="00755A31"/>
    <w:rsid w:val="00764A74"/>
    <w:rsid w:val="00765571"/>
    <w:rsid w:val="00777296"/>
    <w:rsid w:val="00781D8A"/>
    <w:rsid w:val="007821FD"/>
    <w:rsid w:val="007844F5"/>
    <w:rsid w:val="00797097"/>
    <w:rsid w:val="007A6F86"/>
    <w:rsid w:val="007B0027"/>
    <w:rsid w:val="007B3ED8"/>
    <w:rsid w:val="007B51C5"/>
    <w:rsid w:val="007B535E"/>
    <w:rsid w:val="007B6983"/>
    <w:rsid w:val="007C1AAB"/>
    <w:rsid w:val="007C3F2A"/>
    <w:rsid w:val="007C60DA"/>
    <w:rsid w:val="007C78C6"/>
    <w:rsid w:val="007C78EA"/>
    <w:rsid w:val="007D5E9D"/>
    <w:rsid w:val="007E02B3"/>
    <w:rsid w:val="007E1BB6"/>
    <w:rsid w:val="007E3495"/>
    <w:rsid w:val="007E3E9A"/>
    <w:rsid w:val="007E5271"/>
    <w:rsid w:val="007E630D"/>
    <w:rsid w:val="007F1048"/>
    <w:rsid w:val="007F2DAE"/>
    <w:rsid w:val="007F35DE"/>
    <w:rsid w:val="007F432A"/>
    <w:rsid w:val="007F50BB"/>
    <w:rsid w:val="007F5AB0"/>
    <w:rsid w:val="00801D66"/>
    <w:rsid w:val="00803232"/>
    <w:rsid w:val="00806413"/>
    <w:rsid w:val="008106EF"/>
    <w:rsid w:val="008136CE"/>
    <w:rsid w:val="008149ED"/>
    <w:rsid w:val="00827B94"/>
    <w:rsid w:val="00835166"/>
    <w:rsid w:val="00836962"/>
    <w:rsid w:val="00843799"/>
    <w:rsid w:val="00852A72"/>
    <w:rsid w:val="00852E29"/>
    <w:rsid w:val="00854D31"/>
    <w:rsid w:val="008622E5"/>
    <w:rsid w:val="00863531"/>
    <w:rsid w:val="00870470"/>
    <w:rsid w:val="00880B34"/>
    <w:rsid w:val="00883895"/>
    <w:rsid w:val="00885588"/>
    <w:rsid w:val="008862A4"/>
    <w:rsid w:val="00886947"/>
    <w:rsid w:val="008906BC"/>
    <w:rsid w:val="0089746E"/>
    <w:rsid w:val="008A2D40"/>
    <w:rsid w:val="008A7ED1"/>
    <w:rsid w:val="008B434D"/>
    <w:rsid w:val="008B4523"/>
    <w:rsid w:val="008B4A62"/>
    <w:rsid w:val="008C1D81"/>
    <w:rsid w:val="008C371D"/>
    <w:rsid w:val="008C50EA"/>
    <w:rsid w:val="008C535B"/>
    <w:rsid w:val="008C5FD8"/>
    <w:rsid w:val="008C7CB8"/>
    <w:rsid w:val="008D13A1"/>
    <w:rsid w:val="008D3846"/>
    <w:rsid w:val="008D3F8D"/>
    <w:rsid w:val="008E0BEA"/>
    <w:rsid w:val="008E0F9C"/>
    <w:rsid w:val="008E13A3"/>
    <w:rsid w:val="008E1D36"/>
    <w:rsid w:val="008E3DF7"/>
    <w:rsid w:val="008E4AC6"/>
    <w:rsid w:val="008E54AA"/>
    <w:rsid w:val="008F00A4"/>
    <w:rsid w:val="008F0154"/>
    <w:rsid w:val="008F1D25"/>
    <w:rsid w:val="008F2F4F"/>
    <w:rsid w:val="008F3289"/>
    <w:rsid w:val="00900297"/>
    <w:rsid w:val="009009D6"/>
    <w:rsid w:val="00902E6F"/>
    <w:rsid w:val="00903A27"/>
    <w:rsid w:val="00905295"/>
    <w:rsid w:val="009126B9"/>
    <w:rsid w:val="009159A0"/>
    <w:rsid w:val="0091696C"/>
    <w:rsid w:val="009177C0"/>
    <w:rsid w:val="00917977"/>
    <w:rsid w:val="00920248"/>
    <w:rsid w:val="009226D7"/>
    <w:rsid w:val="009226E9"/>
    <w:rsid w:val="0092336D"/>
    <w:rsid w:val="00923C85"/>
    <w:rsid w:val="009255B0"/>
    <w:rsid w:val="009272D0"/>
    <w:rsid w:val="00932944"/>
    <w:rsid w:val="00937CC3"/>
    <w:rsid w:val="00941C6F"/>
    <w:rsid w:val="0094350F"/>
    <w:rsid w:val="00946699"/>
    <w:rsid w:val="00952013"/>
    <w:rsid w:val="00952017"/>
    <w:rsid w:val="009525B4"/>
    <w:rsid w:val="00956B7C"/>
    <w:rsid w:val="00957108"/>
    <w:rsid w:val="00961FFC"/>
    <w:rsid w:val="0096386A"/>
    <w:rsid w:val="00964DD4"/>
    <w:rsid w:val="00972D74"/>
    <w:rsid w:val="00981F5F"/>
    <w:rsid w:val="009825A9"/>
    <w:rsid w:val="00986742"/>
    <w:rsid w:val="00986915"/>
    <w:rsid w:val="009869B3"/>
    <w:rsid w:val="009925B2"/>
    <w:rsid w:val="0099340D"/>
    <w:rsid w:val="00996095"/>
    <w:rsid w:val="00997184"/>
    <w:rsid w:val="009A0616"/>
    <w:rsid w:val="009A3165"/>
    <w:rsid w:val="009A3C37"/>
    <w:rsid w:val="009A3FCD"/>
    <w:rsid w:val="009A732B"/>
    <w:rsid w:val="009A73B9"/>
    <w:rsid w:val="009B07D6"/>
    <w:rsid w:val="009C3AE7"/>
    <w:rsid w:val="009C3F2A"/>
    <w:rsid w:val="009E1E74"/>
    <w:rsid w:val="009F27EA"/>
    <w:rsid w:val="009F6839"/>
    <w:rsid w:val="00A00760"/>
    <w:rsid w:val="00A021D5"/>
    <w:rsid w:val="00A0239A"/>
    <w:rsid w:val="00A071D8"/>
    <w:rsid w:val="00A11A98"/>
    <w:rsid w:val="00A13A37"/>
    <w:rsid w:val="00A13C63"/>
    <w:rsid w:val="00A15770"/>
    <w:rsid w:val="00A17013"/>
    <w:rsid w:val="00A177AB"/>
    <w:rsid w:val="00A200C9"/>
    <w:rsid w:val="00A2357D"/>
    <w:rsid w:val="00A247C1"/>
    <w:rsid w:val="00A2544F"/>
    <w:rsid w:val="00A256FD"/>
    <w:rsid w:val="00A32CCB"/>
    <w:rsid w:val="00A37ED0"/>
    <w:rsid w:val="00A42FC1"/>
    <w:rsid w:val="00A454AD"/>
    <w:rsid w:val="00A4780D"/>
    <w:rsid w:val="00A510DA"/>
    <w:rsid w:val="00A54297"/>
    <w:rsid w:val="00A576A1"/>
    <w:rsid w:val="00A62E43"/>
    <w:rsid w:val="00A63BA3"/>
    <w:rsid w:val="00A71D8C"/>
    <w:rsid w:val="00A72467"/>
    <w:rsid w:val="00A73154"/>
    <w:rsid w:val="00A73911"/>
    <w:rsid w:val="00A77C15"/>
    <w:rsid w:val="00A81097"/>
    <w:rsid w:val="00A82D7B"/>
    <w:rsid w:val="00A84CE4"/>
    <w:rsid w:val="00A87673"/>
    <w:rsid w:val="00A87FF4"/>
    <w:rsid w:val="00A961A3"/>
    <w:rsid w:val="00A966CA"/>
    <w:rsid w:val="00AA190E"/>
    <w:rsid w:val="00AA3FAC"/>
    <w:rsid w:val="00AA44F2"/>
    <w:rsid w:val="00AA5865"/>
    <w:rsid w:val="00AA7B8B"/>
    <w:rsid w:val="00AB040A"/>
    <w:rsid w:val="00AB0594"/>
    <w:rsid w:val="00AB06B6"/>
    <w:rsid w:val="00AB1167"/>
    <w:rsid w:val="00AB2BB4"/>
    <w:rsid w:val="00AB3683"/>
    <w:rsid w:val="00AB4ADD"/>
    <w:rsid w:val="00AB5875"/>
    <w:rsid w:val="00AB6075"/>
    <w:rsid w:val="00AC3B84"/>
    <w:rsid w:val="00AC70A3"/>
    <w:rsid w:val="00AD1190"/>
    <w:rsid w:val="00AD2948"/>
    <w:rsid w:val="00AD736C"/>
    <w:rsid w:val="00AE2553"/>
    <w:rsid w:val="00AE5519"/>
    <w:rsid w:val="00AE6B3A"/>
    <w:rsid w:val="00AF57B5"/>
    <w:rsid w:val="00B00809"/>
    <w:rsid w:val="00B0482D"/>
    <w:rsid w:val="00B056D6"/>
    <w:rsid w:val="00B06A69"/>
    <w:rsid w:val="00B13120"/>
    <w:rsid w:val="00B13D25"/>
    <w:rsid w:val="00B23022"/>
    <w:rsid w:val="00B23BC6"/>
    <w:rsid w:val="00B355BB"/>
    <w:rsid w:val="00B35615"/>
    <w:rsid w:val="00B3591D"/>
    <w:rsid w:val="00B44B10"/>
    <w:rsid w:val="00B45054"/>
    <w:rsid w:val="00B473F2"/>
    <w:rsid w:val="00B52BAC"/>
    <w:rsid w:val="00B54C7C"/>
    <w:rsid w:val="00B56FB6"/>
    <w:rsid w:val="00B6384B"/>
    <w:rsid w:val="00B64E10"/>
    <w:rsid w:val="00B66975"/>
    <w:rsid w:val="00B6754E"/>
    <w:rsid w:val="00B72969"/>
    <w:rsid w:val="00B72E37"/>
    <w:rsid w:val="00B83225"/>
    <w:rsid w:val="00B924F1"/>
    <w:rsid w:val="00B928C5"/>
    <w:rsid w:val="00B95C5D"/>
    <w:rsid w:val="00B95F4D"/>
    <w:rsid w:val="00B95F4F"/>
    <w:rsid w:val="00B96C43"/>
    <w:rsid w:val="00B97597"/>
    <w:rsid w:val="00BA4779"/>
    <w:rsid w:val="00BA60A2"/>
    <w:rsid w:val="00BA7648"/>
    <w:rsid w:val="00BB7CAB"/>
    <w:rsid w:val="00BC32DD"/>
    <w:rsid w:val="00BC5E0D"/>
    <w:rsid w:val="00BC764B"/>
    <w:rsid w:val="00BD0866"/>
    <w:rsid w:val="00BD17F3"/>
    <w:rsid w:val="00BE0AAE"/>
    <w:rsid w:val="00BE255E"/>
    <w:rsid w:val="00BE5EB3"/>
    <w:rsid w:val="00BE7F92"/>
    <w:rsid w:val="00BF2F7B"/>
    <w:rsid w:val="00BF3137"/>
    <w:rsid w:val="00BF332A"/>
    <w:rsid w:val="00BF4084"/>
    <w:rsid w:val="00BF44C7"/>
    <w:rsid w:val="00BF59F9"/>
    <w:rsid w:val="00C007F5"/>
    <w:rsid w:val="00C00C78"/>
    <w:rsid w:val="00C016D2"/>
    <w:rsid w:val="00C024E0"/>
    <w:rsid w:val="00C02DB4"/>
    <w:rsid w:val="00C041ED"/>
    <w:rsid w:val="00C052EF"/>
    <w:rsid w:val="00C07EEB"/>
    <w:rsid w:val="00C263B8"/>
    <w:rsid w:val="00C2796C"/>
    <w:rsid w:val="00C30DD2"/>
    <w:rsid w:val="00C34736"/>
    <w:rsid w:val="00C34D87"/>
    <w:rsid w:val="00C34FBA"/>
    <w:rsid w:val="00C3514E"/>
    <w:rsid w:val="00C40D75"/>
    <w:rsid w:val="00C448E1"/>
    <w:rsid w:val="00C5008E"/>
    <w:rsid w:val="00C64173"/>
    <w:rsid w:val="00C666D8"/>
    <w:rsid w:val="00C67309"/>
    <w:rsid w:val="00C674AB"/>
    <w:rsid w:val="00C67A55"/>
    <w:rsid w:val="00C912EB"/>
    <w:rsid w:val="00C93690"/>
    <w:rsid w:val="00C94D03"/>
    <w:rsid w:val="00C97A52"/>
    <w:rsid w:val="00CA11BD"/>
    <w:rsid w:val="00CA702E"/>
    <w:rsid w:val="00CA7F2D"/>
    <w:rsid w:val="00CB02E5"/>
    <w:rsid w:val="00CB0726"/>
    <w:rsid w:val="00CB2A0C"/>
    <w:rsid w:val="00CB44C2"/>
    <w:rsid w:val="00CB50F2"/>
    <w:rsid w:val="00CB5A0C"/>
    <w:rsid w:val="00CC2CC8"/>
    <w:rsid w:val="00CC2DE2"/>
    <w:rsid w:val="00CC33D4"/>
    <w:rsid w:val="00CC3871"/>
    <w:rsid w:val="00CC7ABA"/>
    <w:rsid w:val="00CD026C"/>
    <w:rsid w:val="00CD2B51"/>
    <w:rsid w:val="00CD74F6"/>
    <w:rsid w:val="00CE53EE"/>
    <w:rsid w:val="00CE58D8"/>
    <w:rsid w:val="00CE67F0"/>
    <w:rsid w:val="00CF67B2"/>
    <w:rsid w:val="00D02B6E"/>
    <w:rsid w:val="00D05819"/>
    <w:rsid w:val="00D1023D"/>
    <w:rsid w:val="00D2200A"/>
    <w:rsid w:val="00D339EA"/>
    <w:rsid w:val="00D40D51"/>
    <w:rsid w:val="00D46183"/>
    <w:rsid w:val="00D47135"/>
    <w:rsid w:val="00D534C6"/>
    <w:rsid w:val="00D544B9"/>
    <w:rsid w:val="00D54971"/>
    <w:rsid w:val="00D55E5C"/>
    <w:rsid w:val="00D648D3"/>
    <w:rsid w:val="00D66F09"/>
    <w:rsid w:val="00D70A88"/>
    <w:rsid w:val="00D70FA7"/>
    <w:rsid w:val="00D912C2"/>
    <w:rsid w:val="00D933DB"/>
    <w:rsid w:val="00D95B6B"/>
    <w:rsid w:val="00D97FE5"/>
    <w:rsid w:val="00DA5660"/>
    <w:rsid w:val="00DA6515"/>
    <w:rsid w:val="00DB3A33"/>
    <w:rsid w:val="00DB4870"/>
    <w:rsid w:val="00DB5A62"/>
    <w:rsid w:val="00DB5B77"/>
    <w:rsid w:val="00DC1DD6"/>
    <w:rsid w:val="00DC1E20"/>
    <w:rsid w:val="00DC5AC3"/>
    <w:rsid w:val="00DC5F06"/>
    <w:rsid w:val="00DC6168"/>
    <w:rsid w:val="00DC6C67"/>
    <w:rsid w:val="00DD0D04"/>
    <w:rsid w:val="00DD36FC"/>
    <w:rsid w:val="00DD7E64"/>
    <w:rsid w:val="00DE0FC2"/>
    <w:rsid w:val="00DE503F"/>
    <w:rsid w:val="00DE62BD"/>
    <w:rsid w:val="00DF0A31"/>
    <w:rsid w:val="00DF3BB0"/>
    <w:rsid w:val="00DF3C67"/>
    <w:rsid w:val="00E1088E"/>
    <w:rsid w:val="00E10E29"/>
    <w:rsid w:val="00E2097F"/>
    <w:rsid w:val="00E2271D"/>
    <w:rsid w:val="00E25DDA"/>
    <w:rsid w:val="00E26F8D"/>
    <w:rsid w:val="00E32401"/>
    <w:rsid w:val="00E33511"/>
    <w:rsid w:val="00E35A64"/>
    <w:rsid w:val="00E36053"/>
    <w:rsid w:val="00E43FB6"/>
    <w:rsid w:val="00E512E7"/>
    <w:rsid w:val="00E51E01"/>
    <w:rsid w:val="00E5436D"/>
    <w:rsid w:val="00E61D9E"/>
    <w:rsid w:val="00E656A0"/>
    <w:rsid w:val="00E66B58"/>
    <w:rsid w:val="00E66DD4"/>
    <w:rsid w:val="00E71E99"/>
    <w:rsid w:val="00E75A40"/>
    <w:rsid w:val="00E77430"/>
    <w:rsid w:val="00E812DF"/>
    <w:rsid w:val="00E819A5"/>
    <w:rsid w:val="00E85075"/>
    <w:rsid w:val="00E912B4"/>
    <w:rsid w:val="00E914FC"/>
    <w:rsid w:val="00E96C8F"/>
    <w:rsid w:val="00E97B3F"/>
    <w:rsid w:val="00EA5AA6"/>
    <w:rsid w:val="00EA6A38"/>
    <w:rsid w:val="00EB0798"/>
    <w:rsid w:val="00EB35E9"/>
    <w:rsid w:val="00EB4E81"/>
    <w:rsid w:val="00EC1B14"/>
    <w:rsid w:val="00EC335D"/>
    <w:rsid w:val="00EC5954"/>
    <w:rsid w:val="00EC7483"/>
    <w:rsid w:val="00ED025A"/>
    <w:rsid w:val="00EE004D"/>
    <w:rsid w:val="00EE528B"/>
    <w:rsid w:val="00EE76FA"/>
    <w:rsid w:val="00EE7EDE"/>
    <w:rsid w:val="00EF1908"/>
    <w:rsid w:val="00EF1DF5"/>
    <w:rsid w:val="00EF438A"/>
    <w:rsid w:val="00EF78A8"/>
    <w:rsid w:val="00F017D1"/>
    <w:rsid w:val="00F04327"/>
    <w:rsid w:val="00F04CAE"/>
    <w:rsid w:val="00F136ED"/>
    <w:rsid w:val="00F13D47"/>
    <w:rsid w:val="00F20E9B"/>
    <w:rsid w:val="00F23F65"/>
    <w:rsid w:val="00F3003A"/>
    <w:rsid w:val="00F302C0"/>
    <w:rsid w:val="00F327AE"/>
    <w:rsid w:val="00F360EA"/>
    <w:rsid w:val="00F376C0"/>
    <w:rsid w:val="00F40036"/>
    <w:rsid w:val="00F420DB"/>
    <w:rsid w:val="00F433DF"/>
    <w:rsid w:val="00F436F9"/>
    <w:rsid w:val="00F52556"/>
    <w:rsid w:val="00F53A98"/>
    <w:rsid w:val="00F57AE9"/>
    <w:rsid w:val="00F61779"/>
    <w:rsid w:val="00F64E52"/>
    <w:rsid w:val="00F67D11"/>
    <w:rsid w:val="00F7053C"/>
    <w:rsid w:val="00F71F97"/>
    <w:rsid w:val="00F72543"/>
    <w:rsid w:val="00F76FE0"/>
    <w:rsid w:val="00F772AC"/>
    <w:rsid w:val="00F85FDF"/>
    <w:rsid w:val="00F86A40"/>
    <w:rsid w:val="00F93052"/>
    <w:rsid w:val="00F93501"/>
    <w:rsid w:val="00F9710E"/>
    <w:rsid w:val="00F97895"/>
    <w:rsid w:val="00FA0874"/>
    <w:rsid w:val="00FA3393"/>
    <w:rsid w:val="00FA3D63"/>
    <w:rsid w:val="00FA4B9B"/>
    <w:rsid w:val="00FA5482"/>
    <w:rsid w:val="00FA654A"/>
    <w:rsid w:val="00FA673D"/>
    <w:rsid w:val="00FB02B3"/>
    <w:rsid w:val="00FB0C20"/>
    <w:rsid w:val="00FB12D9"/>
    <w:rsid w:val="00FB230C"/>
    <w:rsid w:val="00FB5457"/>
    <w:rsid w:val="00FC3680"/>
    <w:rsid w:val="00FC3951"/>
    <w:rsid w:val="00FD01AE"/>
    <w:rsid w:val="00FD419A"/>
    <w:rsid w:val="00FE20A2"/>
    <w:rsid w:val="00FE294B"/>
    <w:rsid w:val="00FE3EC3"/>
    <w:rsid w:val="00FE6AAD"/>
    <w:rsid w:val="00FF2720"/>
    <w:rsid w:val="00FF3FE0"/>
    <w:rsid w:val="00FF430D"/>
    <w:rsid w:val="00FF43F3"/>
    <w:rsid w:val="00FF4D4B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F7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8E3DF7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8E3DF7"/>
    <w:pPr>
      <w:keepNext/>
      <w:tabs>
        <w:tab w:val="left" w:pos="5103"/>
      </w:tabs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E3DF7"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E3DF7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F04327"/>
    <w:pPr>
      <w:keepNext/>
      <w:jc w:val="center"/>
      <w:outlineLvl w:val="4"/>
    </w:pPr>
    <w:rPr>
      <w:rFonts w:ascii="Helvetica" w:hAnsi="Helvetica"/>
      <w:sz w:val="20"/>
    </w:rPr>
  </w:style>
  <w:style w:type="paragraph" w:styleId="Ttulo6">
    <w:name w:val="heading 6"/>
    <w:basedOn w:val="Normal"/>
    <w:next w:val="Normal"/>
    <w:qFormat/>
    <w:rsid w:val="008E3DF7"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rsid w:val="008E3DF7"/>
    <w:pPr>
      <w:keepNext/>
      <w:ind w:right="-15"/>
      <w:outlineLvl w:val="6"/>
    </w:pPr>
    <w:rPr>
      <w:b/>
      <w:snapToGrid w:val="0"/>
    </w:rPr>
  </w:style>
  <w:style w:type="paragraph" w:styleId="Ttulo8">
    <w:name w:val="heading 8"/>
    <w:basedOn w:val="Normal"/>
    <w:next w:val="Normal"/>
    <w:qFormat/>
    <w:rsid w:val="008E3DF7"/>
    <w:pPr>
      <w:keepNext/>
      <w:ind w:left="127"/>
      <w:outlineLvl w:val="7"/>
    </w:pPr>
    <w:rPr>
      <w:b/>
      <w:snapToGrid w:val="0"/>
    </w:rPr>
  </w:style>
  <w:style w:type="paragraph" w:styleId="Ttulo9">
    <w:name w:val="heading 9"/>
    <w:basedOn w:val="Normal"/>
    <w:next w:val="Normal"/>
    <w:qFormat/>
    <w:rsid w:val="008E3DF7"/>
    <w:pPr>
      <w:keepNext/>
      <w:ind w:left="142"/>
      <w:outlineLvl w:val="8"/>
    </w:pPr>
    <w:rPr>
      <w:b/>
      <w:snapToGrid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8E3DF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8E3DF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E3DF7"/>
  </w:style>
  <w:style w:type="paragraph" w:styleId="Ttulo">
    <w:name w:val="Title"/>
    <w:basedOn w:val="Normal"/>
    <w:qFormat/>
    <w:rsid w:val="008E3DF7"/>
    <w:pPr>
      <w:jc w:val="center"/>
    </w:pPr>
    <w:rPr>
      <w:b/>
      <w:sz w:val="28"/>
    </w:rPr>
  </w:style>
  <w:style w:type="paragraph" w:styleId="Textodenotaderodap">
    <w:name w:val="footnote text"/>
    <w:basedOn w:val="Normal"/>
    <w:semiHidden/>
    <w:rsid w:val="008E3DF7"/>
  </w:style>
  <w:style w:type="character" w:styleId="Refdenotaderodap">
    <w:name w:val="footnote reference"/>
    <w:basedOn w:val="Fontepargpadro"/>
    <w:semiHidden/>
    <w:rsid w:val="008E3DF7"/>
    <w:rPr>
      <w:vertAlign w:val="superscript"/>
    </w:rPr>
  </w:style>
  <w:style w:type="paragraph" w:styleId="Corpodetexto">
    <w:name w:val="Body Text"/>
    <w:basedOn w:val="Normal"/>
    <w:semiHidden/>
    <w:rsid w:val="008E3DF7"/>
    <w:pPr>
      <w:jc w:val="center"/>
    </w:pPr>
    <w:rPr>
      <w:b/>
    </w:rPr>
  </w:style>
  <w:style w:type="paragraph" w:styleId="MapadoDocumento">
    <w:name w:val="Document Map"/>
    <w:basedOn w:val="Normal"/>
    <w:semiHidden/>
    <w:rsid w:val="008E3DF7"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semiHidden/>
    <w:rsid w:val="008E3DF7"/>
    <w:pPr>
      <w:jc w:val="center"/>
    </w:pPr>
    <w:rPr>
      <w:b/>
      <w:sz w:val="24"/>
    </w:rPr>
  </w:style>
  <w:style w:type="paragraph" w:styleId="Corpodetexto3">
    <w:name w:val="Body Text 3"/>
    <w:basedOn w:val="Normal"/>
    <w:semiHidden/>
    <w:rsid w:val="008E3DF7"/>
  </w:style>
  <w:style w:type="paragraph" w:styleId="Legenda">
    <w:name w:val="caption"/>
    <w:basedOn w:val="Normal"/>
    <w:next w:val="Normal"/>
    <w:qFormat/>
    <w:rsid w:val="008E3DF7"/>
    <w:pPr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qFormat/>
    <w:rsid w:val="00854D31"/>
    <w:pPr>
      <w:tabs>
        <w:tab w:val="right" w:leader="dot" w:pos="10206"/>
      </w:tabs>
      <w:spacing w:before="120"/>
    </w:pPr>
    <w:rPr>
      <w:rFonts w:ascii="Helvetica" w:hAnsi="Helvetica"/>
      <w:b/>
      <w:noProof/>
      <w:snapToGrid w:val="0"/>
      <w:color w:val="000000"/>
      <w:sz w:val="24"/>
    </w:rPr>
  </w:style>
  <w:style w:type="paragraph" w:styleId="Sumrio2">
    <w:name w:val="toc 2"/>
    <w:basedOn w:val="Normal"/>
    <w:next w:val="Normal"/>
    <w:autoRedefine/>
    <w:uiPriority w:val="39"/>
    <w:qFormat/>
    <w:rsid w:val="00854D31"/>
    <w:pPr>
      <w:tabs>
        <w:tab w:val="right" w:leader="dot" w:pos="10206"/>
      </w:tabs>
      <w:spacing w:before="120"/>
      <w:ind w:left="221"/>
    </w:pPr>
    <w:rPr>
      <w:rFonts w:ascii="Times" w:hAnsi="Times"/>
      <w:noProof/>
      <w:sz w:val="20"/>
    </w:rPr>
  </w:style>
  <w:style w:type="paragraph" w:styleId="Sumrio3">
    <w:name w:val="toc 3"/>
    <w:basedOn w:val="Normal"/>
    <w:next w:val="Normal"/>
    <w:autoRedefine/>
    <w:uiPriority w:val="39"/>
    <w:qFormat/>
    <w:rsid w:val="00854D31"/>
    <w:pPr>
      <w:tabs>
        <w:tab w:val="right" w:leader="dot" w:pos="10206"/>
      </w:tabs>
      <w:ind w:left="440"/>
    </w:pPr>
    <w:rPr>
      <w:rFonts w:ascii="Times New Roman" w:hAnsi="Times New Roman"/>
      <w:noProof/>
      <w:sz w:val="20"/>
    </w:rPr>
  </w:style>
  <w:style w:type="paragraph" w:styleId="Sumrio4">
    <w:name w:val="toc 4"/>
    <w:basedOn w:val="Normal"/>
    <w:next w:val="Normal"/>
    <w:autoRedefine/>
    <w:semiHidden/>
    <w:rsid w:val="008E3DF7"/>
    <w:pPr>
      <w:tabs>
        <w:tab w:val="right" w:leader="dot" w:pos="10773"/>
      </w:tabs>
      <w:ind w:left="660"/>
    </w:pPr>
    <w:rPr>
      <w:rFonts w:ascii="Times New Roman" w:hAnsi="Times New Roman"/>
      <w:sz w:val="20"/>
    </w:rPr>
  </w:style>
  <w:style w:type="paragraph" w:styleId="Sumrio5">
    <w:name w:val="toc 5"/>
    <w:basedOn w:val="Normal"/>
    <w:next w:val="Normal"/>
    <w:autoRedefine/>
    <w:semiHidden/>
    <w:rsid w:val="008E3DF7"/>
    <w:pPr>
      <w:ind w:left="880"/>
    </w:pPr>
    <w:rPr>
      <w:rFonts w:ascii="Times New Roman" w:hAnsi="Times New Roman"/>
      <w:sz w:val="20"/>
    </w:rPr>
  </w:style>
  <w:style w:type="paragraph" w:styleId="Sumrio6">
    <w:name w:val="toc 6"/>
    <w:basedOn w:val="Normal"/>
    <w:next w:val="Normal"/>
    <w:autoRedefine/>
    <w:semiHidden/>
    <w:rsid w:val="008E3DF7"/>
    <w:pPr>
      <w:ind w:left="1100"/>
    </w:pPr>
    <w:rPr>
      <w:rFonts w:ascii="Times New Roman" w:hAnsi="Times New Roman"/>
      <w:sz w:val="20"/>
    </w:rPr>
  </w:style>
  <w:style w:type="paragraph" w:styleId="Sumrio7">
    <w:name w:val="toc 7"/>
    <w:basedOn w:val="Normal"/>
    <w:next w:val="Normal"/>
    <w:autoRedefine/>
    <w:semiHidden/>
    <w:rsid w:val="008E3DF7"/>
    <w:pPr>
      <w:ind w:left="1320"/>
    </w:pPr>
    <w:rPr>
      <w:rFonts w:ascii="Times New Roman" w:hAnsi="Times New Roman"/>
      <w:sz w:val="20"/>
    </w:rPr>
  </w:style>
  <w:style w:type="paragraph" w:styleId="Sumrio8">
    <w:name w:val="toc 8"/>
    <w:basedOn w:val="Normal"/>
    <w:next w:val="Normal"/>
    <w:autoRedefine/>
    <w:semiHidden/>
    <w:rsid w:val="008E3DF7"/>
    <w:pPr>
      <w:ind w:left="1540"/>
    </w:pPr>
    <w:rPr>
      <w:rFonts w:ascii="Times New Roman" w:hAnsi="Times New Roman"/>
      <w:sz w:val="20"/>
    </w:rPr>
  </w:style>
  <w:style w:type="paragraph" w:styleId="Sumrio9">
    <w:name w:val="toc 9"/>
    <w:basedOn w:val="Normal"/>
    <w:next w:val="Normal"/>
    <w:autoRedefine/>
    <w:semiHidden/>
    <w:rsid w:val="008E3DF7"/>
    <w:pPr>
      <w:ind w:left="1760"/>
    </w:pPr>
    <w:rPr>
      <w:rFonts w:ascii="Times New Roman" w:hAnsi="Times New Roman"/>
      <w:sz w:val="20"/>
    </w:rPr>
  </w:style>
  <w:style w:type="paragraph" w:styleId="Commarcadores">
    <w:name w:val="List Bullet"/>
    <w:basedOn w:val="Normal"/>
    <w:autoRedefine/>
    <w:semiHidden/>
    <w:rsid w:val="008E3DF7"/>
    <w:pPr>
      <w:numPr>
        <w:numId w:val="20"/>
      </w:numPr>
    </w:pPr>
  </w:style>
  <w:style w:type="paragraph" w:styleId="Recuodecorpodetexto">
    <w:name w:val="Body Text Indent"/>
    <w:basedOn w:val="Normal"/>
    <w:semiHidden/>
    <w:rsid w:val="008E3DF7"/>
    <w:pPr>
      <w:ind w:left="360"/>
      <w:jc w:val="both"/>
    </w:pPr>
    <w:rPr>
      <w:b/>
      <w:color w:val="FF0000"/>
    </w:rPr>
  </w:style>
  <w:style w:type="character" w:styleId="Hyperlink">
    <w:name w:val="Hyperlink"/>
    <w:basedOn w:val="Fontepargpadro"/>
    <w:uiPriority w:val="99"/>
    <w:rsid w:val="008E3DF7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8E3DF7"/>
    <w:rPr>
      <w:color w:val="800080"/>
      <w:u w:val="single"/>
    </w:rPr>
  </w:style>
  <w:style w:type="character" w:customStyle="1" w:styleId="WW-Absatz-Standardschriftart">
    <w:name w:val="WW-Absatz-Standardschriftart"/>
    <w:rsid w:val="008E3DF7"/>
  </w:style>
  <w:style w:type="paragraph" w:customStyle="1" w:styleId="WW-Corpodetexto2">
    <w:name w:val="WW-Corpo de texto 2"/>
    <w:basedOn w:val="Normal"/>
    <w:rsid w:val="008E3DF7"/>
    <w:pPr>
      <w:suppressAutoHyphens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54D31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4D3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4D3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72199F"/>
    <w:rPr>
      <w:rFonts w:ascii="Arial" w:hAnsi="Arial"/>
      <w:b/>
      <w:kern w:val="28"/>
      <w:sz w:val="28"/>
    </w:rPr>
  </w:style>
  <w:style w:type="character" w:customStyle="1" w:styleId="Ttulo2Char">
    <w:name w:val="Título 2 Char"/>
    <w:basedOn w:val="Fontepargpadro"/>
    <w:link w:val="Ttulo2"/>
    <w:rsid w:val="0072199F"/>
    <w:rPr>
      <w:rFonts w:ascii="Arial" w:hAnsi="Arial"/>
      <w:b/>
      <w:sz w:val="22"/>
    </w:rPr>
  </w:style>
  <w:style w:type="character" w:customStyle="1" w:styleId="CabealhoChar">
    <w:name w:val="Cabeçalho Char"/>
    <w:basedOn w:val="Fontepargpadro"/>
    <w:link w:val="Cabealho"/>
    <w:semiHidden/>
    <w:rsid w:val="0072199F"/>
    <w:rPr>
      <w:rFonts w:ascii="Arial" w:hAnsi="Arial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C674AB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F7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8E3DF7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8E3DF7"/>
    <w:pPr>
      <w:keepNext/>
      <w:tabs>
        <w:tab w:val="left" w:pos="5103"/>
      </w:tabs>
      <w:outlineLvl w:val="1"/>
    </w:pPr>
    <w:rPr>
      <w:b/>
    </w:rPr>
  </w:style>
  <w:style w:type="paragraph" w:styleId="Ttulo3">
    <w:name w:val="heading 3"/>
    <w:basedOn w:val="Normal"/>
    <w:next w:val="Normal"/>
    <w:qFormat/>
    <w:rsid w:val="008E3DF7"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E3DF7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F04327"/>
    <w:pPr>
      <w:keepNext/>
      <w:jc w:val="center"/>
      <w:outlineLvl w:val="4"/>
    </w:pPr>
    <w:rPr>
      <w:rFonts w:ascii="Helvetica" w:hAnsi="Helvetica"/>
      <w:sz w:val="20"/>
    </w:rPr>
  </w:style>
  <w:style w:type="paragraph" w:styleId="Ttulo6">
    <w:name w:val="heading 6"/>
    <w:basedOn w:val="Normal"/>
    <w:next w:val="Normal"/>
    <w:qFormat/>
    <w:rsid w:val="008E3DF7"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rsid w:val="008E3DF7"/>
    <w:pPr>
      <w:keepNext/>
      <w:ind w:right="-15"/>
      <w:outlineLvl w:val="6"/>
    </w:pPr>
    <w:rPr>
      <w:b/>
      <w:snapToGrid w:val="0"/>
    </w:rPr>
  </w:style>
  <w:style w:type="paragraph" w:styleId="Ttulo8">
    <w:name w:val="heading 8"/>
    <w:basedOn w:val="Normal"/>
    <w:next w:val="Normal"/>
    <w:qFormat/>
    <w:rsid w:val="008E3DF7"/>
    <w:pPr>
      <w:keepNext/>
      <w:ind w:left="127"/>
      <w:outlineLvl w:val="7"/>
    </w:pPr>
    <w:rPr>
      <w:b/>
      <w:snapToGrid w:val="0"/>
    </w:rPr>
  </w:style>
  <w:style w:type="paragraph" w:styleId="Ttulo9">
    <w:name w:val="heading 9"/>
    <w:basedOn w:val="Normal"/>
    <w:next w:val="Normal"/>
    <w:qFormat/>
    <w:rsid w:val="008E3DF7"/>
    <w:pPr>
      <w:keepNext/>
      <w:ind w:left="142"/>
      <w:outlineLvl w:val="8"/>
    </w:pPr>
    <w:rPr>
      <w:b/>
      <w:snapToGrid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8E3DF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8E3DF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E3DF7"/>
  </w:style>
  <w:style w:type="paragraph" w:styleId="Ttulo">
    <w:name w:val="Title"/>
    <w:basedOn w:val="Normal"/>
    <w:qFormat/>
    <w:rsid w:val="008E3DF7"/>
    <w:pPr>
      <w:jc w:val="center"/>
    </w:pPr>
    <w:rPr>
      <w:b/>
      <w:sz w:val="28"/>
    </w:rPr>
  </w:style>
  <w:style w:type="paragraph" w:styleId="Textodenotaderodap">
    <w:name w:val="footnote text"/>
    <w:basedOn w:val="Normal"/>
    <w:semiHidden/>
    <w:rsid w:val="008E3DF7"/>
  </w:style>
  <w:style w:type="character" w:styleId="Refdenotaderodap">
    <w:name w:val="footnote reference"/>
    <w:basedOn w:val="Fontepargpadro"/>
    <w:semiHidden/>
    <w:rsid w:val="008E3DF7"/>
    <w:rPr>
      <w:vertAlign w:val="superscript"/>
    </w:rPr>
  </w:style>
  <w:style w:type="paragraph" w:styleId="Corpodetexto">
    <w:name w:val="Body Text"/>
    <w:basedOn w:val="Normal"/>
    <w:semiHidden/>
    <w:rsid w:val="008E3DF7"/>
    <w:pPr>
      <w:jc w:val="center"/>
    </w:pPr>
    <w:rPr>
      <w:b/>
    </w:rPr>
  </w:style>
  <w:style w:type="paragraph" w:styleId="MapadoDocumento">
    <w:name w:val="Document Map"/>
    <w:basedOn w:val="Normal"/>
    <w:semiHidden/>
    <w:rsid w:val="008E3DF7"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semiHidden/>
    <w:rsid w:val="008E3DF7"/>
    <w:pPr>
      <w:jc w:val="center"/>
    </w:pPr>
    <w:rPr>
      <w:b/>
      <w:sz w:val="24"/>
    </w:rPr>
  </w:style>
  <w:style w:type="paragraph" w:styleId="Corpodetexto3">
    <w:name w:val="Body Text 3"/>
    <w:basedOn w:val="Normal"/>
    <w:semiHidden/>
    <w:rsid w:val="008E3DF7"/>
  </w:style>
  <w:style w:type="paragraph" w:styleId="Legenda">
    <w:name w:val="caption"/>
    <w:basedOn w:val="Normal"/>
    <w:next w:val="Normal"/>
    <w:qFormat/>
    <w:rsid w:val="008E3DF7"/>
    <w:pPr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qFormat/>
    <w:rsid w:val="00854D31"/>
    <w:pPr>
      <w:tabs>
        <w:tab w:val="right" w:leader="dot" w:pos="10206"/>
      </w:tabs>
      <w:spacing w:before="120"/>
    </w:pPr>
    <w:rPr>
      <w:rFonts w:ascii="Helvetica" w:hAnsi="Helvetica"/>
      <w:b/>
      <w:noProof/>
      <w:snapToGrid w:val="0"/>
      <w:color w:val="000000"/>
      <w:sz w:val="24"/>
    </w:rPr>
  </w:style>
  <w:style w:type="paragraph" w:styleId="Sumrio2">
    <w:name w:val="toc 2"/>
    <w:basedOn w:val="Normal"/>
    <w:next w:val="Normal"/>
    <w:autoRedefine/>
    <w:uiPriority w:val="39"/>
    <w:qFormat/>
    <w:rsid w:val="00854D31"/>
    <w:pPr>
      <w:tabs>
        <w:tab w:val="right" w:leader="dot" w:pos="10206"/>
      </w:tabs>
      <w:spacing w:before="120"/>
      <w:ind w:left="221"/>
    </w:pPr>
    <w:rPr>
      <w:rFonts w:ascii="Times" w:hAnsi="Times"/>
      <w:noProof/>
      <w:sz w:val="20"/>
    </w:rPr>
  </w:style>
  <w:style w:type="paragraph" w:styleId="Sumrio3">
    <w:name w:val="toc 3"/>
    <w:basedOn w:val="Normal"/>
    <w:next w:val="Normal"/>
    <w:autoRedefine/>
    <w:uiPriority w:val="39"/>
    <w:qFormat/>
    <w:rsid w:val="00854D31"/>
    <w:pPr>
      <w:tabs>
        <w:tab w:val="right" w:leader="dot" w:pos="10206"/>
      </w:tabs>
      <w:ind w:left="440"/>
    </w:pPr>
    <w:rPr>
      <w:rFonts w:ascii="Times New Roman" w:hAnsi="Times New Roman"/>
      <w:noProof/>
      <w:sz w:val="20"/>
    </w:rPr>
  </w:style>
  <w:style w:type="paragraph" w:styleId="Sumrio4">
    <w:name w:val="toc 4"/>
    <w:basedOn w:val="Normal"/>
    <w:next w:val="Normal"/>
    <w:autoRedefine/>
    <w:semiHidden/>
    <w:rsid w:val="008E3DF7"/>
    <w:pPr>
      <w:tabs>
        <w:tab w:val="right" w:leader="dot" w:pos="10773"/>
      </w:tabs>
      <w:ind w:left="660"/>
    </w:pPr>
    <w:rPr>
      <w:rFonts w:ascii="Times New Roman" w:hAnsi="Times New Roman"/>
      <w:sz w:val="20"/>
    </w:rPr>
  </w:style>
  <w:style w:type="paragraph" w:styleId="Sumrio5">
    <w:name w:val="toc 5"/>
    <w:basedOn w:val="Normal"/>
    <w:next w:val="Normal"/>
    <w:autoRedefine/>
    <w:semiHidden/>
    <w:rsid w:val="008E3DF7"/>
    <w:pPr>
      <w:ind w:left="880"/>
    </w:pPr>
    <w:rPr>
      <w:rFonts w:ascii="Times New Roman" w:hAnsi="Times New Roman"/>
      <w:sz w:val="20"/>
    </w:rPr>
  </w:style>
  <w:style w:type="paragraph" w:styleId="Sumrio6">
    <w:name w:val="toc 6"/>
    <w:basedOn w:val="Normal"/>
    <w:next w:val="Normal"/>
    <w:autoRedefine/>
    <w:semiHidden/>
    <w:rsid w:val="008E3DF7"/>
    <w:pPr>
      <w:ind w:left="1100"/>
    </w:pPr>
    <w:rPr>
      <w:rFonts w:ascii="Times New Roman" w:hAnsi="Times New Roman"/>
      <w:sz w:val="20"/>
    </w:rPr>
  </w:style>
  <w:style w:type="paragraph" w:styleId="Sumrio7">
    <w:name w:val="toc 7"/>
    <w:basedOn w:val="Normal"/>
    <w:next w:val="Normal"/>
    <w:autoRedefine/>
    <w:semiHidden/>
    <w:rsid w:val="008E3DF7"/>
    <w:pPr>
      <w:ind w:left="1320"/>
    </w:pPr>
    <w:rPr>
      <w:rFonts w:ascii="Times New Roman" w:hAnsi="Times New Roman"/>
      <w:sz w:val="20"/>
    </w:rPr>
  </w:style>
  <w:style w:type="paragraph" w:styleId="Sumrio8">
    <w:name w:val="toc 8"/>
    <w:basedOn w:val="Normal"/>
    <w:next w:val="Normal"/>
    <w:autoRedefine/>
    <w:semiHidden/>
    <w:rsid w:val="008E3DF7"/>
    <w:pPr>
      <w:ind w:left="1540"/>
    </w:pPr>
    <w:rPr>
      <w:rFonts w:ascii="Times New Roman" w:hAnsi="Times New Roman"/>
      <w:sz w:val="20"/>
    </w:rPr>
  </w:style>
  <w:style w:type="paragraph" w:styleId="Sumrio9">
    <w:name w:val="toc 9"/>
    <w:basedOn w:val="Normal"/>
    <w:next w:val="Normal"/>
    <w:autoRedefine/>
    <w:semiHidden/>
    <w:rsid w:val="008E3DF7"/>
    <w:pPr>
      <w:ind w:left="1760"/>
    </w:pPr>
    <w:rPr>
      <w:rFonts w:ascii="Times New Roman" w:hAnsi="Times New Roman"/>
      <w:sz w:val="20"/>
    </w:rPr>
  </w:style>
  <w:style w:type="paragraph" w:styleId="Commarcadores">
    <w:name w:val="List Bullet"/>
    <w:basedOn w:val="Normal"/>
    <w:autoRedefine/>
    <w:semiHidden/>
    <w:rsid w:val="008E3DF7"/>
    <w:pPr>
      <w:numPr>
        <w:numId w:val="20"/>
      </w:numPr>
    </w:pPr>
  </w:style>
  <w:style w:type="paragraph" w:styleId="Recuodecorpodetexto">
    <w:name w:val="Body Text Indent"/>
    <w:basedOn w:val="Normal"/>
    <w:semiHidden/>
    <w:rsid w:val="008E3DF7"/>
    <w:pPr>
      <w:ind w:left="360"/>
      <w:jc w:val="both"/>
    </w:pPr>
    <w:rPr>
      <w:b/>
      <w:color w:val="FF0000"/>
    </w:rPr>
  </w:style>
  <w:style w:type="character" w:styleId="Hyperlink">
    <w:name w:val="Hyperlink"/>
    <w:basedOn w:val="Fontepargpadro"/>
    <w:uiPriority w:val="99"/>
    <w:rsid w:val="008E3DF7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8E3DF7"/>
    <w:rPr>
      <w:color w:val="800080"/>
      <w:u w:val="single"/>
    </w:rPr>
  </w:style>
  <w:style w:type="character" w:customStyle="1" w:styleId="WW-Absatz-Standardschriftart">
    <w:name w:val="WW-Absatz-Standardschriftart"/>
    <w:rsid w:val="008E3DF7"/>
  </w:style>
  <w:style w:type="paragraph" w:customStyle="1" w:styleId="WW-Corpodetexto2">
    <w:name w:val="WW-Corpo de texto 2"/>
    <w:basedOn w:val="Normal"/>
    <w:rsid w:val="008E3DF7"/>
    <w:pPr>
      <w:suppressAutoHyphens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54D31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4D3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4D3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72199F"/>
    <w:rPr>
      <w:rFonts w:ascii="Arial" w:hAnsi="Arial"/>
      <w:b/>
      <w:kern w:val="28"/>
      <w:sz w:val="28"/>
    </w:rPr>
  </w:style>
  <w:style w:type="character" w:customStyle="1" w:styleId="Ttulo2Char">
    <w:name w:val="Título 2 Char"/>
    <w:basedOn w:val="Fontepargpadro"/>
    <w:link w:val="Ttulo2"/>
    <w:rsid w:val="0072199F"/>
    <w:rPr>
      <w:rFonts w:ascii="Arial" w:hAnsi="Arial"/>
      <w:b/>
      <w:sz w:val="22"/>
    </w:rPr>
  </w:style>
  <w:style w:type="character" w:customStyle="1" w:styleId="CabealhoChar">
    <w:name w:val="Cabeçalho Char"/>
    <w:basedOn w:val="Fontepargpadro"/>
    <w:link w:val="Cabealho"/>
    <w:semiHidden/>
    <w:rsid w:val="0072199F"/>
    <w:rPr>
      <w:rFonts w:ascii="Arial" w:hAnsi="Arial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C674AB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49968-D2F6-48F6-A5A0-3A0C0B0A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2362</Words>
  <Characters>13523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LAYOUT STRING DE RETORNO</vt:lpstr>
    </vt:vector>
  </TitlesOfParts>
  <Company>SERASA</Company>
  <LinksUpToDate>false</LinksUpToDate>
  <CharactersWithSpaces>15854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STRING DE RETORNO</dc:title>
  <dc:creator>SERASA</dc:creator>
  <dc:description>VERSÃO - Rating de Grupo Economico</dc:description>
  <cp:lastModifiedBy>Virardi, Rafael</cp:lastModifiedBy>
  <cp:revision>74</cp:revision>
  <cp:lastPrinted>2009-04-27T19:26:00Z</cp:lastPrinted>
  <dcterms:created xsi:type="dcterms:W3CDTF">2012-04-05T14:11:00Z</dcterms:created>
  <dcterms:modified xsi:type="dcterms:W3CDTF">2014-03-06T18:58:00Z</dcterms:modified>
</cp:coreProperties>
</file>