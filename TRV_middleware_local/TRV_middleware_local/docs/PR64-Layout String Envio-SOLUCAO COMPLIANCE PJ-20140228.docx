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66" w:rsidRDefault="00740C66" w:rsidP="00740C66">
      <w:pPr>
        <w:pStyle w:val="Textodenotaderodap"/>
        <w:rPr>
          <w:rFonts w:ascii="Arial" w:hAnsi="Arial"/>
          <w:b/>
          <w:sz w:val="24"/>
        </w:rPr>
      </w:pPr>
    </w:p>
    <w:p w:rsidR="00740C66" w:rsidRDefault="00740C66" w:rsidP="00740C66">
      <w:pPr>
        <w:pStyle w:val="Textodenotaderodap"/>
        <w:rPr>
          <w:rFonts w:ascii="Arial" w:hAnsi="Arial"/>
          <w:b/>
          <w:sz w:val="24"/>
        </w:rPr>
      </w:pPr>
    </w:p>
    <w:p w:rsidR="00A53BAD" w:rsidRDefault="00A53BAD">
      <w:pPr>
        <w:pStyle w:val="Textodenotaderodap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FLUXO:</w:t>
      </w: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6985</wp:posOffset>
                </wp:positionV>
                <wp:extent cx="0" cy="3676650"/>
                <wp:effectExtent l="0" t="0" r="0" b="0"/>
                <wp:wrapNone/>
                <wp:docPr id="2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6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85pt,.55pt" to="266.85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" o:allowincell="f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36195</wp:posOffset>
                </wp:positionV>
                <wp:extent cx="1828800" cy="457200"/>
                <wp:effectExtent l="0" t="0" r="0" b="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45F2" w:rsidRDefault="004045F2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PLATAFORMA ABERTA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8.05pt;margin-top:2.85pt;width:2in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" o:allowincell="f" stroked="f">
                <v:textbox>
                  <w:txbxContent>
                    <w:p w:rsidR="004045F2" w:rsidRDefault="004045F2">
                      <w:pPr>
                        <w:pStyle w:val="Ttulo4"/>
                        <w:numPr>
                          <w:ilvl w:val="0"/>
                          <w:numId w:val="0"/>
                        </w:num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PLATAFORMA ABERTA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36195</wp:posOffset>
                </wp:positionV>
                <wp:extent cx="1280160" cy="36576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045F2" w:rsidRDefault="004045F2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MAINFRAME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46.05pt;margin-top:2.85pt;width:100.8pt;height:28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" o:allowincell="f" stroked="f">
                <v:textbox>
                  <w:txbxContent>
                    <w:p w:rsidR="004045F2" w:rsidRDefault="004045F2">
                      <w:pPr>
                        <w:pStyle w:val="Ttulo4"/>
                        <w:numPr>
                          <w:ilvl w:val="0"/>
                          <w:numId w:val="0"/>
                        </w:num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MAINFRAME</w:t>
                      </w:r>
                    </w:p>
                  </w:txbxContent>
                </v:textbox>
              </v:shape>
            </w:pict>
          </mc:Fallback>
        </mc:AlternateContent>
      </w:r>
    </w:p>
    <w:p w:rsidR="00A53BAD" w:rsidRDefault="00A53BAD">
      <w:pPr>
        <w:pStyle w:val="Textodenotaderodap"/>
      </w:pP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95250</wp:posOffset>
                </wp:positionV>
                <wp:extent cx="1104900" cy="531495"/>
                <wp:effectExtent l="0" t="0" r="57150" b="20955"/>
                <wp:wrapNone/>
                <wp:docPr id="2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31495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63974" w:rsidRDefault="00B6397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4"/>
                              </w:rPr>
                            </w:pPr>
                          </w:p>
                          <w:p w:rsidR="004045F2" w:rsidRDefault="004045F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>TS’s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 xml:space="preserve"> CONTROLE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32" o:spid="_x0000_s1028" type="#_x0000_t130" style="position:absolute;margin-left:468.15pt;margin-top:7.5pt;width:87pt;height:41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" o:allowincell="f">
                <v:textbox>
                  <w:txbxContent>
                    <w:p w:rsidR="00B63974" w:rsidRDefault="00B63974">
                      <w:pPr>
                        <w:jc w:val="center"/>
                        <w:rPr>
                          <w:rFonts w:ascii="Arial" w:hAnsi="Arial"/>
                          <w:b/>
                          <w:sz w:val="14"/>
                        </w:rPr>
                      </w:pPr>
                    </w:p>
                    <w:p w:rsidR="004045F2" w:rsidRDefault="004045F2">
                      <w:pPr>
                        <w:jc w:val="center"/>
                        <w:rPr>
                          <w:rFonts w:ascii="Arial" w:hAnsi="Arial"/>
                          <w:b/>
                          <w:sz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sz w:val="14"/>
                        </w:rPr>
                        <w:t>TS’s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14"/>
                        </w:rPr>
                        <w:t xml:space="preserve"> CONTROLE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120649</wp:posOffset>
                </wp:positionV>
                <wp:extent cx="1463040" cy="866775"/>
                <wp:effectExtent l="0" t="0" r="22860" b="28575"/>
                <wp:wrapNone/>
                <wp:docPr id="1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866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045F2" w:rsidRDefault="004045F2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STRING CONSULTAS CUSTOMIZADAS (PR64)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72.9pt;margin-top:9.5pt;width:115.2pt;height:6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" o:allowincell="f">
                <v:textbox>
                  <w:txbxContent>
                    <w:p w:rsidR="004045F2" w:rsidRDefault="004045F2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STRING CONSULTAS CUSTOMIZADAS (PR64)</w:t>
                      </w:r>
                    </w:p>
                  </w:txbxContent>
                </v:textbox>
              </v:oval>
            </w:pict>
          </mc:Fallback>
        </mc:AlternateContent>
      </w: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62865</wp:posOffset>
                </wp:positionV>
                <wp:extent cx="1005840" cy="457200"/>
                <wp:effectExtent l="0" t="0" r="0" b="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045F2" w:rsidRDefault="004045F2">
                            <w:pPr>
                              <w:pStyle w:val="Ttulo5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FRX58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295.65pt;margin-top:4.95pt;width:79.2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" o:allowincell="f">
                <v:textbox>
                  <w:txbxContent>
                    <w:p w:rsidR="004045F2" w:rsidRDefault="004045F2">
                      <w:pPr>
                        <w:pStyle w:val="Ttulo5"/>
                        <w:numPr>
                          <w:ilvl w:val="0"/>
                          <w:numId w:val="0"/>
                        </w:num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FRX58</w:t>
                      </w:r>
                    </w:p>
                  </w:txbxContent>
                </v:textbox>
              </v:rect>
            </w:pict>
          </mc:Fallback>
        </mc:AlternateContent>
      </w: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8255</wp:posOffset>
                </wp:positionV>
                <wp:extent cx="1463040" cy="0"/>
                <wp:effectExtent l="0" t="0" r="0" b="0"/>
                <wp:wrapNone/>
                <wp:docPr id="1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45pt,.65pt" to="295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8255</wp:posOffset>
                </wp:positionV>
                <wp:extent cx="1188720" cy="0"/>
                <wp:effectExtent l="0" t="0" r="0" b="0"/>
                <wp:wrapNone/>
                <wp:docPr id="1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85pt,.65pt" to="468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" o:allowincell="f">
                <v:stroke startarrow="block" endarrow="block"/>
              </v:line>
            </w:pict>
          </mc:Fallback>
        </mc:AlternateContent>
      </w: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45085</wp:posOffset>
                </wp:positionV>
                <wp:extent cx="1371600" cy="1905"/>
                <wp:effectExtent l="0" t="0" r="0" b="0"/>
                <wp:wrapNone/>
                <wp:docPr id="1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65pt,3.55pt" to="29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136525</wp:posOffset>
                </wp:positionV>
                <wp:extent cx="1737360" cy="0"/>
                <wp:effectExtent l="0" t="0" r="0" b="0"/>
                <wp:wrapNone/>
                <wp:docPr id="1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85pt,10.75pt" to="511.6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6497955</wp:posOffset>
                </wp:positionH>
                <wp:positionV relativeFrom="paragraph">
                  <wp:posOffset>136525</wp:posOffset>
                </wp:positionV>
                <wp:extent cx="0" cy="731520"/>
                <wp:effectExtent l="0" t="0" r="0" b="0"/>
                <wp:wrapNone/>
                <wp:docPr id="1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65pt,10.75pt" to="511.6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" o:allowincell="f"/>
            </w:pict>
          </mc:Fallback>
        </mc:AlternateContent>
      </w: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4211955</wp:posOffset>
                </wp:positionH>
                <wp:positionV relativeFrom="paragraph">
                  <wp:posOffset>81915</wp:posOffset>
                </wp:positionV>
                <wp:extent cx="0" cy="731520"/>
                <wp:effectExtent l="0" t="0" r="0" b="0"/>
                <wp:wrapNone/>
                <wp:docPr id="1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65pt,6.45pt" to="331.6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Ct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" o:allowincell="f"/>
            </w:pict>
          </mc:Fallback>
        </mc:AlternateContent>
      </w: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6040755</wp:posOffset>
                </wp:positionH>
                <wp:positionV relativeFrom="paragraph">
                  <wp:posOffset>133350</wp:posOffset>
                </wp:positionV>
                <wp:extent cx="1009650" cy="457200"/>
                <wp:effectExtent l="0" t="0" r="57150" b="19050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57200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63974" w:rsidRDefault="00B6397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4"/>
                              </w:rPr>
                            </w:pPr>
                          </w:p>
                          <w:p w:rsidR="004045F2" w:rsidRDefault="004045F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>TS DADOS FICHA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1" type="#_x0000_t130" style="position:absolute;margin-left:475.65pt;margin-top:10.5pt;width:79.5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" o:allowincell="f">
                <v:textbox>
                  <w:txbxContent>
                    <w:p w:rsidR="00B63974" w:rsidRDefault="00B63974">
                      <w:pPr>
                        <w:jc w:val="center"/>
                        <w:rPr>
                          <w:rFonts w:ascii="Arial" w:hAnsi="Arial"/>
                          <w:b/>
                          <w:sz w:val="14"/>
                        </w:rPr>
                      </w:pPr>
                    </w:p>
                    <w:p w:rsidR="004045F2" w:rsidRDefault="004045F2">
                      <w:pPr>
                        <w:jc w:val="center"/>
                        <w:rPr>
                          <w:rFonts w:ascii="Arial" w:hAnsi="Arial"/>
                          <w:b/>
                          <w:sz w:val="14"/>
                        </w:rPr>
                      </w:pPr>
                      <w:r>
                        <w:rPr>
                          <w:rFonts w:ascii="Arial" w:hAnsi="Arial"/>
                          <w:b/>
                          <w:sz w:val="14"/>
                        </w:rPr>
                        <w:t>TS DADOS FICHA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137795</wp:posOffset>
                </wp:positionV>
                <wp:extent cx="1005840" cy="457200"/>
                <wp:effectExtent l="0" t="0" r="0" b="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045F2" w:rsidRDefault="004045F2">
                            <w:pPr>
                              <w:pStyle w:val="Ttulo5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FRX50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374.85pt;margin-top:10.85pt;width:79.2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" o:allowincell="f">
                <v:textbox>
                  <w:txbxContent>
                    <w:p w:rsidR="004045F2" w:rsidRDefault="004045F2">
                      <w:pPr>
                        <w:pStyle w:val="Ttulo5"/>
                        <w:numPr>
                          <w:ilvl w:val="0"/>
                          <w:numId w:val="0"/>
                        </w:num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FRX50</w:t>
                      </w:r>
                    </w:p>
                  </w:txbxContent>
                </v:textbox>
              </v:rect>
            </w:pict>
          </mc:Fallback>
        </mc:AlternateContent>
      </w: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4211955</wp:posOffset>
                </wp:positionH>
                <wp:positionV relativeFrom="paragraph">
                  <wp:posOffset>83185</wp:posOffset>
                </wp:positionV>
                <wp:extent cx="548640" cy="0"/>
                <wp:effectExtent l="0" t="0" r="0" b="0"/>
                <wp:wrapNone/>
                <wp:docPr id="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65pt,6.55pt" to="374.8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" o:allowincell="f">
                <v:stroke endarrow="block"/>
              </v:line>
            </w:pict>
          </mc:Fallback>
        </mc:AlternateContent>
      </w: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28575</wp:posOffset>
                </wp:positionV>
                <wp:extent cx="274320" cy="0"/>
                <wp:effectExtent l="0" t="0" r="0" b="0"/>
                <wp:wrapNone/>
                <wp:docPr id="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2.25pt" to="475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" o:allowincell="f">
                <v:stroke endarrow="block"/>
              </v:line>
            </w:pict>
          </mc:Fallback>
        </mc:AlternateContent>
      </w:r>
    </w:p>
    <w:p w:rsidR="00A53BAD" w:rsidRDefault="00A53BAD">
      <w:pPr>
        <w:pStyle w:val="Textodenotaderodap"/>
      </w:pP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6497955</wp:posOffset>
                </wp:positionH>
                <wp:positionV relativeFrom="paragraph">
                  <wp:posOffset>10795</wp:posOffset>
                </wp:positionV>
                <wp:extent cx="0" cy="640080"/>
                <wp:effectExtent l="0" t="0" r="0" b="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65pt,.85pt" to="511.6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10795</wp:posOffset>
                </wp:positionV>
                <wp:extent cx="0" cy="365760"/>
                <wp:effectExtent l="0" t="0" r="0" b="0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.85pt" to="418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" o:allowincell="f">
                <v:stroke endarrow="block"/>
              </v:line>
            </w:pict>
          </mc:Fallback>
        </mc:AlternateContent>
      </w:r>
    </w:p>
    <w:p w:rsidR="00A53BAD" w:rsidRDefault="00A53BAD">
      <w:pPr>
        <w:pStyle w:val="Textodenotaderodap"/>
      </w:pP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84455</wp:posOffset>
                </wp:positionV>
                <wp:extent cx="1005840" cy="457200"/>
                <wp:effectExtent l="0" t="0" r="0" b="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045F2" w:rsidRDefault="004045F2">
                            <w:pPr>
                              <w:pStyle w:val="Ttulo5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FSFICHA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374.85pt;margin-top:6.65pt;width:79.2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" o:allowincell="f">
                <v:textbox>
                  <w:txbxContent>
                    <w:p w:rsidR="004045F2" w:rsidRDefault="004045F2">
                      <w:pPr>
                        <w:pStyle w:val="Ttulo5"/>
                        <w:numPr>
                          <w:ilvl w:val="0"/>
                          <w:numId w:val="0"/>
                        </w:num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FSFICHA</w:t>
                      </w:r>
                    </w:p>
                  </w:txbxContent>
                </v:textbox>
              </v:rect>
            </w:pict>
          </mc:Fallback>
        </mc:AlternateContent>
      </w:r>
    </w:p>
    <w:p w:rsidR="00A53BAD" w:rsidRDefault="00A53BAD">
      <w:pPr>
        <w:pStyle w:val="Textodenotaderodap"/>
      </w:pPr>
    </w:p>
    <w:p w:rsidR="00A53BAD" w:rsidRDefault="00C51A4A">
      <w:pPr>
        <w:pStyle w:val="Textodenotaderoda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66675</wp:posOffset>
                </wp:positionV>
                <wp:extent cx="731520" cy="0"/>
                <wp:effectExtent l="0" t="0" r="0" b="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5.25pt" to="511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" o:allowincell="f"/>
            </w:pict>
          </mc:Fallback>
        </mc:AlternateContent>
      </w: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</w:p>
    <w:p w:rsidR="00A53BAD" w:rsidRDefault="00A53BAD">
      <w:pPr>
        <w:pStyle w:val="Textodenotaderodap"/>
      </w:pPr>
      <w:r>
        <w:br w:type="page"/>
      </w:r>
    </w:p>
    <w:p w:rsidR="00F827CD" w:rsidRDefault="00A53BAD">
      <w:pPr>
        <w:pStyle w:val="Sumrio1"/>
        <w:tabs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/>
          <w:b/>
          <w:sz w:val="24"/>
        </w:rPr>
        <w:lastRenderedPageBreak/>
        <w:fldChar w:fldCharType="begin"/>
      </w:r>
      <w:r>
        <w:rPr>
          <w:rFonts w:ascii="Arial" w:hAnsi="Arial"/>
          <w:b/>
          <w:sz w:val="24"/>
        </w:rPr>
        <w:instrText xml:space="preserve"> TOC \o "1-3" </w:instrText>
      </w:r>
      <w:r>
        <w:rPr>
          <w:rFonts w:ascii="Arial" w:hAnsi="Arial"/>
          <w:b/>
          <w:sz w:val="24"/>
        </w:rPr>
        <w:fldChar w:fldCharType="separate"/>
      </w:r>
      <w:bookmarkStart w:id="0" w:name="_GoBack"/>
      <w:bookmarkEnd w:id="0"/>
      <w:r w:rsidR="00F827CD">
        <w:rPr>
          <w:noProof/>
        </w:rPr>
        <w:t>INTRODUÇÃO:</w:t>
      </w:r>
      <w:r w:rsidR="00F827CD">
        <w:rPr>
          <w:noProof/>
        </w:rPr>
        <w:tab/>
      </w:r>
      <w:r w:rsidR="00F827CD">
        <w:rPr>
          <w:noProof/>
        </w:rPr>
        <w:fldChar w:fldCharType="begin"/>
      </w:r>
      <w:r w:rsidR="00F827CD">
        <w:rPr>
          <w:noProof/>
        </w:rPr>
        <w:instrText xml:space="preserve"> PAGEREF _Toc381360070 \h </w:instrText>
      </w:r>
      <w:r w:rsidR="00F827CD">
        <w:rPr>
          <w:noProof/>
        </w:rPr>
      </w:r>
      <w:r w:rsidR="00F827CD">
        <w:rPr>
          <w:noProof/>
        </w:rPr>
        <w:fldChar w:fldCharType="separate"/>
      </w:r>
      <w:r w:rsidR="00F827CD">
        <w:rPr>
          <w:noProof/>
        </w:rPr>
        <w:t>3</w:t>
      </w:r>
      <w:r w:rsidR="00F827CD">
        <w:rPr>
          <w:noProof/>
        </w:rPr>
        <w:fldChar w:fldCharType="end"/>
      </w:r>
    </w:p>
    <w:p w:rsidR="00F827CD" w:rsidRDefault="00F827CD">
      <w:pPr>
        <w:pStyle w:val="Sumrio1"/>
        <w:tabs>
          <w:tab w:val="left" w:pos="400"/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PROTOCOLO: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_Toc381360071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827CD" w:rsidRDefault="00F827CD">
      <w:pPr>
        <w:pStyle w:val="Sumrio1"/>
        <w:tabs>
          <w:tab w:val="left" w:pos="400"/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359A9">
        <w:rPr>
          <w:rFonts w:ascii="Helvetica" w:hAnsi="Helvetica"/>
          <w:noProof/>
          <w:kern w:val="28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359A9">
        <w:rPr>
          <w:rFonts w:ascii="Helvetica" w:hAnsi="Helvetica"/>
          <w:noProof/>
          <w:kern w:val="28"/>
        </w:rPr>
        <w:t>OPÇÃO CRC – CONSULTAS CUSTOMIZADAS: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_Toc381360072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27CD" w:rsidRDefault="00F827CD">
      <w:pPr>
        <w:pStyle w:val="Sumrio1"/>
        <w:tabs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FORMATOS DE CONSULTA: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_Toc381360073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827CD" w:rsidRDefault="00F827CD">
      <w:pPr>
        <w:pStyle w:val="Sumrio1"/>
        <w:tabs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OUTROS CÓDIGOS DE RETORNO: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_Toc381360074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827CD" w:rsidRDefault="00F827CD">
      <w:pPr>
        <w:pStyle w:val="Sumrio1"/>
        <w:tabs>
          <w:tab w:val="right" w:leader="dot" w:pos="107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COMENTÁRIOS: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_Toc381360075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3BAD" w:rsidRDefault="00A53BA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4"/>
        </w:rPr>
        <w:fldChar w:fldCharType="end"/>
      </w:r>
    </w:p>
    <w:p w:rsidR="00A53BAD" w:rsidRDefault="00A53BAD">
      <w:pPr>
        <w:rPr>
          <w:rFonts w:ascii="Arial" w:hAnsi="Arial"/>
          <w:b/>
          <w:sz w:val="22"/>
        </w:rPr>
      </w:pPr>
    </w:p>
    <w:p w:rsidR="00A53BAD" w:rsidRDefault="00A53BAD">
      <w:pPr>
        <w:pStyle w:val="Textodenotaderodap"/>
      </w:pPr>
      <w:r>
        <w:br w:type="page"/>
      </w:r>
    </w:p>
    <w:p w:rsidR="00A53BAD" w:rsidRDefault="00A53BAD">
      <w:pPr>
        <w:pStyle w:val="Ttulo1"/>
      </w:pPr>
      <w:bookmarkStart w:id="1" w:name="_Toc381360070"/>
      <w:r>
        <w:lastRenderedPageBreak/>
        <w:t>INTRODUÇÃO:</w:t>
      </w:r>
      <w:bookmarkEnd w:id="1"/>
    </w:p>
    <w:p w:rsidR="00A53BAD" w:rsidRDefault="00A53BAD">
      <w:pPr>
        <w:pStyle w:val="WW-Corpodetexto2"/>
      </w:pPr>
    </w:p>
    <w:p w:rsidR="00A53BAD" w:rsidRDefault="00A53BAD">
      <w:pPr>
        <w:tabs>
          <w:tab w:val="left" w:pos="10490"/>
        </w:tabs>
        <w:ind w:right="281"/>
        <w:outlineLv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>Para esta consulta aos produtos pessoa jurídica, foi adotado o padrão String Serasa.</w:t>
      </w:r>
    </w:p>
    <w:p w:rsidR="00A53BAD" w:rsidRDefault="00A53BAD">
      <w:pPr>
        <w:tabs>
          <w:tab w:val="left" w:pos="10490"/>
        </w:tabs>
        <w:ind w:right="281"/>
        <w:outlineLv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>Esta modalidade:</w:t>
      </w:r>
    </w:p>
    <w:p w:rsidR="00A53BAD" w:rsidRDefault="00A53BAD">
      <w:pPr>
        <w:numPr>
          <w:ilvl w:val="0"/>
          <w:numId w:val="26"/>
        </w:numPr>
        <w:tabs>
          <w:tab w:val="left" w:pos="10490"/>
        </w:tabs>
        <w:ind w:right="281"/>
        <w:outlineLv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Permite uma ‘conversação’ entre </w:t>
      </w:r>
      <w:proofErr w:type="spellStart"/>
      <w:r>
        <w:rPr>
          <w:rFonts w:ascii="Arial" w:hAnsi="Arial"/>
          <w:sz w:val="22"/>
        </w:rPr>
        <w:t>client</w:t>
      </w:r>
      <w:proofErr w:type="spellEnd"/>
      <w:r w:rsidR="002023D0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e </w:t>
      </w:r>
      <w:proofErr w:type="gramStart"/>
      <w:r>
        <w:rPr>
          <w:rFonts w:ascii="Arial" w:hAnsi="Arial"/>
          <w:sz w:val="22"/>
        </w:rPr>
        <w:t>server</w:t>
      </w:r>
      <w:proofErr w:type="gramEnd"/>
      <w:r>
        <w:rPr>
          <w:rFonts w:ascii="Arial" w:hAnsi="Arial"/>
          <w:sz w:val="22"/>
        </w:rPr>
        <w:t xml:space="preserve"> em ‘n’ chamadas de até 32K, até obtenção total dos dados.</w:t>
      </w:r>
    </w:p>
    <w:p w:rsidR="00A53BAD" w:rsidRDefault="00A53BAD">
      <w:pPr>
        <w:numPr>
          <w:ilvl w:val="0"/>
          <w:numId w:val="26"/>
        </w:numPr>
        <w:tabs>
          <w:tab w:val="left" w:pos="10490"/>
        </w:tabs>
        <w:ind w:right="281"/>
        <w:outlineLvl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t>As informações são disponibilizadas em ‘fatias’ de 150 bytes; quando as informações ultrapassam este tamanho (150 bytes), o restante das informações é enviado nas ‘fatias’ subsequentes.</w:t>
      </w:r>
    </w:p>
    <w:p w:rsidR="00A53BAD" w:rsidRDefault="00A53BAD">
      <w:pPr>
        <w:numPr>
          <w:ilvl w:val="0"/>
          <w:numId w:val="26"/>
        </w:numPr>
        <w:tabs>
          <w:tab w:val="left" w:pos="10490"/>
        </w:tabs>
        <w:ind w:right="281"/>
        <w:outlineLvl w:val="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Somente deve ser utilizado pelas aplicações da Plataforma Aberta</w:t>
      </w:r>
    </w:p>
    <w:p w:rsidR="00A53BAD" w:rsidRDefault="00A53BAD">
      <w:pPr>
        <w:numPr>
          <w:ilvl w:val="0"/>
          <w:numId w:val="26"/>
        </w:numPr>
        <w:tabs>
          <w:tab w:val="left" w:pos="10490"/>
        </w:tabs>
        <w:ind w:right="281"/>
        <w:outlineLvl w:val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Para utilização por clientes com comunicação Host x Host devem ser verificados:</w:t>
      </w:r>
    </w:p>
    <w:p w:rsidR="00A53BAD" w:rsidRDefault="00A53BAD">
      <w:pPr>
        <w:numPr>
          <w:ilvl w:val="0"/>
          <w:numId w:val="26"/>
        </w:numPr>
        <w:tabs>
          <w:tab w:val="clear" w:pos="360"/>
          <w:tab w:val="num" w:pos="720"/>
          <w:tab w:val="left" w:pos="10490"/>
        </w:tabs>
        <w:ind w:left="720" w:right="281"/>
        <w:outlineLvl w:val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Tipos de dados utilizados na comunicação: EBCDIC e compactado não são contemplados por esta modalidade</w:t>
      </w:r>
    </w:p>
    <w:p w:rsidR="00A53BAD" w:rsidRDefault="00A53BAD">
      <w:pPr>
        <w:pStyle w:val="Cabealho"/>
        <w:tabs>
          <w:tab w:val="clear" w:pos="1080"/>
          <w:tab w:val="clear" w:pos="5400"/>
        </w:tabs>
        <w:rPr>
          <w:rFonts w:ascii="Arial" w:hAnsi="Arial"/>
        </w:rPr>
      </w:pPr>
    </w:p>
    <w:p w:rsidR="00A53BAD" w:rsidRDefault="00A53BAD">
      <w:pPr>
        <w:pStyle w:val="WW-Corpodetexto2"/>
      </w:pPr>
      <w:r>
        <w:t xml:space="preserve">Apresentamos a seguir, os formatos da área de comunicação, de consulta e retorno, de acordo com as opções de consulta e os respectivos layouts das mensagens e de dados para consulta aos produtos pessoa jurídica. </w:t>
      </w:r>
    </w:p>
    <w:p w:rsidR="00A53BAD" w:rsidRDefault="00A53BAD">
      <w:pPr>
        <w:pStyle w:val="WW-Corpodetexto2"/>
      </w:pPr>
    </w:p>
    <w:p w:rsidR="00A53BAD" w:rsidRDefault="00A53BAD">
      <w:pPr>
        <w:pStyle w:val="WW-Corpodetexto2"/>
      </w:pPr>
    </w:p>
    <w:p w:rsidR="00A53BAD" w:rsidRDefault="00A53BAD">
      <w:pPr>
        <w:pStyle w:val="WW-Corpodetexto2"/>
        <w:rPr>
          <w:b/>
        </w:rPr>
      </w:pPr>
      <w:r>
        <w:rPr>
          <w:b/>
        </w:rPr>
        <w:t>A área de comunicação de consulta é composta por:</w:t>
      </w:r>
    </w:p>
    <w:p w:rsidR="00A53BAD" w:rsidRDefault="00A53BAD">
      <w:pPr>
        <w:pStyle w:val="WW-Corpodetexto2"/>
      </w:pPr>
      <w:r>
        <w:tab/>
        <w:t xml:space="preserve">Protocolo </w:t>
      </w:r>
      <w:r>
        <w:tab/>
      </w:r>
      <w:r>
        <w:tab/>
      </w:r>
      <w:r>
        <w:tab/>
      </w:r>
      <w:r>
        <w:tab/>
      </w:r>
      <w:proofErr w:type="gramStart"/>
      <w:r>
        <w:t>(</w:t>
      </w:r>
      <w:proofErr w:type="gramEnd"/>
      <w:r>
        <w:t>150 bytes)</w:t>
      </w:r>
    </w:p>
    <w:p w:rsidR="00A53BAD" w:rsidRDefault="00A53BAD">
      <w:pPr>
        <w:pStyle w:val="WW-Corpodetexto2"/>
      </w:pPr>
      <w:r>
        <w:tab/>
        <w:t>Pedido</w:t>
      </w:r>
      <w:r>
        <w:tab/>
        <w:t xml:space="preserve"> (opções de consulta</w:t>
      </w:r>
      <w:proofErr w:type="gramStart"/>
      <w:r>
        <w:t>)</w:t>
      </w:r>
      <w:proofErr w:type="gramEnd"/>
      <w:r>
        <w:tab/>
      </w:r>
      <w:r>
        <w:tab/>
        <w:t>(300 bytes)</w:t>
      </w:r>
    </w:p>
    <w:p w:rsidR="00A53BAD" w:rsidRDefault="00A53BAD">
      <w:pPr>
        <w:pStyle w:val="WW-Corpodetexto2"/>
      </w:pPr>
      <w:r>
        <w:tab/>
      </w:r>
      <w:proofErr w:type="spellStart"/>
      <w:r>
        <w:t>Caracter</w:t>
      </w:r>
      <w:proofErr w:type="spellEnd"/>
      <w:r>
        <w:t xml:space="preserve"> ETC</w:t>
      </w:r>
      <w:r>
        <w:tab/>
      </w:r>
      <w:r>
        <w:tab/>
      </w:r>
      <w:r>
        <w:tab/>
      </w:r>
      <w:r>
        <w:tab/>
      </w:r>
      <w:proofErr w:type="gramStart"/>
      <w:r>
        <w:t>(</w:t>
      </w:r>
      <w:proofErr w:type="gramEnd"/>
      <w:r>
        <w:t>1 byte)</w:t>
      </w:r>
    </w:p>
    <w:p w:rsidR="00A53BAD" w:rsidRDefault="00A53BAD">
      <w:pPr>
        <w:pStyle w:val="WW-Corpodetexto2"/>
      </w:pPr>
    </w:p>
    <w:p w:rsidR="00A53BAD" w:rsidRDefault="00A53BAD">
      <w:pPr>
        <w:pStyle w:val="WW-Corpodetexto2"/>
      </w:pPr>
      <w:r>
        <w:br w:type="page"/>
      </w:r>
    </w:p>
    <w:p w:rsidR="00A53BAD" w:rsidRDefault="00504427">
      <w:pPr>
        <w:pStyle w:val="Ttulo1"/>
        <w:numPr>
          <w:ilvl w:val="0"/>
          <w:numId w:val="22"/>
        </w:numPr>
      </w:pPr>
      <w:bookmarkStart w:id="2" w:name="_Toc381360071"/>
      <w:r>
        <w:lastRenderedPageBreak/>
        <w:t>PROTOCOLO</w:t>
      </w:r>
      <w:r w:rsidR="00A53BAD">
        <w:t>:</w:t>
      </w:r>
      <w:bookmarkEnd w:id="2"/>
    </w:p>
    <w:p w:rsidR="00A53BAD" w:rsidRDefault="00A53BAD">
      <w:pPr>
        <w:rPr>
          <w:rFonts w:ascii="Arial" w:hAnsi="Arial"/>
          <w:sz w:val="22"/>
        </w:rPr>
      </w:pPr>
    </w:p>
    <w:p w:rsidR="00A53BAD" w:rsidRDefault="00A53BA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Deve ser </w:t>
      </w:r>
      <w:proofErr w:type="gramStart"/>
      <w:r>
        <w:rPr>
          <w:rFonts w:ascii="Arial" w:hAnsi="Arial"/>
          <w:sz w:val="22"/>
        </w:rPr>
        <w:t>enviado nos primeiros 150 bytes da área de comunicação</w:t>
      </w:r>
      <w:proofErr w:type="gramEnd"/>
      <w:r>
        <w:rPr>
          <w:rFonts w:ascii="Arial" w:hAnsi="Arial"/>
          <w:sz w:val="22"/>
        </w:rPr>
        <w:t xml:space="preserve"> para </w:t>
      </w:r>
      <w:r>
        <w:rPr>
          <w:rFonts w:ascii="Arial" w:hAnsi="Arial"/>
          <w:b/>
          <w:sz w:val="22"/>
        </w:rPr>
        <w:t>todas</w:t>
      </w:r>
      <w:r>
        <w:rPr>
          <w:rFonts w:ascii="Arial" w:hAnsi="Arial"/>
          <w:sz w:val="22"/>
        </w:rPr>
        <w:t xml:space="preserve"> as opções de consulta.</w:t>
      </w:r>
    </w:p>
    <w:p w:rsidR="00A53BAD" w:rsidRDefault="00A53BAD">
      <w:pPr>
        <w:rPr>
          <w:rFonts w:ascii="Arial" w:hAnsi="Arial"/>
          <w:sz w:val="22"/>
        </w:rPr>
      </w:pPr>
    </w:p>
    <w:tbl>
      <w:tblPr>
        <w:tblW w:w="0" w:type="auto"/>
        <w:jc w:val="righ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0"/>
        <w:gridCol w:w="851"/>
        <w:gridCol w:w="850"/>
        <w:gridCol w:w="1418"/>
        <w:gridCol w:w="5242"/>
      </w:tblGrid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CAMPO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POS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TAM.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formato</w:t>
            </w:r>
          </w:p>
        </w:tc>
        <w:tc>
          <w:tcPr>
            <w:tcW w:w="5242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descriçÃO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TRANSACAO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01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04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CÓDIGO DA TRANSAÇÃO SERASA</w:t>
            </w:r>
          </w:p>
          <w:p w:rsidR="00A53BAD" w:rsidRDefault="00A53BAD" w:rsidP="002023D0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CLIENT ‘</w:t>
            </w:r>
            <w:r>
              <w:rPr>
                <w:rFonts w:ascii="Arial" w:hAnsi="Arial"/>
                <w:b/>
                <w:sz w:val="22"/>
              </w:rPr>
              <w:t>PR</w:t>
            </w:r>
            <w:r w:rsidR="002023D0">
              <w:rPr>
                <w:rFonts w:ascii="Arial" w:hAnsi="Arial"/>
                <w:b/>
                <w:sz w:val="22"/>
              </w:rPr>
              <w:t>64</w:t>
            </w:r>
            <w:r>
              <w:rPr>
                <w:rFonts w:ascii="Arial" w:hAnsi="Arial"/>
                <w:sz w:val="22"/>
              </w:rPr>
              <w:t>’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NOME-STRING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05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NOME </w:t>
            </w:r>
            <w:proofErr w:type="gramStart"/>
            <w:r>
              <w:rPr>
                <w:rFonts w:ascii="Arial" w:hAnsi="Arial"/>
                <w:sz w:val="22"/>
              </w:rPr>
              <w:t>DO STRING</w:t>
            </w:r>
            <w:proofErr w:type="gramEnd"/>
            <w:r>
              <w:rPr>
                <w:rFonts w:ascii="Arial" w:hAnsi="Arial"/>
                <w:sz w:val="22"/>
              </w:rPr>
              <w:t xml:space="preserve"> </w:t>
            </w:r>
          </w:p>
          <w:p w:rsidR="00A53BAD" w:rsidRDefault="00A53BAD">
            <w:pPr>
              <w:pStyle w:val="WW-Corpodetexto2"/>
              <w:tabs>
                <w:tab w:val="left" w:pos="10490"/>
              </w:tabs>
            </w:pPr>
            <w:r>
              <w:t xml:space="preserve"> PREENCHIDO PELO SERVER CONFORME </w:t>
            </w:r>
          </w:p>
          <w:p w:rsidR="00A53BAD" w:rsidRDefault="00A53BAD">
            <w:pPr>
              <w:pStyle w:val="WW-Corpodetexto2"/>
              <w:tabs>
                <w:tab w:val="left" w:pos="10490"/>
              </w:tabs>
            </w:pPr>
            <w:r>
              <w:t xml:space="preserve"> OPÇÃO SOLICITADA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VERSAO-STRN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25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VERSAO </w:t>
            </w:r>
            <w:proofErr w:type="gramStart"/>
            <w:r>
              <w:rPr>
                <w:rFonts w:ascii="Arial" w:hAnsi="Arial"/>
                <w:sz w:val="22"/>
              </w:rPr>
              <w:t>DO STRING</w:t>
            </w:r>
            <w:proofErr w:type="gramEnd"/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CLIENT OU NA AUSÊNCIA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PELO SERVER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PREENCHER C/ BRANCOS (NÃO UTILIZADO)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TSCONTROLE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35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16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NOME DA TS DE CONTROLE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SERVER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TAM-MAXIMO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51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06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TAMANHO MÁXIMO </w:t>
            </w:r>
            <w:proofErr w:type="gramStart"/>
            <w:r>
              <w:rPr>
                <w:rFonts w:ascii="Arial" w:hAnsi="Arial"/>
                <w:sz w:val="22"/>
              </w:rPr>
              <w:t>DO STRING</w:t>
            </w:r>
            <w:proofErr w:type="gramEnd"/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SERVER 31951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TAM-MAXREQ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57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06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TAMANHO MAXIMO REQUERIDO PARA O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STRING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CLIENT 31951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TAM-REGISTRO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63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06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TAMANHO DO REGISTRO DA TABELA NO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STRING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PRENCHIDO PELO SERVER 150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QTD-REGS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69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06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QUANTIDADE DE REGISTROS </w:t>
            </w:r>
            <w:proofErr w:type="gramStart"/>
            <w:r>
              <w:rPr>
                <w:rFonts w:ascii="Arial" w:hAnsi="Arial"/>
                <w:sz w:val="22"/>
              </w:rPr>
              <w:t>NO STRING</w:t>
            </w:r>
            <w:proofErr w:type="gramEnd"/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PRENCHIDO PELO SERVER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COD-ESTACAO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75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15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CODIGO DA ESTAÇÃO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CLIENT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COD-CCUSTO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90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CODIGO DO CENTRO DE CUSTO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CLIENT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DATA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102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DATA DO ENVIO/RECEBIMENTO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FORMATO DD/MM/AAAA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CLIENT E/OU SERVER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HORA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112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08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HORA DO ENVIO/RECEBIMENTO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FORMATO </w:t>
            </w:r>
            <w:proofErr w:type="gramStart"/>
            <w:r>
              <w:rPr>
                <w:rFonts w:ascii="Arial" w:hAnsi="Arial"/>
                <w:sz w:val="22"/>
              </w:rPr>
              <w:t>HH:</w:t>
            </w:r>
            <w:proofErr w:type="gramEnd"/>
            <w:r>
              <w:rPr>
                <w:rFonts w:ascii="Arial" w:hAnsi="Arial"/>
                <w:sz w:val="22"/>
              </w:rPr>
              <w:t>MM:SS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CLIENT E/OU SERVER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STATUS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120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INDICATIVO DE STATUS </w:t>
            </w:r>
            <w:proofErr w:type="gramStart"/>
            <w:r>
              <w:rPr>
                <w:rFonts w:ascii="Arial" w:hAnsi="Arial"/>
                <w:sz w:val="22"/>
              </w:rPr>
              <w:t>DO STRING</w:t>
            </w:r>
            <w:proofErr w:type="gramEnd"/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‘INI’ – STRING INICIAL, INICIO DO </w:t>
            </w:r>
            <w:proofErr w:type="gramStart"/>
            <w:r>
              <w:rPr>
                <w:rFonts w:ascii="Arial" w:hAnsi="Arial"/>
                <w:sz w:val="22"/>
              </w:rPr>
              <w:t>PROCESSO</w:t>
            </w:r>
            <w:proofErr w:type="gramEnd"/>
            <w:r>
              <w:rPr>
                <w:rFonts w:ascii="Arial" w:hAnsi="Arial"/>
                <w:sz w:val="22"/>
              </w:rPr>
              <w:t xml:space="preserve">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‘CON’ – INFORMA QUE TEM MAIS STRINGS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‘CAN’ – SOLICITA CANCELAMENTO DOS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PROXIMOS ENVIOS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‘ERR’ – ERRO NO PROCESSAMENTO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‘FIM’ – INFORMA QUE NÃO TEM MAIS STRINGS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PREENHCIDO PELO CLIENT E SERVER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CONTINUA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123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INDICATIVO DE PEDIDO COM CONTINUACAO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CLIENT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PREENCHER COM ‘N’ (NÃO UTILIZADO)</w:t>
            </w:r>
          </w:p>
        </w:tc>
      </w:tr>
    </w:tbl>
    <w:p w:rsidR="00A530B6" w:rsidRDefault="00A530B6"/>
    <w:p w:rsidR="00A530B6" w:rsidRDefault="00A530B6">
      <w:r>
        <w:br w:type="page"/>
      </w:r>
    </w:p>
    <w:p w:rsidR="00A530B6" w:rsidRDefault="00A530B6" w:rsidP="00A530B6">
      <w:pPr>
        <w:pStyle w:val="WW-Corpodetexto2"/>
        <w:jc w:val="center"/>
        <w:rPr>
          <w:b/>
          <w:sz w:val="28"/>
        </w:rPr>
      </w:pPr>
      <w:r>
        <w:rPr>
          <w:b/>
          <w:sz w:val="28"/>
        </w:rPr>
        <w:lastRenderedPageBreak/>
        <w:t>Protocolo (continuação)</w:t>
      </w:r>
    </w:p>
    <w:p w:rsidR="005B1744" w:rsidRDefault="005B1744" w:rsidP="005B1744">
      <w:pPr>
        <w:pStyle w:val="WW-Corpodetexto2"/>
        <w:rPr>
          <w:b/>
          <w:sz w:val="28"/>
        </w:rPr>
      </w:pPr>
    </w:p>
    <w:tbl>
      <w:tblPr>
        <w:tblW w:w="0" w:type="auto"/>
        <w:jc w:val="righ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0"/>
        <w:gridCol w:w="851"/>
        <w:gridCol w:w="850"/>
        <w:gridCol w:w="1418"/>
        <w:gridCol w:w="5242"/>
      </w:tblGrid>
      <w:tr w:rsidR="00A530B6" w:rsidTr="00FB057C">
        <w:trPr>
          <w:jc w:val="right"/>
        </w:trPr>
        <w:tc>
          <w:tcPr>
            <w:tcW w:w="2270" w:type="dxa"/>
          </w:tcPr>
          <w:p w:rsidR="00A530B6" w:rsidRDefault="00A530B6" w:rsidP="00FB057C">
            <w:pPr>
              <w:jc w:val="center"/>
              <w:rPr>
                <w:rFonts w:ascii="Arial" w:hAnsi="Arial"/>
                <w:sz w:val="22"/>
              </w:rPr>
            </w:pPr>
          </w:p>
          <w:p w:rsidR="00A530B6" w:rsidRDefault="00A530B6" w:rsidP="00FB057C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CAMPO</w:t>
            </w:r>
          </w:p>
        </w:tc>
        <w:tc>
          <w:tcPr>
            <w:tcW w:w="851" w:type="dxa"/>
          </w:tcPr>
          <w:p w:rsidR="00A530B6" w:rsidRDefault="00A530B6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0B6" w:rsidRDefault="00A530B6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POS</w:t>
            </w:r>
          </w:p>
        </w:tc>
        <w:tc>
          <w:tcPr>
            <w:tcW w:w="850" w:type="dxa"/>
          </w:tcPr>
          <w:p w:rsidR="00A530B6" w:rsidRDefault="00A530B6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0B6" w:rsidRDefault="00A530B6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TAM.</w:t>
            </w:r>
          </w:p>
        </w:tc>
        <w:tc>
          <w:tcPr>
            <w:tcW w:w="1418" w:type="dxa"/>
          </w:tcPr>
          <w:p w:rsidR="00A530B6" w:rsidRDefault="00A530B6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0B6" w:rsidRDefault="00A530B6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formato</w:t>
            </w:r>
          </w:p>
        </w:tc>
        <w:tc>
          <w:tcPr>
            <w:tcW w:w="5242" w:type="dxa"/>
          </w:tcPr>
          <w:p w:rsidR="00A530B6" w:rsidRDefault="00A530B6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0B6" w:rsidRDefault="00A530B6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descriçÃO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TEM-REG-MSG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124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INDICATIVO P/ PRESENÇA DE REGISTRO DE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MENSAGEM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‘N’ – NÃO TEM MENSAGEM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‘S’ – TEM MENSAGEM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SERVER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COD-RETORNO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125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02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CODIGO DE RETORNO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‘00’ – OPERACAO OK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‘23’ – PEDIDO NÃO </w:t>
            </w:r>
            <w:proofErr w:type="gramStart"/>
            <w:r>
              <w:rPr>
                <w:rFonts w:ascii="Arial" w:hAnsi="Arial"/>
                <w:sz w:val="22"/>
              </w:rPr>
              <w:t>CONSTA</w:t>
            </w:r>
            <w:proofErr w:type="gramEnd"/>
            <w:r>
              <w:rPr>
                <w:rFonts w:ascii="Arial" w:hAnsi="Arial"/>
                <w:sz w:val="22"/>
              </w:rPr>
              <w:t xml:space="preserve"> EM NOSSAS BASES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‘91’ – ERRO NO PROTOCOLO/NÃO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RECONHECIDO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‘99’ – ERRO NO PROCESSAMENTO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SERVER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TP-DEVOLUCAO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127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TIPO DA DEVOLUCAO DOS REGISTROS DE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PEDIDO NO CASO DE ERRO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‘2’ – DEVOLVE O REGISTRO ORIGINAL E O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REGISTRO DE</w:t>
            </w:r>
            <w:proofErr w:type="gramStart"/>
            <w:r>
              <w:rPr>
                <w:rFonts w:ascii="Arial" w:hAnsi="Arial"/>
                <w:sz w:val="22"/>
              </w:rPr>
              <w:t xml:space="preserve">  </w:t>
            </w:r>
            <w:proofErr w:type="gramEnd"/>
            <w:r>
              <w:rPr>
                <w:rFonts w:ascii="Arial" w:hAnsi="Arial"/>
                <w:sz w:val="22"/>
              </w:rPr>
              <w:t xml:space="preserve">MENSAGEM DE ERRO DE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SUBTIPO 99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PREENCHIDO PELO SERVER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OPC-ONERROR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>128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OPCAO PARA PROCESSAMENTO NO CASO DE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ERRO NO PEDIDO P/ STRINGS COM MAIS DE </w:t>
            </w:r>
            <w:proofErr w:type="gramStart"/>
            <w:r>
              <w:rPr>
                <w:rFonts w:ascii="Arial" w:hAnsi="Arial"/>
                <w:sz w:val="22"/>
              </w:rPr>
              <w:t>1</w:t>
            </w:r>
            <w:proofErr w:type="gramEnd"/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REGISTRO DE PEDIDO PREENCHER C/ </w:t>
            </w:r>
          </w:p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BRANCOS (NÃO UTILIZADO)</w:t>
            </w:r>
          </w:p>
        </w:tc>
      </w:tr>
      <w:tr w:rsidR="00A53BAD">
        <w:trPr>
          <w:jc w:val="right"/>
        </w:trPr>
        <w:tc>
          <w:tcPr>
            <w:tcW w:w="2270" w:type="dxa"/>
          </w:tcPr>
          <w:p w:rsidR="00A53BAD" w:rsidRDefault="00A53BAD" w:rsidP="00927014">
            <w:pPr>
              <w:pStyle w:val="Cabealho"/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RESERVADO</w:t>
            </w:r>
            <w:proofErr w:type="gramStart"/>
            <w:r>
              <w:rPr>
                <w:rFonts w:ascii="Arial" w:hAnsi="Arial"/>
                <w:sz w:val="22"/>
              </w:rPr>
              <w:t xml:space="preserve"> </w:t>
            </w:r>
            <w:r w:rsidR="00927014"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caps/>
                <w:sz w:val="22"/>
              </w:rPr>
            </w:pPr>
            <w:proofErr w:type="gramEnd"/>
            <w:r>
              <w:rPr>
                <w:rFonts w:ascii="Arial" w:hAnsi="Arial"/>
                <w:caps/>
                <w:sz w:val="22"/>
              </w:rPr>
              <w:t>129</w:t>
            </w:r>
          </w:p>
        </w:tc>
        <w:tc>
          <w:tcPr>
            <w:tcW w:w="850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22</w:t>
            </w:r>
          </w:p>
        </w:tc>
        <w:tc>
          <w:tcPr>
            <w:tcW w:w="1418" w:type="dxa"/>
          </w:tcPr>
          <w:p w:rsidR="00A53BAD" w:rsidRDefault="00A53BAD">
            <w:pPr>
              <w:tabs>
                <w:tab w:val="left" w:pos="1049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tabs>
                <w:tab w:val="left" w:pos="1049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 w:rsidR="00927014">
              <w:rPr>
                <w:rFonts w:ascii="Arial" w:hAnsi="Arial"/>
                <w:sz w:val="22"/>
              </w:rPr>
              <w:t>ÁREA RESERVADA SERASA</w:t>
            </w:r>
          </w:p>
        </w:tc>
      </w:tr>
    </w:tbl>
    <w:p w:rsidR="00A53BAD" w:rsidRDefault="00A53BAD">
      <w:pPr>
        <w:pStyle w:val="WW-Corpodetexto2"/>
      </w:pPr>
    </w:p>
    <w:p w:rsidR="00A53BAD" w:rsidRDefault="00A53BAD" w:rsidP="002023D0">
      <w:pPr>
        <w:pStyle w:val="WW-Corpodetexto2"/>
      </w:pPr>
      <w:r>
        <w:br w:type="page"/>
      </w:r>
    </w:p>
    <w:p w:rsidR="00A53BAD" w:rsidRPr="007C7B3E" w:rsidRDefault="00A53BAD">
      <w:pPr>
        <w:pStyle w:val="Ttulo1"/>
        <w:numPr>
          <w:ilvl w:val="0"/>
          <w:numId w:val="22"/>
        </w:numPr>
        <w:rPr>
          <w:rFonts w:ascii="Helvetica" w:hAnsi="Helvetica"/>
          <w:kern w:val="28"/>
        </w:rPr>
      </w:pPr>
      <w:bookmarkStart w:id="3" w:name="_Toc381360072"/>
      <w:r w:rsidRPr="007C7B3E">
        <w:rPr>
          <w:rFonts w:ascii="Helvetica" w:hAnsi="Helvetica"/>
          <w:kern w:val="28"/>
        </w:rPr>
        <w:lastRenderedPageBreak/>
        <w:t>O</w:t>
      </w:r>
      <w:r w:rsidR="00381F77" w:rsidRPr="007C7B3E">
        <w:rPr>
          <w:rFonts w:ascii="Helvetica" w:hAnsi="Helvetica"/>
          <w:kern w:val="28"/>
        </w:rPr>
        <w:t>PÇÃO</w:t>
      </w:r>
      <w:r w:rsidRPr="007C7B3E">
        <w:rPr>
          <w:rFonts w:ascii="Helvetica" w:hAnsi="Helvetica"/>
          <w:kern w:val="28"/>
        </w:rPr>
        <w:t xml:space="preserve"> CR</w:t>
      </w:r>
      <w:r w:rsidR="002023D0">
        <w:rPr>
          <w:rFonts w:ascii="Helvetica" w:hAnsi="Helvetica"/>
          <w:kern w:val="28"/>
        </w:rPr>
        <w:t>C</w:t>
      </w:r>
      <w:r w:rsidR="00864713">
        <w:rPr>
          <w:rFonts w:ascii="Helvetica" w:hAnsi="Helvetica"/>
          <w:kern w:val="28"/>
        </w:rPr>
        <w:t xml:space="preserve"> – CONSULTA</w:t>
      </w:r>
      <w:r w:rsidR="00700240">
        <w:rPr>
          <w:rFonts w:ascii="Helvetica" w:hAnsi="Helvetica"/>
          <w:kern w:val="28"/>
        </w:rPr>
        <w:t>S</w:t>
      </w:r>
      <w:r w:rsidR="00864713">
        <w:rPr>
          <w:rFonts w:ascii="Helvetica" w:hAnsi="Helvetica"/>
          <w:kern w:val="28"/>
        </w:rPr>
        <w:t xml:space="preserve"> CUSTOMIZADAS</w:t>
      </w:r>
      <w:r w:rsidRPr="007C7B3E">
        <w:rPr>
          <w:rFonts w:ascii="Helvetica" w:hAnsi="Helvetica"/>
          <w:kern w:val="28"/>
        </w:rPr>
        <w:t>:</w:t>
      </w:r>
      <w:bookmarkEnd w:id="3"/>
    </w:p>
    <w:p w:rsidR="00A53BAD" w:rsidRDefault="00A53BAD">
      <w:pPr>
        <w:rPr>
          <w:rFonts w:ascii="Arial" w:hAnsi="Arial"/>
          <w:b/>
          <w:sz w:val="22"/>
        </w:rPr>
      </w:pPr>
    </w:p>
    <w:p w:rsidR="00A53BAD" w:rsidRDefault="00A53BAD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 xml:space="preserve">Consulta </w:t>
      </w:r>
      <w:r w:rsidR="00864713">
        <w:rPr>
          <w:rFonts w:ascii="Arial" w:hAnsi="Arial"/>
          <w:sz w:val="22"/>
        </w:rPr>
        <w:t>a</w:t>
      </w:r>
      <w:r>
        <w:rPr>
          <w:rFonts w:ascii="Arial" w:hAnsi="Arial"/>
          <w:sz w:val="22"/>
        </w:rPr>
        <w:t xml:space="preserve">s diversas </w:t>
      </w:r>
      <w:r w:rsidR="00864713">
        <w:rPr>
          <w:rFonts w:ascii="Arial" w:hAnsi="Arial"/>
          <w:sz w:val="22"/>
        </w:rPr>
        <w:t xml:space="preserve">Soluções Customizadas </w:t>
      </w:r>
      <w:r>
        <w:rPr>
          <w:rFonts w:ascii="Arial" w:hAnsi="Arial"/>
          <w:sz w:val="22"/>
        </w:rPr>
        <w:t xml:space="preserve">disponibilizadas. </w:t>
      </w:r>
    </w:p>
    <w:p w:rsidR="00A53BAD" w:rsidRDefault="00A53BAD">
      <w:pPr>
        <w:rPr>
          <w:rFonts w:ascii="Arial" w:hAnsi="Arial"/>
          <w:b/>
          <w:sz w:val="22"/>
        </w:rPr>
      </w:pPr>
    </w:p>
    <w:tbl>
      <w:tblPr>
        <w:tblW w:w="0" w:type="auto"/>
        <w:jc w:val="righ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851"/>
        <w:gridCol w:w="850"/>
        <w:gridCol w:w="1418"/>
        <w:gridCol w:w="5242"/>
      </w:tblGrid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CAMPO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POS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TAM.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formato</w:t>
            </w:r>
          </w:p>
        </w:tc>
        <w:tc>
          <w:tcPr>
            <w:tcW w:w="5242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descriçÃO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TIPO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151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pStyle w:val="WW-Corpodetexto2"/>
            </w:pPr>
            <w:r>
              <w:t xml:space="preserve"> CODIGO DO TIPO – LITERAL </w:t>
            </w:r>
            <w:r>
              <w:rPr>
                <w:b/>
              </w:rPr>
              <w:t>001</w:t>
            </w:r>
            <w:r>
              <w:t xml:space="preserve"> (PEDIDO)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proofErr w:type="gramStart"/>
            <w:r>
              <w:rPr>
                <w:rFonts w:ascii="Arial" w:hAnsi="Arial"/>
                <w:sz w:val="22"/>
              </w:rPr>
              <w:t>SUB-TIPO</w:t>
            </w:r>
            <w:proofErr w:type="gramEnd"/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154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02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pStyle w:val="WW-Corpodetexto2"/>
            </w:pPr>
            <w:r>
              <w:t xml:space="preserve"> CODIGO DO </w:t>
            </w:r>
            <w:proofErr w:type="gramStart"/>
            <w:r>
              <w:t>SUB-TIPO</w:t>
            </w:r>
            <w:proofErr w:type="gramEnd"/>
            <w:r>
              <w:t xml:space="preserve"> – LITERAL </w:t>
            </w:r>
            <w:r>
              <w:rPr>
                <w:b/>
              </w:rPr>
              <w:t>00</w:t>
            </w:r>
            <w:r>
              <w:t xml:space="preserve"> (PARTE 1)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CDTRAN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156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04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CÓDIGO DA TRANSAÇÃO SERASA LITERAL – </w:t>
            </w:r>
          </w:p>
          <w:p w:rsidR="00A53BAD" w:rsidRDefault="00A53BAD" w:rsidP="002A10B6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PR</w:t>
            </w:r>
            <w:r w:rsidR="002A10B6">
              <w:rPr>
                <w:rFonts w:ascii="Arial" w:hAnsi="Arial"/>
                <w:b/>
                <w:sz w:val="22"/>
              </w:rPr>
              <w:t>64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CDOPCÃO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160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04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CÓDIGO DA OPÇÃO DE CONSULTA:</w:t>
            </w:r>
          </w:p>
          <w:p w:rsidR="00A53BAD" w:rsidRDefault="000D05AC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CRC</w:t>
            </w:r>
            <w:r w:rsidR="00A53BAD">
              <w:rPr>
                <w:rFonts w:ascii="Arial" w:hAnsi="Arial"/>
                <w:b/>
                <w:sz w:val="22"/>
              </w:rPr>
              <w:t xml:space="preserve"> – CONSULTA </w:t>
            </w:r>
            <w:r>
              <w:rPr>
                <w:rFonts w:ascii="Arial" w:hAnsi="Arial"/>
                <w:b/>
                <w:sz w:val="22"/>
              </w:rPr>
              <w:t>SOLUÇ</w:t>
            </w:r>
            <w:r w:rsidR="00864713">
              <w:rPr>
                <w:rFonts w:ascii="Arial" w:hAnsi="Arial"/>
                <w:b/>
                <w:sz w:val="22"/>
              </w:rPr>
              <w:t>ÕES</w:t>
            </w:r>
            <w:r>
              <w:rPr>
                <w:rFonts w:ascii="Arial" w:hAnsi="Arial"/>
                <w:b/>
                <w:sz w:val="22"/>
              </w:rPr>
              <w:t xml:space="preserve"> CUSTOMIZADA</w:t>
            </w:r>
            <w:r w:rsidR="00864713">
              <w:rPr>
                <w:rFonts w:ascii="Arial" w:hAnsi="Arial"/>
                <w:b/>
                <w:sz w:val="22"/>
              </w:rPr>
              <w:t>S</w:t>
            </w:r>
          </w:p>
          <w:p w:rsidR="00A53BAD" w:rsidRDefault="00A53BAD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RTOK – CÓDIGO DE RETORNO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COMPACTA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164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INDICADOR DO RESULTADO DA CONSULTA</w:t>
            </w:r>
          </w:p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DISPONIBILIZADO AO CLIENTE:</w:t>
            </w:r>
          </w:p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 =</w:t>
            </w:r>
            <w:r>
              <w:rPr>
                <w:rFonts w:ascii="Arial" w:hAnsi="Arial"/>
                <w:sz w:val="22"/>
              </w:rPr>
              <w:t xml:space="preserve"> LAYOUT ASCII 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TIPOTS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165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TIPO DE TS A SER GERADA:</w:t>
            </w:r>
          </w:p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1 = MEMÓRIA</w:t>
            </w:r>
          </w:p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2 = AUXILIAR (PADRÃO)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NOMETS</w:t>
            </w:r>
            <w:proofErr w:type="gramStart"/>
            <w:r>
              <w:rPr>
                <w:rFonts w:ascii="Arial" w:hAnsi="Arial"/>
                <w:sz w:val="22"/>
              </w:rPr>
              <w:t xml:space="preserve">   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proofErr w:type="gramEnd"/>
            <w:r>
              <w:rPr>
                <w:rFonts w:ascii="Arial" w:hAnsi="Arial"/>
                <w:snapToGrid w:val="0"/>
                <w:sz w:val="22"/>
              </w:rPr>
              <w:t>166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08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NOME </w:t>
            </w:r>
            <w:proofErr w:type="gramStart"/>
            <w:r>
              <w:rPr>
                <w:rFonts w:ascii="Arial" w:hAnsi="Arial"/>
                <w:sz w:val="22"/>
              </w:rPr>
              <w:t>DA TS A SER GRAVADA</w:t>
            </w:r>
            <w:proofErr w:type="gramEnd"/>
            <w:r>
              <w:rPr>
                <w:rFonts w:ascii="Arial" w:hAnsi="Arial"/>
                <w:sz w:val="22"/>
              </w:rPr>
              <w:t xml:space="preserve"> </w:t>
            </w:r>
          </w:p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SE NÃO INFORMAR ASSUME PADRÃO:</w:t>
            </w:r>
          </w:p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TRANSAÇÃO+TERMINAL 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CGC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174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09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NÚMERO DO CNPJ INFORMADO PARA</w:t>
            </w:r>
          </w:p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PESQUISA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 w:rsidP="000D05A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TP</w:t>
            </w:r>
            <w:r w:rsidR="000D05AC">
              <w:rPr>
                <w:rFonts w:ascii="Arial" w:hAnsi="Arial"/>
                <w:sz w:val="22"/>
              </w:rPr>
              <w:t>PROD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183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</w:t>
            </w:r>
          </w:p>
        </w:tc>
        <w:tc>
          <w:tcPr>
            <w:tcW w:w="5242" w:type="dxa"/>
          </w:tcPr>
          <w:p w:rsidR="00A53BAD" w:rsidRDefault="00A53BAD" w:rsidP="00E1343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 w:rsidR="00700240">
              <w:rPr>
                <w:rFonts w:ascii="Arial" w:hAnsi="Arial"/>
                <w:sz w:val="22"/>
              </w:rPr>
              <w:t>CODIGO TIPO CONSULTA</w:t>
            </w:r>
            <w:r w:rsidR="000D05AC">
              <w:rPr>
                <w:rFonts w:ascii="Arial" w:hAnsi="Arial"/>
                <w:sz w:val="22"/>
              </w:rPr>
              <w:t xml:space="preserve"> CUSTOMIZAD</w:t>
            </w:r>
            <w:r w:rsidR="00700240">
              <w:rPr>
                <w:rFonts w:ascii="Arial" w:hAnsi="Arial"/>
                <w:sz w:val="22"/>
              </w:rPr>
              <w:t>A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E13437" w:rsidRPr="00AD636C" w:rsidRDefault="00E13437" w:rsidP="00E13437">
            <w:pPr>
              <w:rPr>
                <w:rFonts w:ascii="Arial" w:hAnsi="Arial"/>
                <w:b/>
              </w:rPr>
            </w:pPr>
            <w:r w:rsidRPr="00AD636C">
              <w:rPr>
                <w:rFonts w:ascii="Arial" w:hAnsi="Arial"/>
                <w:b/>
              </w:rPr>
              <w:t xml:space="preserve">  5</w:t>
            </w:r>
            <w:r w:rsidR="007E3788" w:rsidRPr="00AD636C">
              <w:rPr>
                <w:rFonts w:ascii="Arial" w:hAnsi="Arial"/>
                <w:b/>
              </w:rPr>
              <w:t>1</w:t>
            </w:r>
            <w:r w:rsidR="00B04600" w:rsidRPr="00AD636C">
              <w:rPr>
                <w:rFonts w:ascii="Arial" w:hAnsi="Arial"/>
                <w:b/>
              </w:rPr>
              <w:t>0</w:t>
            </w:r>
            <w:r w:rsidR="0092706E">
              <w:rPr>
                <w:rFonts w:ascii="Arial" w:hAnsi="Arial"/>
                <w:b/>
              </w:rPr>
              <w:t>= SOLUÇÃO COMPLIANCE PJ</w:t>
            </w:r>
          </w:p>
          <w:p w:rsidR="00E13437" w:rsidRDefault="00E13437" w:rsidP="00E13437">
            <w:pPr>
              <w:rPr>
                <w:rFonts w:ascii="Arial" w:hAnsi="Arial"/>
                <w:sz w:val="22"/>
              </w:rPr>
            </w:pP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IDIOMA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186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IDENTIFICA O IDIOMA A SER CONSULTADO</w:t>
            </w:r>
          </w:p>
          <w:p w:rsidR="00A53BAD" w:rsidRDefault="00A53BAD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‘</w:t>
            </w:r>
            <w:proofErr w:type="gramStart"/>
            <w:r>
              <w:rPr>
                <w:rFonts w:ascii="Arial" w:hAnsi="Arial"/>
                <w:b/>
                <w:sz w:val="22"/>
              </w:rPr>
              <w:t xml:space="preserve">  </w:t>
            </w:r>
            <w:proofErr w:type="gramEnd"/>
            <w:r>
              <w:rPr>
                <w:rFonts w:ascii="Arial" w:hAnsi="Arial"/>
                <w:b/>
                <w:sz w:val="22"/>
              </w:rPr>
              <w:t>‘  = PORTUGUÊS</w:t>
            </w:r>
          </w:p>
          <w:p w:rsidR="00A53BAD" w:rsidRDefault="00A53BAD">
            <w:pPr>
              <w:rPr>
                <w:rFonts w:ascii="Arial" w:hAnsi="Arial"/>
                <w:sz w:val="22"/>
              </w:rPr>
            </w:pP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TPSTRING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187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TIPO DE STRING DESEJADO NA CONSULTA: </w:t>
            </w:r>
          </w:p>
          <w:p w:rsidR="00A53BAD" w:rsidRDefault="00A53BAD" w:rsidP="002A10B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</w:t>
            </w:r>
            <w:proofErr w:type="gramStart"/>
            <w:r>
              <w:rPr>
                <w:rFonts w:ascii="Arial" w:hAnsi="Arial"/>
                <w:b/>
                <w:sz w:val="22"/>
              </w:rPr>
              <w:t>2 –</w:t>
            </w:r>
            <w:r>
              <w:rPr>
                <w:rFonts w:ascii="Arial" w:hAnsi="Arial"/>
                <w:sz w:val="22"/>
              </w:rPr>
              <w:t xml:space="preserve"> STRING</w:t>
            </w:r>
            <w:proofErr w:type="gramEnd"/>
            <w:r>
              <w:rPr>
                <w:rFonts w:ascii="Arial" w:hAnsi="Arial"/>
                <w:sz w:val="22"/>
              </w:rPr>
              <w:t xml:space="preserve"> DE DADOS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INDCCUSTO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188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INDICADOR </w:t>
            </w:r>
            <w:r>
              <w:rPr>
                <w:rFonts w:ascii="Arial" w:hAnsi="Arial"/>
                <w:b/>
                <w:sz w:val="22"/>
              </w:rPr>
              <w:t>(“S” ou “N”</w:t>
            </w:r>
            <w:r>
              <w:rPr>
                <w:rFonts w:ascii="Arial" w:hAnsi="Arial"/>
                <w:sz w:val="22"/>
              </w:rPr>
              <w:t xml:space="preserve">) PARA REGISTRAR A </w:t>
            </w:r>
          </w:p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CONSULTA POR CENTRO DE CUSTO DO</w:t>
            </w:r>
          </w:p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CLIENTE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CCUSTO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189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CÓDIGO DO CENTRO DE CUSTO PARA EFEITO DE</w:t>
            </w:r>
            <w:proofErr w:type="gramStart"/>
            <w:r>
              <w:rPr>
                <w:rFonts w:ascii="Arial" w:hAnsi="Arial"/>
                <w:sz w:val="22"/>
              </w:rPr>
              <w:t xml:space="preserve">  </w:t>
            </w:r>
            <w:proofErr w:type="gramEnd"/>
            <w:r>
              <w:rPr>
                <w:rFonts w:ascii="Arial" w:hAnsi="Arial"/>
                <w:sz w:val="22"/>
              </w:rPr>
              <w:t>FATURAMENTO</w:t>
            </w:r>
          </w:p>
        </w:tc>
      </w:tr>
      <w:tr w:rsidR="000D05AC" w:rsidRPr="007C7B3E" w:rsidTr="000D05AC">
        <w:trPr>
          <w:trHeight w:val="411"/>
          <w:jc w:val="right"/>
        </w:trPr>
        <w:tc>
          <w:tcPr>
            <w:tcW w:w="2268" w:type="dxa"/>
          </w:tcPr>
          <w:p w:rsidR="000D05AC" w:rsidRPr="007C7B3E" w:rsidRDefault="000D05AC" w:rsidP="000D05AC">
            <w:pPr>
              <w:rPr>
                <w:rFonts w:ascii="Arial" w:hAnsi="Arial"/>
                <w:sz w:val="22"/>
              </w:rPr>
            </w:pPr>
            <w:r w:rsidRPr="007C7B3E">
              <w:rPr>
                <w:rFonts w:ascii="Arial" w:hAnsi="Arial"/>
                <w:sz w:val="22"/>
              </w:rPr>
              <w:t>MDRATING</w:t>
            </w:r>
          </w:p>
        </w:tc>
        <w:tc>
          <w:tcPr>
            <w:tcW w:w="851" w:type="dxa"/>
          </w:tcPr>
          <w:p w:rsidR="000D05AC" w:rsidRPr="007C7B3E" w:rsidRDefault="000D05AC" w:rsidP="000D05AC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201</w:t>
            </w:r>
          </w:p>
        </w:tc>
        <w:tc>
          <w:tcPr>
            <w:tcW w:w="850" w:type="dxa"/>
          </w:tcPr>
          <w:p w:rsidR="000D05AC" w:rsidRPr="007C7B3E" w:rsidRDefault="000D05AC" w:rsidP="000D05AC">
            <w:pPr>
              <w:jc w:val="center"/>
              <w:rPr>
                <w:rFonts w:ascii="Arial" w:hAnsi="Arial"/>
                <w:sz w:val="22"/>
              </w:rPr>
            </w:pPr>
            <w:r w:rsidRPr="007C7B3E">
              <w:rPr>
                <w:rFonts w:ascii="Arial" w:hAnsi="Arial"/>
                <w:sz w:val="22"/>
              </w:rPr>
              <w:t>04</w:t>
            </w:r>
          </w:p>
        </w:tc>
        <w:tc>
          <w:tcPr>
            <w:tcW w:w="1418" w:type="dxa"/>
          </w:tcPr>
          <w:p w:rsidR="000D05AC" w:rsidRPr="007C7B3E" w:rsidRDefault="000D05AC" w:rsidP="000D05AC">
            <w:pPr>
              <w:jc w:val="center"/>
              <w:rPr>
                <w:rFonts w:ascii="Arial" w:hAnsi="Arial"/>
                <w:sz w:val="22"/>
              </w:rPr>
            </w:pPr>
            <w:r w:rsidRPr="007C7B3E"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0D05AC" w:rsidRPr="007C7B3E" w:rsidRDefault="000D05AC" w:rsidP="000D05AC">
            <w:pPr>
              <w:rPr>
                <w:rFonts w:ascii="Arial" w:hAnsi="Arial"/>
                <w:b/>
              </w:rPr>
            </w:pPr>
            <w:r w:rsidRPr="007C7B3E">
              <w:rPr>
                <w:b/>
              </w:rPr>
              <w:t>MODELO DE RATING DESEJADO:</w:t>
            </w:r>
          </w:p>
          <w:p w:rsidR="000D05AC" w:rsidRPr="007C7B3E" w:rsidRDefault="000D05AC" w:rsidP="000D05AC">
            <w:pPr>
              <w:rPr>
                <w:rFonts w:ascii="Arial" w:hAnsi="Arial"/>
                <w:sz w:val="16"/>
                <w:szCs w:val="16"/>
              </w:rPr>
            </w:pPr>
          </w:p>
          <w:p w:rsidR="000D05AC" w:rsidRDefault="000D05AC" w:rsidP="000D05AC">
            <w:pPr>
              <w:rPr>
                <w:rFonts w:ascii="Arial" w:hAnsi="Arial"/>
              </w:rPr>
            </w:pPr>
            <w:r w:rsidRPr="007C7B3E">
              <w:rPr>
                <w:rFonts w:ascii="Arial" w:hAnsi="Arial"/>
                <w:b/>
              </w:rPr>
              <w:t>RAT3</w:t>
            </w:r>
            <w:proofErr w:type="gramStart"/>
            <w:r w:rsidRPr="007C7B3E">
              <w:rPr>
                <w:rFonts w:ascii="Arial" w:hAnsi="Arial"/>
                <w:b/>
              </w:rPr>
              <w:t xml:space="preserve">  </w:t>
            </w:r>
            <w:proofErr w:type="gramEnd"/>
            <w:r w:rsidRPr="007C7B3E">
              <w:rPr>
                <w:rFonts w:ascii="Arial" w:hAnsi="Arial"/>
              </w:rPr>
              <w:t>= Horizonte de predição de 12 meses – 22 classes</w:t>
            </w:r>
          </w:p>
          <w:p w:rsidR="00575B9B" w:rsidRPr="007C7B3E" w:rsidRDefault="00575B9B" w:rsidP="000D05AC">
            <w:pPr>
              <w:rPr>
                <w:rFonts w:ascii="Arial" w:hAnsi="Arial"/>
                <w:i/>
              </w:rPr>
            </w:pPr>
          </w:p>
          <w:p w:rsidR="000D05AC" w:rsidRPr="00575B9B" w:rsidRDefault="00575B9B" w:rsidP="00150DDD">
            <w:pPr>
              <w:rPr>
                <w:rFonts w:ascii="Arial" w:hAnsi="Arial"/>
                <w:i/>
                <w:sz w:val="18"/>
                <w:szCs w:val="18"/>
              </w:rPr>
            </w:pPr>
            <w:r w:rsidRPr="00575B9B">
              <w:rPr>
                <w:rFonts w:ascii="Arial" w:hAnsi="Arial"/>
                <w:i/>
                <w:sz w:val="18"/>
                <w:szCs w:val="18"/>
              </w:rPr>
              <w:t xml:space="preserve">Obs.: Obrigatório para solução </w:t>
            </w:r>
            <w:r w:rsidR="00EB20D0">
              <w:rPr>
                <w:rFonts w:ascii="Arial" w:hAnsi="Arial"/>
                <w:i/>
                <w:sz w:val="18"/>
                <w:szCs w:val="18"/>
              </w:rPr>
              <w:t>50</w:t>
            </w:r>
            <w:r w:rsidR="00150DDD">
              <w:rPr>
                <w:rFonts w:ascii="Arial" w:hAnsi="Arial"/>
                <w:i/>
                <w:sz w:val="18"/>
                <w:szCs w:val="18"/>
              </w:rPr>
              <w:t>9</w:t>
            </w:r>
          </w:p>
        </w:tc>
      </w:tr>
      <w:tr w:rsidR="00482007" w:rsidRPr="00482007" w:rsidTr="000A7909">
        <w:trPr>
          <w:jc w:val="right"/>
        </w:trPr>
        <w:tc>
          <w:tcPr>
            <w:tcW w:w="2268" w:type="dxa"/>
          </w:tcPr>
          <w:p w:rsidR="00482007" w:rsidRPr="00AD636C" w:rsidRDefault="00482007" w:rsidP="000A7909">
            <w:pPr>
              <w:rPr>
                <w:rFonts w:ascii="Helvetica" w:hAnsi="Helvetica"/>
                <w:strike/>
                <w:sz w:val="22"/>
              </w:rPr>
            </w:pPr>
            <w:r w:rsidRPr="00AD636C">
              <w:rPr>
                <w:rFonts w:ascii="Helvetica" w:hAnsi="Helvetica"/>
                <w:sz w:val="22"/>
              </w:rPr>
              <w:t>IND</w:t>
            </w:r>
            <w:r w:rsidR="00337B29" w:rsidRPr="00AD636C">
              <w:rPr>
                <w:rFonts w:ascii="Helvetica" w:hAnsi="Helvetica"/>
                <w:sz w:val="22"/>
              </w:rPr>
              <w:t>OPCPROD</w:t>
            </w:r>
          </w:p>
          <w:p w:rsidR="00482007" w:rsidRPr="00AD636C" w:rsidRDefault="00482007" w:rsidP="000A7909">
            <w:pPr>
              <w:rPr>
                <w:rFonts w:ascii="Helvetica" w:hAnsi="Helvetica"/>
                <w:strike/>
                <w:sz w:val="22"/>
              </w:rPr>
            </w:pPr>
          </w:p>
        </w:tc>
        <w:tc>
          <w:tcPr>
            <w:tcW w:w="851" w:type="dxa"/>
          </w:tcPr>
          <w:p w:rsidR="00482007" w:rsidRPr="00AD636C" w:rsidRDefault="00482007" w:rsidP="000A7909">
            <w:pPr>
              <w:jc w:val="center"/>
              <w:rPr>
                <w:rFonts w:ascii="Arial" w:hAnsi="Arial"/>
                <w:sz w:val="22"/>
              </w:rPr>
            </w:pPr>
            <w:r w:rsidRPr="00AD636C">
              <w:rPr>
                <w:rFonts w:ascii="Arial" w:hAnsi="Arial"/>
                <w:sz w:val="22"/>
              </w:rPr>
              <w:t>205</w:t>
            </w:r>
          </w:p>
        </w:tc>
        <w:tc>
          <w:tcPr>
            <w:tcW w:w="850" w:type="dxa"/>
          </w:tcPr>
          <w:p w:rsidR="00482007" w:rsidRPr="00AD636C" w:rsidRDefault="00482007" w:rsidP="00482007">
            <w:pPr>
              <w:jc w:val="center"/>
              <w:rPr>
                <w:rFonts w:ascii="Arial" w:hAnsi="Arial"/>
                <w:sz w:val="22"/>
              </w:rPr>
            </w:pPr>
            <w:r w:rsidRPr="00AD636C"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482007" w:rsidRPr="00AD636C" w:rsidRDefault="00482007" w:rsidP="000A7909">
            <w:pPr>
              <w:jc w:val="center"/>
              <w:rPr>
                <w:rFonts w:ascii="Arial" w:hAnsi="Arial"/>
                <w:sz w:val="22"/>
              </w:rPr>
            </w:pPr>
            <w:r w:rsidRPr="00AD636C"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337B29" w:rsidRPr="00AD636C" w:rsidRDefault="00337B29" w:rsidP="00482007">
            <w:pPr>
              <w:rPr>
                <w:rFonts w:ascii="Arial" w:hAnsi="Arial"/>
                <w:sz w:val="22"/>
              </w:rPr>
            </w:pPr>
            <w:r w:rsidRPr="00AD636C">
              <w:rPr>
                <w:rFonts w:ascii="Arial" w:hAnsi="Arial"/>
                <w:sz w:val="22"/>
              </w:rPr>
              <w:t>FLAG DE CUSTOMIZAÇÃO POR PRODUTO.</w:t>
            </w:r>
          </w:p>
          <w:p w:rsidR="00337B29" w:rsidRPr="00AD636C" w:rsidRDefault="00337B29" w:rsidP="00482007">
            <w:pPr>
              <w:rPr>
                <w:rFonts w:ascii="Arial" w:hAnsi="Arial"/>
                <w:sz w:val="22"/>
              </w:rPr>
            </w:pPr>
          </w:p>
          <w:p w:rsidR="00337B29" w:rsidRPr="00AD636C" w:rsidRDefault="00337B29" w:rsidP="00482007">
            <w:pPr>
              <w:rPr>
                <w:rFonts w:ascii="Arial" w:hAnsi="Arial"/>
                <w:sz w:val="22"/>
                <w:u w:val="single"/>
              </w:rPr>
            </w:pPr>
            <w:r w:rsidRPr="00AD636C">
              <w:rPr>
                <w:rFonts w:ascii="Arial" w:hAnsi="Arial"/>
                <w:sz w:val="22"/>
                <w:u w:val="single"/>
              </w:rPr>
              <w:t>PARA O PRODUTO 510</w:t>
            </w:r>
          </w:p>
          <w:p w:rsidR="00482007" w:rsidRPr="00892F2B" w:rsidRDefault="00017319" w:rsidP="0048200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102F6F" w:rsidRPr="006C6248">
              <w:rPr>
                <w:rFonts w:ascii="Arial" w:hAnsi="Arial"/>
                <w:sz w:val="18"/>
                <w:szCs w:val="18"/>
              </w:rPr>
              <w:t xml:space="preserve">1 – CADASTRO + FATURAMENTO </w:t>
            </w:r>
            <w:r w:rsidR="00102F6F" w:rsidRPr="00892F2B">
              <w:rPr>
                <w:rFonts w:ascii="Arial" w:hAnsi="Arial"/>
                <w:sz w:val="18"/>
                <w:szCs w:val="18"/>
              </w:rPr>
              <w:t>PRESUMIDO</w:t>
            </w:r>
            <w:r w:rsidR="00456B7B" w:rsidRPr="00892F2B">
              <w:rPr>
                <w:rFonts w:ascii="Arial" w:hAnsi="Arial"/>
                <w:sz w:val="18"/>
                <w:szCs w:val="18"/>
              </w:rPr>
              <w:t xml:space="preserve"> + OPÇÕES</w:t>
            </w:r>
          </w:p>
          <w:p w:rsidR="00102F6F" w:rsidRPr="00892F2B" w:rsidRDefault="00102F6F" w:rsidP="00482007">
            <w:pPr>
              <w:rPr>
                <w:rFonts w:ascii="Arial" w:hAnsi="Arial"/>
                <w:sz w:val="18"/>
                <w:szCs w:val="18"/>
              </w:rPr>
            </w:pPr>
            <w:r w:rsidRPr="00892F2B">
              <w:rPr>
                <w:rFonts w:ascii="Arial" w:hAnsi="Arial"/>
                <w:sz w:val="18"/>
                <w:szCs w:val="18"/>
              </w:rPr>
              <w:t xml:space="preserve"> 2 – CAD. + FAT. PRES. + DEMAIS NIVEIS</w:t>
            </w:r>
            <w:r w:rsidR="00456B7B" w:rsidRPr="00892F2B">
              <w:rPr>
                <w:rFonts w:ascii="Arial" w:hAnsi="Arial"/>
                <w:sz w:val="18"/>
                <w:szCs w:val="18"/>
              </w:rPr>
              <w:t xml:space="preserve"> + OPÇÕES</w:t>
            </w:r>
          </w:p>
          <w:p w:rsidR="00102F6F" w:rsidRPr="00892F2B" w:rsidRDefault="00102F6F" w:rsidP="00482007">
            <w:pPr>
              <w:rPr>
                <w:rFonts w:ascii="Arial" w:hAnsi="Arial"/>
                <w:sz w:val="18"/>
                <w:szCs w:val="18"/>
              </w:rPr>
            </w:pPr>
            <w:r w:rsidRPr="00892F2B">
              <w:rPr>
                <w:rFonts w:ascii="Arial" w:hAnsi="Arial"/>
                <w:sz w:val="18"/>
                <w:szCs w:val="18"/>
              </w:rPr>
              <w:t xml:space="preserve"> 3 – DEMAIS NIVEIS</w:t>
            </w:r>
            <w:r w:rsidR="00456B7B" w:rsidRPr="00892F2B">
              <w:rPr>
                <w:rFonts w:ascii="Arial" w:hAnsi="Arial"/>
                <w:sz w:val="18"/>
                <w:szCs w:val="18"/>
              </w:rPr>
              <w:t xml:space="preserve"> + OPÇÕES</w:t>
            </w:r>
          </w:p>
          <w:p w:rsidR="00017319" w:rsidRPr="00AD636C" w:rsidRDefault="00017319" w:rsidP="00482007">
            <w:pPr>
              <w:rPr>
                <w:rFonts w:ascii="Arial" w:hAnsi="Arial"/>
                <w:sz w:val="22"/>
              </w:rPr>
            </w:pPr>
          </w:p>
        </w:tc>
      </w:tr>
    </w:tbl>
    <w:p w:rsidR="005B1744" w:rsidRDefault="005B1744"/>
    <w:p w:rsidR="005B1744" w:rsidRDefault="005B1744">
      <w:r>
        <w:br w:type="page"/>
      </w:r>
    </w:p>
    <w:p w:rsidR="005B1744" w:rsidRDefault="005B1744"/>
    <w:tbl>
      <w:tblPr>
        <w:tblW w:w="0" w:type="auto"/>
        <w:jc w:val="righ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851"/>
        <w:gridCol w:w="850"/>
        <w:gridCol w:w="1418"/>
        <w:gridCol w:w="5242"/>
      </w:tblGrid>
      <w:tr w:rsidR="005B1744" w:rsidTr="00FB057C">
        <w:trPr>
          <w:jc w:val="right"/>
        </w:trPr>
        <w:tc>
          <w:tcPr>
            <w:tcW w:w="2268" w:type="dxa"/>
          </w:tcPr>
          <w:p w:rsidR="005B1744" w:rsidRDefault="005B1744" w:rsidP="00FB057C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5B1744" w:rsidRDefault="005B1744" w:rsidP="00FB057C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CAMPO</w:t>
            </w:r>
          </w:p>
        </w:tc>
        <w:tc>
          <w:tcPr>
            <w:tcW w:w="851" w:type="dxa"/>
          </w:tcPr>
          <w:p w:rsidR="005B1744" w:rsidRDefault="005B1744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5B1744" w:rsidRDefault="005B1744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POS</w:t>
            </w:r>
          </w:p>
        </w:tc>
        <w:tc>
          <w:tcPr>
            <w:tcW w:w="850" w:type="dxa"/>
          </w:tcPr>
          <w:p w:rsidR="005B1744" w:rsidRDefault="005B1744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5B1744" w:rsidRDefault="005B1744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TAM.</w:t>
            </w:r>
          </w:p>
        </w:tc>
        <w:tc>
          <w:tcPr>
            <w:tcW w:w="1418" w:type="dxa"/>
          </w:tcPr>
          <w:p w:rsidR="005B1744" w:rsidRDefault="005B1744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5B1744" w:rsidRDefault="005B1744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formato</w:t>
            </w:r>
          </w:p>
        </w:tc>
        <w:tc>
          <w:tcPr>
            <w:tcW w:w="5242" w:type="dxa"/>
          </w:tcPr>
          <w:p w:rsidR="005B1744" w:rsidRDefault="005B1744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5B1744" w:rsidRDefault="005B1744" w:rsidP="00FB057C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descriçÃO</w:t>
            </w:r>
          </w:p>
        </w:tc>
      </w:tr>
      <w:tr w:rsidR="00AD636C" w:rsidRPr="00864713" w:rsidTr="00173662">
        <w:trPr>
          <w:jc w:val="right"/>
        </w:trPr>
        <w:tc>
          <w:tcPr>
            <w:tcW w:w="2268" w:type="dxa"/>
          </w:tcPr>
          <w:p w:rsidR="00AD636C" w:rsidRPr="00B1043B" w:rsidRDefault="00AD636C" w:rsidP="00892F2B">
            <w:pPr>
              <w:rPr>
                <w:rFonts w:ascii="Helvetica" w:hAnsi="Helvetica"/>
                <w:strike/>
                <w:sz w:val="22"/>
              </w:rPr>
            </w:pPr>
            <w:r w:rsidRPr="00B1043B">
              <w:rPr>
                <w:rFonts w:ascii="Arial" w:hAnsi="Arial"/>
                <w:sz w:val="22"/>
              </w:rPr>
              <w:t xml:space="preserve"> </w:t>
            </w:r>
            <w:r w:rsidR="00823773">
              <w:rPr>
                <w:rFonts w:ascii="Arial" w:hAnsi="Arial"/>
                <w:sz w:val="22"/>
              </w:rPr>
              <w:t>RESERVADO</w:t>
            </w:r>
          </w:p>
        </w:tc>
        <w:tc>
          <w:tcPr>
            <w:tcW w:w="851" w:type="dxa"/>
          </w:tcPr>
          <w:p w:rsidR="00AD636C" w:rsidRPr="00B1043B" w:rsidRDefault="00AD636C" w:rsidP="00173662">
            <w:pPr>
              <w:jc w:val="center"/>
              <w:rPr>
                <w:rFonts w:ascii="Arial" w:hAnsi="Arial"/>
                <w:sz w:val="22"/>
              </w:rPr>
            </w:pPr>
            <w:r w:rsidRPr="00B1043B">
              <w:rPr>
                <w:rFonts w:ascii="Arial" w:hAnsi="Arial"/>
                <w:sz w:val="22"/>
              </w:rPr>
              <w:t>206</w:t>
            </w:r>
          </w:p>
        </w:tc>
        <w:tc>
          <w:tcPr>
            <w:tcW w:w="850" w:type="dxa"/>
          </w:tcPr>
          <w:p w:rsidR="00AD636C" w:rsidRPr="00B1043B" w:rsidRDefault="00AD636C" w:rsidP="00173662">
            <w:pPr>
              <w:jc w:val="center"/>
              <w:rPr>
                <w:rFonts w:ascii="Arial" w:hAnsi="Arial"/>
                <w:sz w:val="22"/>
              </w:rPr>
            </w:pPr>
            <w:r w:rsidRPr="00B1043B"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D636C" w:rsidRPr="00B1043B" w:rsidRDefault="00AD636C" w:rsidP="00173662">
            <w:pPr>
              <w:jc w:val="center"/>
              <w:rPr>
                <w:rFonts w:ascii="Arial" w:hAnsi="Arial"/>
                <w:sz w:val="22"/>
              </w:rPr>
            </w:pPr>
            <w:r w:rsidRPr="00B1043B"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D636C" w:rsidRPr="00B1043B" w:rsidRDefault="00892F2B" w:rsidP="00173662">
            <w:pPr>
              <w:rPr>
                <w:rFonts w:ascii="Arial" w:hAnsi="Arial"/>
                <w:sz w:val="22"/>
              </w:rPr>
            </w:pPr>
            <w:r w:rsidRPr="00B1043B">
              <w:rPr>
                <w:rFonts w:ascii="Arial" w:hAnsi="Arial"/>
                <w:sz w:val="22"/>
              </w:rPr>
              <w:t>RESERVADO</w:t>
            </w:r>
          </w:p>
        </w:tc>
      </w:tr>
      <w:tr w:rsidR="00AD636C" w:rsidRPr="00892F2B" w:rsidTr="00173662">
        <w:trPr>
          <w:jc w:val="right"/>
        </w:trPr>
        <w:tc>
          <w:tcPr>
            <w:tcW w:w="2268" w:type="dxa"/>
          </w:tcPr>
          <w:p w:rsidR="00AD636C" w:rsidRPr="00892F2B" w:rsidRDefault="00AD636C" w:rsidP="00173662">
            <w:pPr>
              <w:rPr>
                <w:rFonts w:ascii="Helvetica" w:hAnsi="Helvetica"/>
                <w:strike/>
                <w:sz w:val="22"/>
              </w:rPr>
            </w:pPr>
            <w:r w:rsidRPr="00892F2B">
              <w:rPr>
                <w:rFonts w:ascii="Arial" w:hAnsi="Arial"/>
                <w:sz w:val="22"/>
              </w:rPr>
              <w:t xml:space="preserve"> PEPFLAG</w:t>
            </w:r>
          </w:p>
        </w:tc>
        <w:tc>
          <w:tcPr>
            <w:tcW w:w="851" w:type="dxa"/>
          </w:tcPr>
          <w:p w:rsidR="00AD636C" w:rsidRPr="00892F2B" w:rsidRDefault="00AD636C" w:rsidP="00AD636C">
            <w:pPr>
              <w:jc w:val="center"/>
              <w:rPr>
                <w:rFonts w:ascii="Arial" w:hAnsi="Arial"/>
                <w:sz w:val="22"/>
              </w:rPr>
            </w:pPr>
            <w:r w:rsidRPr="00892F2B">
              <w:rPr>
                <w:rFonts w:ascii="Arial" w:hAnsi="Arial"/>
                <w:sz w:val="22"/>
              </w:rPr>
              <w:t>207</w:t>
            </w:r>
          </w:p>
        </w:tc>
        <w:tc>
          <w:tcPr>
            <w:tcW w:w="850" w:type="dxa"/>
          </w:tcPr>
          <w:p w:rsidR="00AD636C" w:rsidRPr="00892F2B" w:rsidRDefault="00AD636C" w:rsidP="00173662">
            <w:pPr>
              <w:jc w:val="center"/>
              <w:rPr>
                <w:rFonts w:ascii="Arial" w:hAnsi="Arial"/>
                <w:sz w:val="22"/>
              </w:rPr>
            </w:pPr>
            <w:r w:rsidRPr="00892F2B"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D636C" w:rsidRPr="00892F2B" w:rsidRDefault="00AD636C" w:rsidP="00173662">
            <w:pPr>
              <w:jc w:val="center"/>
              <w:rPr>
                <w:rFonts w:ascii="Arial" w:hAnsi="Arial"/>
                <w:sz w:val="22"/>
              </w:rPr>
            </w:pPr>
            <w:r w:rsidRPr="00892F2B"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D636C" w:rsidRPr="00892F2B" w:rsidRDefault="00456B7B" w:rsidP="00AD636C">
            <w:pPr>
              <w:rPr>
                <w:rFonts w:ascii="Arial" w:hAnsi="Arial"/>
                <w:sz w:val="22"/>
              </w:rPr>
            </w:pPr>
            <w:r w:rsidRPr="00892F2B">
              <w:rPr>
                <w:rFonts w:ascii="Arial" w:hAnsi="Arial"/>
                <w:sz w:val="22"/>
              </w:rPr>
              <w:t xml:space="preserve">OPÇÃO: </w:t>
            </w:r>
            <w:r w:rsidR="00AD636C" w:rsidRPr="00892F2B">
              <w:rPr>
                <w:rFonts w:ascii="Arial" w:hAnsi="Arial"/>
                <w:sz w:val="22"/>
              </w:rPr>
              <w:t>CONSULTA INDICAÇÃO DE PEP (S/N)</w:t>
            </w:r>
          </w:p>
        </w:tc>
      </w:tr>
      <w:tr w:rsidR="00AD636C" w:rsidRPr="00892F2B" w:rsidTr="00173662">
        <w:trPr>
          <w:jc w:val="right"/>
        </w:trPr>
        <w:tc>
          <w:tcPr>
            <w:tcW w:w="2268" w:type="dxa"/>
          </w:tcPr>
          <w:p w:rsidR="00AD636C" w:rsidRPr="00892F2B" w:rsidRDefault="00AD636C" w:rsidP="00173662">
            <w:pPr>
              <w:rPr>
                <w:rFonts w:ascii="Helvetica" w:hAnsi="Helvetica"/>
                <w:strike/>
                <w:sz w:val="22"/>
              </w:rPr>
            </w:pPr>
            <w:r w:rsidRPr="00892F2B">
              <w:rPr>
                <w:rFonts w:ascii="Arial" w:hAnsi="Arial"/>
                <w:sz w:val="22"/>
              </w:rPr>
              <w:t xml:space="preserve"> PEPCOMPLETO</w:t>
            </w:r>
          </w:p>
        </w:tc>
        <w:tc>
          <w:tcPr>
            <w:tcW w:w="851" w:type="dxa"/>
          </w:tcPr>
          <w:p w:rsidR="00AD636C" w:rsidRPr="00892F2B" w:rsidRDefault="00AD636C" w:rsidP="00AD636C">
            <w:pPr>
              <w:jc w:val="center"/>
              <w:rPr>
                <w:rFonts w:ascii="Arial" w:hAnsi="Arial"/>
                <w:sz w:val="22"/>
              </w:rPr>
            </w:pPr>
            <w:r w:rsidRPr="00892F2B">
              <w:rPr>
                <w:rFonts w:ascii="Arial" w:hAnsi="Arial"/>
                <w:sz w:val="22"/>
              </w:rPr>
              <w:t>208</w:t>
            </w:r>
          </w:p>
        </w:tc>
        <w:tc>
          <w:tcPr>
            <w:tcW w:w="850" w:type="dxa"/>
          </w:tcPr>
          <w:p w:rsidR="00AD636C" w:rsidRPr="00892F2B" w:rsidRDefault="00AD636C" w:rsidP="00173662">
            <w:pPr>
              <w:jc w:val="center"/>
              <w:rPr>
                <w:rFonts w:ascii="Arial" w:hAnsi="Arial"/>
                <w:sz w:val="22"/>
              </w:rPr>
            </w:pPr>
            <w:r w:rsidRPr="00892F2B">
              <w:rPr>
                <w:rFonts w:ascii="Arial" w:hAnsi="Arial"/>
                <w:sz w:val="22"/>
              </w:rPr>
              <w:t>01</w:t>
            </w:r>
          </w:p>
        </w:tc>
        <w:tc>
          <w:tcPr>
            <w:tcW w:w="1418" w:type="dxa"/>
          </w:tcPr>
          <w:p w:rsidR="00AD636C" w:rsidRPr="00892F2B" w:rsidRDefault="00AD636C" w:rsidP="00173662">
            <w:pPr>
              <w:jc w:val="center"/>
              <w:rPr>
                <w:rFonts w:ascii="Arial" w:hAnsi="Arial"/>
                <w:sz w:val="22"/>
              </w:rPr>
            </w:pPr>
            <w:r w:rsidRPr="00892F2B"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D636C" w:rsidRPr="00892F2B" w:rsidRDefault="00456B7B" w:rsidP="00AD636C">
            <w:pPr>
              <w:rPr>
                <w:rFonts w:ascii="Arial" w:hAnsi="Arial"/>
                <w:sz w:val="22"/>
              </w:rPr>
            </w:pPr>
            <w:r w:rsidRPr="00892F2B">
              <w:rPr>
                <w:rFonts w:ascii="Arial" w:hAnsi="Arial"/>
                <w:sz w:val="22"/>
              </w:rPr>
              <w:t xml:space="preserve">OPÇÃO: </w:t>
            </w:r>
            <w:r w:rsidR="00AD636C" w:rsidRPr="00892F2B">
              <w:rPr>
                <w:rFonts w:ascii="Arial" w:hAnsi="Arial"/>
                <w:sz w:val="22"/>
              </w:rPr>
              <w:t>CONSULTA PEP COMPLETO (S/N)</w:t>
            </w:r>
          </w:p>
        </w:tc>
      </w:tr>
      <w:tr w:rsidR="00A53BAD" w:rsidRPr="00DF6B92">
        <w:trPr>
          <w:jc w:val="right"/>
        </w:trPr>
        <w:tc>
          <w:tcPr>
            <w:tcW w:w="2268" w:type="dxa"/>
          </w:tcPr>
          <w:p w:rsidR="00A53BAD" w:rsidRPr="00DF6B92" w:rsidRDefault="00A53BAD" w:rsidP="000D05AC">
            <w:pPr>
              <w:rPr>
                <w:rFonts w:ascii="Helvetica" w:hAnsi="Helvetica"/>
                <w:strike/>
                <w:color w:val="FF0000"/>
                <w:sz w:val="22"/>
              </w:rPr>
            </w:pPr>
            <w:r w:rsidRPr="00DF6B92">
              <w:rPr>
                <w:rFonts w:ascii="Arial" w:hAnsi="Arial"/>
                <w:color w:val="FF0000"/>
                <w:sz w:val="22"/>
              </w:rPr>
              <w:t xml:space="preserve"> RESERVADO</w:t>
            </w:r>
          </w:p>
        </w:tc>
        <w:tc>
          <w:tcPr>
            <w:tcW w:w="851" w:type="dxa"/>
          </w:tcPr>
          <w:p w:rsidR="00A53BAD" w:rsidRPr="00DF6B92" w:rsidRDefault="00F4777D" w:rsidP="00482007">
            <w:pPr>
              <w:jc w:val="center"/>
              <w:rPr>
                <w:rFonts w:ascii="Arial" w:hAnsi="Arial"/>
                <w:color w:val="FF0000"/>
                <w:sz w:val="22"/>
              </w:rPr>
            </w:pPr>
            <w:r w:rsidRPr="00DF6B92">
              <w:rPr>
                <w:rFonts w:ascii="Arial" w:hAnsi="Arial"/>
                <w:color w:val="FF0000"/>
                <w:sz w:val="22"/>
              </w:rPr>
              <w:t>2</w:t>
            </w:r>
            <w:r w:rsidR="00B92C0C">
              <w:rPr>
                <w:rFonts w:ascii="Arial" w:hAnsi="Arial"/>
                <w:color w:val="FF0000"/>
                <w:sz w:val="22"/>
              </w:rPr>
              <w:t>09</w:t>
            </w:r>
          </w:p>
        </w:tc>
        <w:tc>
          <w:tcPr>
            <w:tcW w:w="850" w:type="dxa"/>
          </w:tcPr>
          <w:p w:rsidR="00A53BAD" w:rsidRPr="00DF6B92" w:rsidRDefault="00C06837" w:rsidP="00482007">
            <w:pPr>
              <w:jc w:val="center"/>
              <w:rPr>
                <w:rFonts w:ascii="Arial" w:hAnsi="Arial"/>
                <w:color w:val="FF0000"/>
                <w:sz w:val="22"/>
              </w:rPr>
            </w:pPr>
            <w:r>
              <w:rPr>
                <w:rFonts w:ascii="Arial" w:hAnsi="Arial"/>
                <w:color w:val="FF0000"/>
                <w:sz w:val="22"/>
              </w:rPr>
              <w:t>07</w:t>
            </w:r>
          </w:p>
        </w:tc>
        <w:tc>
          <w:tcPr>
            <w:tcW w:w="1418" w:type="dxa"/>
          </w:tcPr>
          <w:p w:rsidR="00A53BAD" w:rsidRPr="00DF6B92" w:rsidRDefault="00A53BAD">
            <w:pPr>
              <w:jc w:val="center"/>
              <w:rPr>
                <w:rFonts w:ascii="Arial" w:hAnsi="Arial"/>
                <w:color w:val="FF0000"/>
                <w:sz w:val="22"/>
              </w:rPr>
            </w:pPr>
            <w:r w:rsidRPr="00DF6B92">
              <w:rPr>
                <w:rFonts w:ascii="Arial" w:hAnsi="Arial"/>
                <w:color w:val="FF0000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Pr="00DF6B92" w:rsidRDefault="00A53BAD">
            <w:pPr>
              <w:rPr>
                <w:rFonts w:ascii="Arial" w:hAnsi="Arial"/>
                <w:color w:val="FF0000"/>
                <w:sz w:val="22"/>
              </w:rPr>
            </w:pPr>
            <w:r w:rsidRPr="00DF6B92">
              <w:rPr>
                <w:rFonts w:ascii="Arial" w:hAnsi="Arial"/>
                <w:color w:val="FF0000"/>
                <w:sz w:val="22"/>
              </w:rPr>
              <w:t xml:space="preserve"> </w:t>
            </w:r>
            <w:r w:rsidR="00927014" w:rsidRPr="00DF6B92">
              <w:rPr>
                <w:rFonts w:ascii="Arial" w:hAnsi="Arial"/>
                <w:color w:val="FF0000"/>
                <w:sz w:val="22"/>
              </w:rPr>
              <w:t>ÁREA RESERVADA SERASA</w:t>
            </w:r>
          </w:p>
        </w:tc>
      </w:tr>
      <w:tr w:rsidR="00DF6B92" w:rsidRPr="00DF6B92">
        <w:trPr>
          <w:jc w:val="right"/>
        </w:trPr>
        <w:tc>
          <w:tcPr>
            <w:tcW w:w="2268" w:type="dxa"/>
          </w:tcPr>
          <w:p w:rsidR="00DF6B92" w:rsidRPr="00C06837" w:rsidRDefault="00DF6B92" w:rsidP="00746771">
            <w:pPr>
              <w:rPr>
                <w:rFonts w:ascii="Arial" w:hAnsi="Arial"/>
                <w:color w:val="FF0000"/>
                <w:sz w:val="22"/>
                <w:szCs w:val="22"/>
              </w:rPr>
            </w:pPr>
            <w:r w:rsidRPr="00C06837">
              <w:rPr>
                <w:rFonts w:ascii="Arial" w:hAnsi="Arial"/>
                <w:color w:val="FF0000"/>
                <w:sz w:val="22"/>
                <w:szCs w:val="22"/>
              </w:rPr>
              <w:t xml:space="preserve"> MODFAT</w:t>
            </w:r>
          </w:p>
        </w:tc>
        <w:tc>
          <w:tcPr>
            <w:tcW w:w="851" w:type="dxa"/>
          </w:tcPr>
          <w:p w:rsidR="00DF6B92" w:rsidRPr="00C06837" w:rsidRDefault="00DF6B92" w:rsidP="00746771">
            <w:pPr>
              <w:jc w:val="center"/>
              <w:rPr>
                <w:rFonts w:ascii="Arial" w:hAnsi="Arial"/>
                <w:color w:val="FF0000"/>
                <w:sz w:val="22"/>
                <w:szCs w:val="22"/>
              </w:rPr>
            </w:pPr>
            <w:r w:rsidRPr="00C06837">
              <w:rPr>
                <w:rFonts w:ascii="Arial" w:hAnsi="Arial"/>
                <w:color w:val="FF0000"/>
                <w:sz w:val="22"/>
                <w:szCs w:val="22"/>
              </w:rPr>
              <w:t>216</w:t>
            </w:r>
          </w:p>
        </w:tc>
        <w:tc>
          <w:tcPr>
            <w:tcW w:w="850" w:type="dxa"/>
          </w:tcPr>
          <w:p w:rsidR="00DF6B92" w:rsidRPr="00C06837" w:rsidRDefault="00DF6B92" w:rsidP="00746771">
            <w:pPr>
              <w:jc w:val="center"/>
              <w:rPr>
                <w:rFonts w:ascii="Arial" w:hAnsi="Arial"/>
                <w:color w:val="FF0000"/>
                <w:sz w:val="22"/>
                <w:szCs w:val="22"/>
              </w:rPr>
            </w:pPr>
            <w:r w:rsidRPr="00C06837">
              <w:rPr>
                <w:rFonts w:ascii="Arial" w:hAnsi="Arial"/>
                <w:color w:val="FF0000"/>
                <w:sz w:val="22"/>
                <w:szCs w:val="22"/>
              </w:rPr>
              <w:t>04</w:t>
            </w:r>
          </w:p>
        </w:tc>
        <w:tc>
          <w:tcPr>
            <w:tcW w:w="1418" w:type="dxa"/>
          </w:tcPr>
          <w:p w:rsidR="00DF6B92" w:rsidRPr="00C06837" w:rsidRDefault="00DF6B92" w:rsidP="00746771">
            <w:pPr>
              <w:jc w:val="center"/>
              <w:rPr>
                <w:rFonts w:ascii="Arial" w:hAnsi="Arial"/>
                <w:color w:val="FF0000"/>
                <w:sz w:val="22"/>
                <w:szCs w:val="22"/>
              </w:rPr>
            </w:pPr>
            <w:r w:rsidRPr="00C06837">
              <w:rPr>
                <w:rFonts w:ascii="Arial" w:hAnsi="Arial"/>
                <w:color w:val="FF0000"/>
                <w:sz w:val="22"/>
                <w:szCs w:val="22"/>
              </w:rPr>
              <w:t>CHAR</w:t>
            </w:r>
          </w:p>
        </w:tc>
        <w:tc>
          <w:tcPr>
            <w:tcW w:w="5242" w:type="dxa"/>
          </w:tcPr>
          <w:p w:rsidR="00DF6B92" w:rsidRPr="00C06837" w:rsidRDefault="00DF6B92" w:rsidP="00746771">
            <w:pPr>
              <w:rPr>
                <w:rFonts w:ascii="Arial" w:hAnsi="Arial"/>
                <w:color w:val="FF0000"/>
                <w:sz w:val="22"/>
                <w:szCs w:val="22"/>
              </w:rPr>
            </w:pPr>
            <w:r w:rsidRPr="00C06837">
              <w:rPr>
                <w:rFonts w:ascii="Arial" w:hAnsi="Arial"/>
                <w:color w:val="FF0000"/>
                <w:sz w:val="22"/>
                <w:szCs w:val="22"/>
              </w:rPr>
              <w:t xml:space="preserve"> MODELO DO FATURAMENTO PRESUMIDO:</w:t>
            </w:r>
          </w:p>
          <w:p w:rsidR="00DF6B92" w:rsidRPr="00C06837" w:rsidRDefault="00DF6B92" w:rsidP="00746771">
            <w:pPr>
              <w:rPr>
                <w:rFonts w:ascii="Arial" w:hAnsi="Arial"/>
                <w:color w:val="FF0000"/>
                <w:sz w:val="22"/>
                <w:szCs w:val="22"/>
              </w:rPr>
            </w:pPr>
            <w:r w:rsidRPr="00C06837">
              <w:rPr>
                <w:rFonts w:ascii="Arial" w:hAnsi="Arial"/>
                <w:color w:val="FF0000"/>
                <w:sz w:val="22"/>
                <w:szCs w:val="22"/>
              </w:rPr>
              <w:t xml:space="preserve"> ‘ CFP2’ = MODELO CFP2</w:t>
            </w:r>
          </w:p>
          <w:p w:rsidR="00DF6B92" w:rsidRPr="00C06837" w:rsidRDefault="00DF6B92" w:rsidP="00746771">
            <w:pPr>
              <w:rPr>
                <w:rFonts w:ascii="Arial" w:hAnsi="Arial"/>
                <w:color w:val="FF0000"/>
                <w:sz w:val="22"/>
                <w:szCs w:val="22"/>
              </w:rPr>
            </w:pPr>
            <w:r w:rsidRPr="00C06837">
              <w:rPr>
                <w:rFonts w:ascii="Arial" w:hAnsi="Arial"/>
                <w:color w:val="FF0000"/>
                <w:sz w:val="22"/>
                <w:szCs w:val="22"/>
              </w:rPr>
              <w:t xml:space="preserve">  ‘CFP3’ = MODELO CFP3</w:t>
            </w:r>
          </w:p>
          <w:p w:rsidR="00DF6B92" w:rsidRPr="00C06837" w:rsidRDefault="00DF6B92" w:rsidP="00746771">
            <w:pPr>
              <w:rPr>
                <w:rFonts w:ascii="Arial" w:hAnsi="Arial"/>
                <w:color w:val="FF0000"/>
                <w:sz w:val="22"/>
                <w:szCs w:val="22"/>
              </w:rPr>
            </w:pPr>
            <w:r w:rsidRPr="00C06837">
              <w:rPr>
                <w:rFonts w:ascii="Arial" w:hAnsi="Arial"/>
                <w:color w:val="FF0000"/>
                <w:sz w:val="22"/>
                <w:szCs w:val="22"/>
              </w:rPr>
              <w:t xml:space="preserve">  ‘        ‘</w:t>
            </w:r>
            <w:proofErr w:type="gramStart"/>
            <w:r w:rsidRPr="00C06837">
              <w:rPr>
                <w:rFonts w:ascii="Arial" w:hAnsi="Arial"/>
                <w:color w:val="FF0000"/>
                <w:sz w:val="22"/>
                <w:szCs w:val="22"/>
              </w:rPr>
              <w:t xml:space="preserve">  </w:t>
            </w:r>
            <w:proofErr w:type="gramEnd"/>
            <w:r w:rsidRPr="00C06837">
              <w:rPr>
                <w:rFonts w:ascii="Arial" w:hAnsi="Arial"/>
                <w:color w:val="FF0000"/>
                <w:sz w:val="22"/>
                <w:szCs w:val="22"/>
              </w:rPr>
              <w:t>= MODELO CFP2</w:t>
            </w:r>
          </w:p>
        </w:tc>
      </w:tr>
      <w:tr w:rsidR="00DF6B92" w:rsidRPr="00864713" w:rsidTr="00CB386F">
        <w:trPr>
          <w:trHeight w:val="135"/>
          <w:jc w:val="right"/>
        </w:trPr>
        <w:tc>
          <w:tcPr>
            <w:tcW w:w="2268" w:type="dxa"/>
          </w:tcPr>
          <w:p w:rsidR="00DF6B92" w:rsidRPr="00DF6B92" w:rsidRDefault="00DF6B92" w:rsidP="00746771">
            <w:pPr>
              <w:rPr>
                <w:rFonts w:ascii="Helvetica" w:hAnsi="Helvetica"/>
                <w:strike/>
                <w:color w:val="FF0000"/>
                <w:sz w:val="22"/>
              </w:rPr>
            </w:pPr>
            <w:r w:rsidRPr="00DF6B92">
              <w:rPr>
                <w:rFonts w:ascii="Arial" w:hAnsi="Arial"/>
                <w:color w:val="FF0000"/>
                <w:sz w:val="22"/>
              </w:rPr>
              <w:t xml:space="preserve"> RESERVADO</w:t>
            </w:r>
          </w:p>
        </w:tc>
        <w:tc>
          <w:tcPr>
            <w:tcW w:w="851" w:type="dxa"/>
          </w:tcPr>
          <w:p w:rsidR="00DF6B92" w:rsidRPr="00DF6B92" w:rsidRDefault="00DF6B92" w:rsidP="00746771">
            <w:pPr>
              <w:jc w:val="center"/>
              <w:rPr>
                <w:rFonts w:ascii="Arial" w:hAnsi="Arial"/>
                <w:color w:val="FF0000"/>
                <w:sz w:val="22"/>
              </w:rPr>
            </w:pPr>
            <w:r w:rsidRPr="00DF6B92">
              <w:rPr>
                <w:rFonts w:ascii="Arial" w:hAnsi="Arial"/>
                <w:color w:val="FF0000"/>
                <w:sz w:val="22"/>
              </w:rPr>
              <w:t>2</w:t>
            </w:r>
            <w:r w:rsidR="00C06837">
              <w:rPr>
                <w:rFonts w:ascii="Arial" w:hAnsi="Arial"/>
                <w:color w:val="FF0000"/>
                <w:sz w:val="22"/>
              </w:rPr>
              <w:t>20</w:t>
            </w:r>
          </w:p>
        </w:tc>
        <w:tc>
          <w:tcPr>
            <w:tcW w:w="850" w:type="dxa"/>
          </w:tcPr>
          <w:p w:rsidR="00DF6B92" w:rsidRPr="00DF6B92" w:rsidRDefault="00C06837" w:rsidP="00746771">
            <w:pPr>
              <w:jc w:val="center"/>
              <w:rPr>
                <w:rFonts w:ascii="Arial" w:hAnsi="Arial"/>
                <w:color w:val="FF0000"/>
                <w:sz w:val="22"/>
              </w:rPr>
            </w:pPr>
            <w:r>
              <w:rPr>
                <w:rFonts w:ascii="Arial" w:hAnsi="Arial"/>
                <w:color w:val="FF0000"/>
                <w:sz w:val="22"/>
              </w:rPr>
              <w:t>8</w:t>
            </w:r>
            <w:r w:rsidR="00DF6B92" w:rsidRPr="00DF6B92">
              <w:rPr>
                <w:rFonts w:ascii="Arial" w:hAnsi="Arial"/>
                <w:color w:val="FF0000"/>
                <w:sz w:val="22"/>
              </w:rPr>
              <w:t>1</w:t>
            </w:r>
          </w:p>
        </w:tc>
        <w:tc>
          <w:tcPr>
            <w:tcW w:w="1418" w:type="dxa"/>
          </w:tcPr>
          <w:p w:rsidR="00DF6B92" w:rsidRPr="00DF6B92" w:rsidRDefault="00DF6B92" w:rsidP="00746771">
            <w:pPr>
              <w:jc w:val="center"/>
              <w:rPr>
                <w:rFonts w:ascii="Arial" w:hAnsi="Arial"/>
                <w:color w:val="FF0000"/>
                <w:sz w:val="22"/>
              </w:rPr>
            </w:pPr>
            <w:r w:rsidRPr="00DF6B92">
              <w:rPr>
                <w:rFonts w:ascii="Arial" w:hAnsi="Arial"/>
                <w:color w:val="FF0000"/>
                <w:sz w:val="22"/>
              </w:rPr>
              <w:t>CHAR</w:t>
            </w:r>
          </w:p>
        </w:tc>
        <w:tc>
          <w:tcPr>
            <w:tcW w:w="5242" w:type="dxa"/>
          </w:tcPr>
          <w:p w:rsidR="00DF6B92" w:rsidRPr="00DF6B92" w:rsidRDefault="00DF6B92" w:rsidP="00746771">
            <w:pPr>
              <w:rPr>
                <w:rFonts w:ascii="Arial" w:hAnsi="Arial"/>
                <w:color w:val="FF0000"/>
                <w:sz w:val="22"/>
              </w:rPr>
            </w:pPr>
            <w:r w:rsidRPr="00DF6B92">
              <w:rPr>
                <w:rFonts w:ascii="Arial" w:hAnsi="Arial"/>
                <w:color w:val="FF0000"/>
                <w:sz w:val="22"/>
              </w:rPr>
              <w:t xml:space="preserve"> ÁREA RESERVADA SERASA</w:t>
            </w:r>
          </w:p>
        </w:tc>
      </w:tr>
    </w:tbl>
    <w:p w:rsidR="00A53BAD" w:rsidRDefault="00A53BAD">
      <w:pPr>
        <w:rPr>
          <w:rFonts w:ascii="Arial" w:hAnsi="Arial"/>
          <w:b/>
          <w:sz w:val="22"/>
        </w:rPr>
      </w:pPr>
    </w:p>
    <w:p w:rsidR="00AD06D8" w:rsidRDefault="00AD06D8">
      <w:pPr>
        <w:rPr>
          <w:rFonts w:ascii="Arial" w:hAnsi="Arial"/>
          <w:b/>
          <w:sz w:val="22"/>
        </w:rPr>
      </w:pPr>
    </w:p>
    <w:tbl>
      <w:tblPr>
        <w:tblW w:w="0" w:type="auto"/>
        <w:jc w:val="righ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851"/>
        <w:gridCol w:w="850"/>
        <w:gridCol w:w="1418"/>
        <w:gridCol w:w="5242"/>
      </w:tblGrid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CAMPO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POS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TAM.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formato</w:t>
            </w:r>
          </w:p>
        </w:tc>
        <w:tc>
          <w:tcPr>
            <w:tcW w:w="5242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descriçÃO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TIPO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301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pStyle w:val="WW-Corpodetexto2"/>
            </w:pPr>
            <w:r>
              <w:t xml:space="preserve"> CODIGO DO TIPO – LITERAL </w:t>
            </w:r>
            <w:r>
              <w:rPr>
                <w:b/>
              </w:rPr>
              <w:t>001</w:t>
            </w:r>
            <w:r>
              <w:t xml:space="preserve"> (PEDIDO)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proofErr w:type="gramStart"/>
            <w:r>
              <w:rPr>
                <w:rFonts w:ascii="Arial" w:hAnsi="Arial"/>
                <w:sz w:val="22"/>
              </w:rPr>
              <w:t>SUB-TIPO</w:t>
            </w:r>
            <w:proofErr w:type="gramEnd"/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304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02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pStyle w:val="WW-Corpodetexto2"/>
            </w:pPr>
            <w:r>
              <w:t xml:space="preserve"> CODIGO DO </w:t>
            </w:r>
            <w:proofErr w:type="gramStart"/>
            <w:r>
              <w:t>SUB-TIPO</w:t>
            </w:r>
            <w:proofErr w:type="gramEnd"/>
            <w:r>
              <w:t xml:space="preserve"> – LITERAL </w:t>
            </w:r>
            <w:r>
              <w:rPr>
                <w:b/>
              </w:rPr>
              <w:t>01</w:t>
            </w:r>
            <w:r>
              <w:t xml:space="preserve"> (PARTE 2)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 w:rsidP="000D05AC">
            <w:pPr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 RESERVADO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306</w:t>
            </w:r>
          </w:p>
        </w:tc>
        <w:tc>
          <w:tcPr>
            <w:tcW w:w="850" w:type="dxa"/>
          </w:tcPr>
          <w:p w:rsidR="00A53BAD" w:rsidRDefault="000D05AC">
            <w:pPr>
              <w:jc w:val="center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145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Helvetica" w:hAnsi="Helvetica"/>
                <w:sz w:val="22"/>
              </w:rPr>
            </w:pPr>
            <w:r>
              <w:rPr>
                <w:rFonts w:ascii="Helvetica" w:hAnsi="Helvetica"/>
                <w:sz w:val="22"/>
              </w:rPr>
              <w:t xml:space="preserve"> </w:t>
            </w:r>
            <w:r w:rsidR="00927014">
              <w:rPr>
                <w:rFonts w:ascii="Helvetica" w:hAnsi="Helvetica"/>
                <w:sz w:val="22"/>
              </w:rPr>
              <w:t>ÁREA RESERVADA SERASA</w:t>
            </w:r>
            <w:r>
              <w:rPr>
                <w:rFonts w:ascii="Helvetica" w:hAnsi="Helvetica"/>
                <w:sz w:val="22"/>
              </w:rPr>
              <w:t xml:space="preserve"> </w:t>
            </w:r>
          </w:p>
        </w:tc>
      </w:tr>
    </w:tbl>
    <w:p w:rsidR="00A53BAD" w:rsidRDefault="00A53BAD">
      <w:pPr>
        <w:rPr>
          <w:rFonts w:ascii="Arial" w:hAnsi="Arial"/>
          <w:b/>
          <w:sz w:val="24"/>
          <w:u w:val="single"/>
        </w:rPr>
      </w:pPr>
    </w:p>
    <w:p w:rsidR="00A53BAD" w:rsidRDefault="00A53BA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A53BAD" w:rsidRDefault="00A53BAD">
      <w:pPr>
        <w:pStyle w:val="Ttulo1"/>
      </w:pPr>
      <w:bookmarkStart w:id="4" w:name="_Toc381360073"/>
      <w:r>
        <w:lastRenderedPageBreak/>
        <w:t>FORMATOS DE CONSULTA:</w:t>
      </w:r>
      <w:bookmarkEnd w:id="4"/>
    </w:p>
    <w:p w:rsidR="00A53BAD" w:rsidRDefault="00A53BAD">
      <w:pPr>
        <w:rPr>
          <w:rFonts w:ascii="Arial" w:hAnsi="Arial"/>
          <w:sz w:val="22"/>
        </w:rPr>
      </w:pPr>
    </w:p>
    <w:p w:rsidR="00A53BAD" w:rsidRDefault="00A53BAD">
      <w:pPr>
        <w:rPr>
          <w:rFonts w:ascii="Arial" w:hAnsi="Arial"/>
          <w:sz w:val="22"/>
        </w:rPr>
      </w:pPr>
    </w:p>
    <w:p w:rsidR="00A53BAD" w:rsidRDefault="00A53BA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Para consulta com o tipo de String</w:t>
      </w:r>
      <w:proofErr w:type="gramStart"/>
      <w:r>
        <w:rPr>
          <w:rFonts w:ascii="Arial" w:hAnsi="Arial"/>
          <w:b/>
          <w:sz w:val="24"/>
        </w:rPr>
        <w:t xml:space="preserve">  </w:t>
      </w:r>
      <w:proofErr w:type="gramEnd"/>
      <w:r>
        <w:rPr>
          <w:rFonts w:ascii="Arial" w:hAnsi="Arial"/>
          <w:b/>
          <w:sz w:val="24"/>
        </w:rPr>
        <w:t xml:space="preserve">(TPSTRING)  = </w:t>
      </w:r>
    </w:p>
    <w:p w:rsidR="00A53BAD" w:rsidRDefault="00A53BAD">
      <w:pPr>
        <w:rPr>
          <w:rFonts w:ascii="Arial" w:hAnsi="Arial"/>
          <w:sz w:val="22"/>
        </w:rPr>
      </w:pPr>
    </w:p>
    <w:p w:rsidR="00A53BAD" w:rsidRDefault="00A53BA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2 –</w:t>
      </w:r>
      <w:proofErr w:type="gramStart"/>
      <w:r>
        <w:rPr>
          <w:rFonts w:ascii="Arial" w:hAnsi="Arial"/>
          <w:sz w:val="22"/>
        </w:rPr>
        <w:t xml:space="preserve">  </w:t>
      </w:r>
      <w:proofErr w:type="gramEnd"/>
      <w:r>
        <w:rPr>
          <w:rFonts w:ascii="Arial" w:hAnsi="Arial"/>
          <w:sz w:val="22"/>
        </w:rPr>
        <w:t>Serão disponibilizadas as informações de DADOS de acordo com os layouts anexos:</w:t>
      </w:r>
    </w:p>
    <w:p w:rsidR="00A53BAD" w:rsidRDefault="00A53BA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IDINF = 1</w:t>
      </w:r>
      <w:proofErr w:type="gramStart"/>
      <w:r>
        <w:rPr>
          <w:rFonts w:ascii="Arial" w:hAnsi="Arial"/>
          <w:sz w:val="22"/>
        </w:rPr>
        <w:t xml:space="preserve">  </w:t>
      </w:r>
      <w:proofErr w:type="gramEnd"/>
      <w:r>
        <w:rPr>
          <w:rFonts w:ascii="Arial" w:hAnsi="Arial"/>
          <w:sz w:val="22"/>
        </w:rPr>
        <w:t>(DADOS CADASTRAIS)</w:t>
      </w:r>
    </w:p>
    <w:p w:rsidR="00A53BAD" w:rsidRDefault="00A53BA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IDINF = 2</w:t>
      </w:r>
      <w:proofErr w:type="gramStart"/>
      <w:r>
        <w:rPr>
          <w:rFonts w:ascii="Arial" w:hAnsi="Arial"/>
          <w:sz w:val="22"/>
        </w:rPr>
        <w:t xml:space="preserve">  </w:t>
      </w:r>
      <w:proofErr w:type="gramEnd"/>
      <w:r>
        <w:rPr>
          <w:rFonts w:ascii="Arial" w:hAnsi="Arial"/>
          <w:sz w:val="22"/>
        </w:rPr>
        <w:t>(DADOS FINANCEIROS)</w:t>
      </w:r>
    </w:p>
    <w:p w:rsidR="00A53BAD" w:rsidRDefault="00A53BAD">
      <w:pPr>
        <w:rPr>
          <w:rFonts w:ascii="Arial" w:hAnsi="Arial"/>
          <w:sz w:val="22"/>
        </w:rPr>
      </w:pPr>
    </w:p>
    <w:p w:rsidR="002A10B6" w:rsidRDefault="002A10B6">
      <w:pPr>
        <w:rPr>
          <w:rFonts w:ascii="Arial" w:hAnsi="Arial"/>
          <w:sz w:val="22"/>
        </w:rPr>
      </w:pPr>
    </w:p>
    <w:p w:rsidR="00A53BAD" w:rsidRDefault="00A53BAD">
      <w:pPr>
        <w:pStyle w:val="Ttulo1"/>
      </w:pPr>
      <w:bookmarkStart w:id="5" w:name="_Toc381360074"/>
      <w:r>
        <w:t>OUTROS CÓDIGOS DE RETORNO:</w:t>
      </w:r>
      <w:bookmarkEnd w:id="5"/>
    </w:p>
    <w:p w:rsidR="00A53BAD" w:rsidRDefault="00A53BAD">
      <w:pPr>
        <w:rPr>
          <w:rFonts w:ascii="Arial" w:hAnsi="Arial"/>
          <w:sz w:val="22"/>
        </w:rPr>
      </w:pPr>
    </w:p>
    <w:p w:rsidR="00A53BAD" w:rsidRDefault="00A53BA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Para todas as opções de consulta quando a pesquisa não for realizada com sucesso, serão informados na área de retorno os códigos de retornos descritos a seguir:</w:t>
      </w:r>
    </w:p>
    <w:p w:rsidR="00A53BAD" w:rsidRDefault="00A53BAD">
      <w:pPr>
        <w:rPr>
          <w:rFonts w:ascii="Arial" w:hAnsi="Arial"/>
          <w:b/>
          <w:sz w:val="22"/>
        </w:rPr>
      </w:pPr>
    </w:p>
    <w:p w:rsidR="00A53BAD" w:rsidRDefault="00A53BA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Erro no Pedido:</w:t>
      </w:r>
    </w:p>
    <w:p w:rsidR="00A53BAD" w:rsidRDefault="00A53BAD">
      <w:pPr>
        <w:rPr>
          <w:rFonts w:ascii="Arial" w:hAnsi="Arial"/>
          <w:b/>
          <w:sz w:val="22"/>
        </w:rPr>
      </w:pPr>
    </w:p>
    <w:tbl>
      <w:tblPr>
        <w:tblW w:w="0" w:type="auto"/>
        <w:jc w:val="righ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851"/>
        <w:gridCol w:w="850"/>
        <w:gridCol w:w="1418"/>
        <w:gridCol w:w="5242"/>
      </w:tblGrid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jc w:val="center"/>
              <w:rPr>
                <w:rFonts w:ascii="Arial" w:hAnsi="Arial"/>
                <w:b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CAMPO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POS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TAM.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formato</w:t>
            </w:r>
          </w:p>
        </w:tc>
        <w:tc>
          <w:tcPr>
            <w:tcW w:w="5242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descriçÃO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TIPO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451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pStyle w:val="WW-Corpodetexto2"/>
            </w:pPr>
            <w:r>
              <w:t xml:space="preserve"> CODIGO DO TIPO – LITERAL </w:t>
            </w:r>
            <w:r>
              <w:rPr>
                <w:b/>
              </w:rPr>
              <w:t>001</w:t>
            </w:r>
            <w:r>
              <w:t xml:space="preserve"> (PEDIDO)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proofErr w:type="gramStart"/>
            <w:r>
              <w:rPr>
                <w:rFonts w:ascii="Arial" w:hAnsi="Arial"/>
                <w:sz w:val="22"/>
              </w:rPr>
              <w:t>SUB-TIPO</w:t>
            </w:r>
            <w:proofErr w:type="gramEnd"/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454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02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pStyle w:val="WW-Corpodetexto2"/>
            </w:pPr>
            <w:r>
              <w:t xml:space="preserve"> CODIGO DO </w:t>
            </w:r>
            <w:proofErr w:type="gramStart"/>
            <w:r>
              <w:t>SUB-TIPO</w:t>
            </w:r>
            <w:proofErr w:type="gramEnd"/>
            <w:r>
              <w:t xml:space="preserve"> – LITERAL </w:t>
            </w:r>
            <w:r>
              <w:rPr>
                <w:b/>
              </w:rPr>
              <w:t>99</w:t>
            </w:r>
            <w:r>
              <w:t xml:space="preserve"> (ERRO)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CDERRO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456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CÓDIGO ERRO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MSG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459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142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MENSAGEM </w:t>
            </w:r>
          </w:p>
        </w:tc>
      </w:tr>
    </w:tbl>
    <w:p w:rsidR="00A53BAD" w:rsidRDefault="00A53BAD">
      <w:pPr>
        <w:rPr>
          <w:rFonts w:ascii="Arial" w:hAnsi="Arial"/>
        </w:rPr>
      </w:pPr>
    </w:p>
    <w:p w:rsidR="00A53BAD" w:rsidRDefault="00A53BAD">
      <w:pPr>
        <w:rPr>
          <w:rFonts w:ascii="Arial" w:hAnsi="Arial"/>
        </w:rPr>
      </w:pPr>
    </w:p>
    <w:p w:rsidR="00A53BAD" w:rsidRDefault="00A53BA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Demais Erros:</w:t>
      </w:r>
    </w:p>
    <w:p w:rsidR="00A53BAD" w:rsidRDefault="00A53BAD">
      <w:pPr>
        <w:rPr>
          <w:rFonts w:ascii="Arial" w:hAnsi="Arial"/>
        </w:rPr>
      </w:pPr>
    </w:p>
    <w:tbl>
      <w:tblPr>
        <w:tblW w:w="0" w:type="auto"/>
        <w:jc w:val="righ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851"/>
        <w:gridCol w:w="850"/>
        <w:gridCol w:w="1418"/>
        <w:gridCol w:w="5242"/>
      </w:tblGrid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jc w:val="center"/>
              <w:rPr>
                <w:rFonts w:ascii="Arial" w:hAnsi="Arial"/>
                <w:b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CAMPO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POS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TAM.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formato</w:t>
            </w:r>
          </w:p>
        </w:tc>
        <w:tc>
          <w:tcPr>
            <w:tcW w:w="5242" w:type="dxa"/>
          </w:tcPr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</w:p>
          <w:p w:rsidR="00A53BAD" w:rsidRDefault="00A53BAD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caps/>
                <w:sz w:val="22"/>
              </w:rPr>
              <w:t>descriçÃO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TIPO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151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pStyle w:val="WW-Corpodetexto2"/>
            </w:pPr>
            <w:r>
              <w:t xml:space="preserve"> CODIGO DO TIPO – LITERAL </w:t>
            </w:r>
            <w:r>
              <w:rPr>
                <w:b/>
              </w:rPr>
              <w:t>999</w:t>
            </w:r>
            <w:r>
              <w:t xml:space="preserve"> (ERRO)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proofErr w:type="gramStart"/>
            <w:r>
              <w:rPr>
                <w:rFonts w:ascii="Arial" w:hAnsi="Arial"/>
                <w:sz w:val="22"/>
              </w:rPr>
              <w:t>SUB-TIPO</w:t>
            </w:r>
            <w:proofErr w:type="gramEnd"/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154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02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pStyle w:val="WW-Corpodetexto2"/>
            </w:pPr>
            <w:r>
              <w:t xml:space="preserve"> CODIGO DO </w:t>
            </w:r>
            <w:proofErr w:type="gramStart"/>
            <w:r>
              <w:t>SUB-TIPO</w:t>
            </w:r>
            <w:proofErr w:type="gramEnd"/>
            <w:r>
              <w:t xml:space="preserve"> – LITERAL </w:t>
            </w:r>
            <w:r>
              <w:rPr>
                <w:b/>
              </w:rPr>
              <w:t>00</w:t>
            </w:r>
            <w:r>
              <w:t xml:space="preserve"> 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CDERRO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156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CÓDIGO ERRO</w:t>
            </w:r>
          </w:p>
        </w:tc>
      </w:tr>
      <w:tr w:rsidR="00A53BAD">
        <w:trPr>
          <w:jc w:val="right"/>
        </w:trPr>
        <w:tc>
          <w:tcPr>
            <w:tcW w:w="2268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MSG</w:t>
            </w:r>
          </w:p>
        </w:tc>
        <w:tc>
          <w:tcPr>
            <w:tcW w:w="851" w:type="dxa"/>
          </w:tcPr>
          <w:p w:rsidR="00A53BAD" w:rsidRDefault="00A53BAD">
            <w:pPr>
              <w:jc w:val="center"/>
              <w:rPr>
                <w:rFonts w:ascii="Arial" w:hAnsi="Arial"/>
                <w:snapToGrid w:val="0"/>
                <w:sz w:val="22"/>
              </w:rPr>
            </w:pPr>
            <w:r>
              <w:rPr>
                <w:rFonts w:ascii="Arial" w:hAnsi="Arial"/>
                <w:snapToGrid w:val="0"/>
                <w:sz w:val="22"/>
              </w:rPr>
              <w:t>159</w:t>
            </w:r>
          </w:p>
        </w:tc>
        <w:tc>
          <w:tcPr>
            <w:tcW w:w="850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142</w:t>
            </w:r>
          </w:p>
        </w:tc>
        <w:tc>
          <w:tcPr>
            <w:tcW w:w="1418" w:type="dxa"/>
          </w:tcPr>
          <w:p w:rsidR="00A53BAD" w:rsidRDefault="00A53BA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CHAR</w:t>
            </w:r>
          </w:p>
        </w:tc>
        <w:tc>
          <w:tcPr>
            <w:tcW w:w="5242" w:type="dxa"/>
          </w:tcPr>
          <w:p w:rsidR="00A53BAD" w:rsidRDefault="00A53B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MENSAGEM </w:t>
            </w:r>
          </w:p>
        </w:tc>
      </w:tr>
    </w:tbl>
    <w:p w:rsidR="00A53BAD" w:rsidRDefault="00A53BAD">
      <w:pPr>
        <w:rPr>
          <w:rFonts w:ascii="Arial" w:hAnsi="Arial"/>
        </w:rPr>
      </w:pPr>
    </w:p>
    <w:p w:rsidR="00A53BAD" w:rsidRDefault="00A53BAD">
      <w:pPr>
        <w:rPr>
          <w:rFonts w:ascii="Arial" w:hAnsi="Arial"/>
        </w:rPr>
      </w:pPr>
    </w:p>
    <w:p w:rsidR="00A53BAD" w:rsidRDefault="00A53BAD">
      <w:pPr>
        <w:rPr>
          <w:rFonts w:ascii="Arial" w:hAnsi="Arial"/>
        </w:rPr>
      </w:pPr>
    </w:p>
    <w:p w:rsidR="00A53BAD" w:rsidRDefault="00A53BAD">
      <w:pPr>
        <w:rPr>
          <w:rFonts w:ascii="Arial" w:hAnsi="Arial"/>
          <w:sz w:val="22"/>
        </w:rPr>
      </w:pPr>
    </w:p>
    <w:p w:rsidR="00A53BAD" w:rsidRDefault="00A53BAD">
      <w:pPr>
        <w:pStyle w:val="Ttulo1"/>
      </w:pPr>
      <w:bookmarkStart w:id="6" w:name="_Toc381360075"/>
      <w:r>
        <w:t>COMENTÁRIOS:</w:t>
      </w:r>
      <w:bookmarkEnd w:id="6"/>
    </w:p>
    <w:p w:rsidR="00A53BAD" w:rsidRDefault="00A53BAD">
      <w:pPr>
        <w:rPr>
          <w:rFonts w:ascii="Arial" w:hAnsi="Arial"/>
        </w:rPr>
      </w:pPr>
    </w:p>
    <w:p w:rsidR="00A53BAD" w:rsidRDefault="00A53BA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Todas as datas descritas nesta documentação estão no formato </w:t>
      </w:r>
      <w:r>
        <w:rPr>
          <w:rFonts w:ascii="Arial" w:hAnsi="Arial"/>
          <w:b/>
          <w:sz w:val="22"/>
        </w:rPr>
        <w:t>AAAAMMDD (com exceção do Protocolo)</w:t>
      </w:r>
      <w:r>
        <w:rPr>
          <w:rFonts w:ascii="Arial" w:hAnsi="Arial"/>
          <w:sz w:val="22"/>
        </w:rPr>
        <w:t>.</w:t>
      </w:r>
    </w:p>
    <w:p w:rsidR="00A53BAD" w:rsidRDefault="00A53BAD">
      <w:pPr>
        <w:rPr>
          <w:rFonts w:ascii="Arial" w:hAnsi="Arial"/>
          <w:sz w:val="22"/>
        </w:rPr>
      </w:pPr>
    </w:p>
    <w:p w:rsidR="00A53BAD" w:rsidRDefault="00A53BAD">
      <w:pPr>
        <w:rPr>
          <w:rFonts w:ascii="Arial" w:hAnsi="Arial"/>
          <w:sz w:val="22"/>
        </w:rPr>
      </w:pPr>
    </w:p>
    <w:sectPr w:rsidR="00A53BAD">
      <w:headerReference w:type="default" r:id="rId8"/>
      <w:footerReference w:type="default" r:id="rId9"/>
      <w:footnotePr>
        <w:pos w:val="beneathText"/>
      </w:footnotePr>
      <w:pgSz w:w="11905" w:h="16837" w:code="9"/>
      <w:pgMar w:top="567" w:right="567" w:bottom="680" w:left="567" w:header="567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771" w:rsidRDefault="00746771">
      <w:r>
        <w:separator/>
      </w:r>
    </w:p>
  </w:endnote>
  <w:endnote w:type="continuationSeparator" w:id="0">
    <w:p w:rsidR="00746771" w:rsidRDefault="0074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2FA" w:rsidRPr="00B772FA" w:rsidRDefault="00B772FA">
    <w:pPr>
      <w:pStyle w:val="Rodap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2"/>
        <w:szCs w:val="22"/>
      </w:rPr>
    </w:pPr>
    <w:r w:rsidRPr="00B772FA">
      <w:rPr>
        <w:rFonts w:ascii="Arial" w:eastAsiaTheme="majorEastAsia" w:hAnsi="Arial" w:cs="Arial"/>
        <w:b/>
        <w:sz w:val="22"/>
        <w:szCs w:val="22"/>
      </w:rPr>
      <w:t>Ultima Atualização: 28/02/2014</w:t>
    </w:r>
    <w:r w:rsidRPr="00B772FA">
      <w:rPr>
        <w:rFonts w:ascii="Arial" w:eastAsiaTheme="majorEastAsia" w:hAnsi="Arial" w:cs="Arial"/>
        <w:b/>
        <w:sz w:val="22"/>
        <w:szCs w:val="22"/>
      </w:rPr>
      <w:ptab w:relativeTo="margin" w:alignment="right" w:leader="none"/>
    </w:r>
    <w:r w:rsidRPr="00B772FA">
      <w:rPr>
        <w:rFonts w:ascii="Arial" w:eastAsiaTheme="majorEastAsia" w:hAnsi="Arial" w:cs="Arial"/>
        <w:b/>
        <w:sz w:val="22"/>
        <w:szCs w:val="22"/>
      </w:rPr>
      <w:t xml:space="preserve">Página </w:t>
    </w:r>
    <w:r w:rsidRPr="00B772FA">
      <w:rPr>
        <w:rFonts w:ascii="Arial" w:eastAsiaTheme="minorEastAsia" w:hAnsi="Arial" w:cs="Arial"/>
        <w:b/>
        <w:sz w:val="22"/>
        <w:szCs w:val="22"/>
      </w:rPr>
      <w:fldChar w:fldCharType="begin"/>
    </w:r>
    <w:r w:rsidRPr="00B772FA">
      <w:rPr>
        <w:rFonts w:ascii="Arial" w:hAnsi="Arial" w:cs="Arial"/>
        <w:b/>
        <w:sz w:val="22"/>
        <w:szCs w:val="22"/>
      </w:rPr>
      <w:instrText>PAGE   \* MERGEFORMAT</w:instrText>
    </w:r>
    <w:r w:rsidRPr="00B772FA">
      <w:rPr>
        <w:rFonts w:ascii="Arial" w:eastAsiaTheme="minorEastAsia" w:hAnsi="Arial" w:cs="Arial"/>
        <w:b/>
        <w:sz w:val="22"/>
        <w:szCs w:val="22"/>
      </w:rPr>
      <w:fldChar w:fldCharType="separate"/>
    </w:r>
    <w:r w:rsidR="00F827CD" w:rsidRPr="00F827CD">
      <w:rPr>
        <w:rFonts w:ascii="Arial" w:eastAsiaTheme="majorEastAsia" w:hAnsi="Arial" w:cs="Arial"/>
        <w:b/>
        <w:noProof/>
        <w:sz w:val="22"/>
        <w:szCs w:val="22"/>
      </w:rPr>
      <w:t>1</w:t>
    </w:r>
    <w:r w:rsidRPr="00B772FA">
      <w:rPr>
        <w:rFonts w:ascii="Arial" w:eastAsiaTheme="majorEastAsia" w:hAnsi="Arial" w:cs="Arial"/>
        <w:b/>
        <w:sz w:val="22"/>
        <w:szCs w:val="22"/>
      </w:rPr>
      <w:fldChar w:fldCharType="end"/>
    </w:r>
  </w:p>
  <w:p w:rsidR="004045F2" w:rsidRDefault="004045F2" w:rsidP="00B772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771" w:rsidRDefault="00746771">
      <w:r>
        <w:separator/>
      </w:r>
    </w:p>
  </w:footnote>
  <w:footnote w:type="continuationSeparator" w:id="0">
    <w:p w:rsidR="00746771" w:rsidRDefault="00746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5F2" w:rsidRDefault="004045F2" w:rsidP="002023D0">
    <w:pPr>
      <w:pStyle w:val="Cabealho"/>
      <w:pBdr>
        <w:bottom w:val="single" w:sz="4" w:space="1" w:color="auto"/>
      </w:pBdr>
      <w:jc w:val="center"/>
      <w:rPr>
        <w:b/>
      </w:rPr>
    </w:pPr>
    <w:r>
      <w:rPr>
        <w:b/>
      </w:rPr>
      <w:t>LAYOUT STRING CREDIT RATING® SERASA – CONSULTAS CUSTOMIZADAS - PR64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numFmt w:val="bullet"/>
      <w:suff w:val="nothing"/>
      <w:lvlText w:val="-"/>
      <w:lvlJc w:val="left"/>
      <w:pPr>
        <w:ind w:left="360" w:hanging="360"/>
      </w:pPr>
      <w:rPr>
        <w:rFonts w:ascii="Times New Roman" w:hAnsi="Times New Roman"/>
        <w:b w:val="0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>
    <w:nsid w:val="00000003"/>
    <w:multiLevelType w:val="multilevel"/>
    <w:tmpl w:val="00000003"/>
    <w:name w:val="WW8Num3"/>
    <w:lvl w:ilvl="0">
      <w:start w:val="200"/>
      <w:numFmt w:val="decimal"/>
      <w:suff w:val="nothing"/>
      <w:lvlText w:val="%1"/>
      <w:lvlJc w:val="left"/>
      <w:pPr>
        <w:ind w:left="735" w:hanging="73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suff w:val="nothing"/>
      <w:lvlText w:val="%1. "/>
      <w:lvlJc w:val="left"/>
      <w:pPr>
        <w:ind w:left="283" w:hanging="283"/>
      </w:pPr>
      <w:rPr>
        <w:rFonts w:ascii="Times New Roman" w:hAnsi="Times New Roman"/>
        <w:b/>
        <w:i w:val="0"/>
        <w:sz w:val="20"/>
        <w:u w:val="none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006C64ED"/>
    <w:multiLevelType w:val="singleLevel"/>
    <w:tmpl w:val="6BDAE276"/>
    <w:lvl w:ilvl="0">
      <w:start w:val="30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0C5E1A5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9D35FC5"/>
    <w:multiLevelType w:val="singleLevel"/>
    <w:tmpl w:val="835034A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</w:abstractNum>
  <w:abstractNum w:abstractNumId="10">
    <w:nsid w:val="1B386DF4"/>
    <w:multiLevelType w:val="singleLevel"/>
    <w:tmpl w:val="E01C42B0"/>
    <w:lvl w:ilvl="0"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1F148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C3A6F5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215A37"/>
    <w:multiLevelType w:val="singleLevel"/>
    <w:tmpl w:val="835034A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</w:abstractNum>
  <w:abstractNum w:abstractNumId="14">
    <w:nsid w:val="2F660796"/>
    <w:multiLevelType w:val="singleLevel"/>
    <w:tmpl w:val="4F7E095C"/>
    <w:lvl w:ilvl="0">
      <w:start w:val="30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624405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8DA3EBD"/>
    <w:multiLevelType w:val="singleLevel"/>
    <w:tmpl w:val="36A4BE1C"/>
    <w:lvl w:ilvl="0">
      <w:start w:val="5"/>
      <w:numFmt w:val="decimal"/>
      <w:lvlText w:val="%1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7">
    <w:nsid w:val="4D4922A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43111C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6DB680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D1D3EF4"/>
    <w:multiLevelType w:val="singleLevel"/>
    <w:tmpl w:val="DE141F6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BC1EA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D975D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6F60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9772A87"/>
    <w:multiLevelType w:val="singleLevel"/>
    <w:tmpl w:val="54D0416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5">
    <w:nsid w:val="7DA732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3"/>
  </w:num>
  <w:num w:numId="9">
    <w:abstractNumId w:val="15"/>
  </w:num>
  <w:num w:numId="10">
    <w:abstractNumId w:val="9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16"/>
  </w:num>
  <w:num w:numId="16">
    <w:abstractNumId w:val="8"/>
  </w:num>
  <w:num w:numId="17">
    <w:abstractNumId w:val="19"/>
  </w:num>
  <w:num w:numId="18">
    <w:abstractNumId w:val="25"/>
  </w:num>
  <w:num w:numId="19">
    <w:abstractNumId w:val="22"/>
  </w:num>
  <w:num w:numId="20">
    <w:abstractNumId w:val="12"/>
  </w:num>
  <w:num w:numId="21">
    <w:abstractNumId w:val="17"/>
  </w:num>
  <w:num w:numId="22">
    <w:abstractNumId w:val="11"/>
  </w:num>
  <w:num w:numId="23">
    <w:abstractNumId w:val="24"/>
  </w:num>
  <w:num w:numId="24">
    <w:abstractNumId w:val="20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E9"/>
    <w:rsid w:val="00017319"/>
    <w:rsid w:val="000A7909"/>
    <w:rsid w:val="000B610D"/>
    <w:rsid w:val="000D05AC"/>
    <w:rsid w:val="000F3F7A"/>
    <w:rsid w:val="000F6C9E"/>
    <w:rsid w:val="00102F6F"/>
    <w:rsid w:val="001145A3"/>
    <w:rsid w:val="00121283"/>
    <w:rsid w:val="00150DDD"/>
    <w:rsid w:val="00173662"/>
    <w:rsid w:val="001A0EDB"/>
    <w:rsid w:val="001B1B4A"/>
    <w:rsid w:val="001C6240"/>
    <w:rsid w:val="001C6F7C"/>
    <w:rsid w:val="001D0560"/>
    <w:rsid w:val="002023D0"/>
    <w:rsid w:val="002A10B6"/>
    <w:rsid w:val="002A3733"/>
    <w:rsid w:val="002D6C72"/>
    <w:rsid w:val="00337B29"/>
    <w:rsid w:val="00381F77"/>
    <w:rsid w:val="003C622F"/>
    <w:rsid w:val="003C6857"/>
    <w:rsid w:val="003F4ED5"/>
    <w:rsid w:val="004045F2"/>
    <w:rsid w:val="00447A6F"/>
    <w:rsid w:val="00456B7B"/>
    <w:rsid w:val="00482007"/>
    <w:rsid w:val="004C1B14"/>
    <w:rsid w:val="004D3635"/>
    <w:rsid w:val="00504427"/>
    <w:rsid w:val="00512F80"/>
    <w:rsid w:val="00516080"/>
    <w:rsid w:val="005276FC"/>
    <w:rsid w:val="00575B9B"/>
    <w:rsid w:val="005B1744"/>
    <w:rsid w:val="005D1B3F"/>
    <w:rsid w:val="00632284"/>
    <w:rsid w:val="00690ACF"/>
    <w:rsid w:val="006C6248"/>
    <w:rsid w:val="006D1C15"/>
    <w:rsid w:val="006E2A83"/>
    <w:rsid w:val="00700240"/>
    <w:rsid w:val="00711298"/>
    <w:rsid w:val="00740C66"/>
    <w:rsid w:val="00746771"/>
    <w:rsid w:val="0075036C"/>
    <w:rsid w:val="007A0A73"/>
    <w:rsid w:val="007B370F"/>
    <w:rsid w:val="007B43CB"/>
    <w:rsid w:val="007C7A85"/>
    <w:rsid w:val="007C7B3E"/>
    <w:rsid w:val="007E3788"/>
    <w:rsid w:val="008105E8"/>
    <w:rsid w:val="008158E3"/>
    <w:rsid w:val="00823773"/>
    <w:rsid w:val="00855035"/>
    <w:rsid w:val="00862570"/>
    <w:rsid w:val="00864713"/>
    <w:rsid w:val="00892F2B"/>
    <w:rsid w:val="008D25C1"/>
    <w:rsid w:val="008D53DA"/>
    <w:rsid w:val="00927014"/>
    <w:rsid w:val="0092706E"/>
    <w:rsid w:val="00927B7A"/>
    <w:rsid w:val="009878D0"/>
    <w:rsid w:val="009E4C90"/>
    <w:rsid w:val="00A530B6"/>
    <w:rsid w:val="00A53BAD"/>
    <w:rsid w:val="00AB167D"/>
    <w:rsid w:val="00AD06D8"/>
    <w:rsid w:val="00AD636C"/>
    <w:rsid w:val="00AE276D"/>
    <w:rsid w:val="00B04600"/>
    <w:rsid w:val="00B072EE"/>
    <w:rsid w:val="00B1043B"/>
    <w:rsid w:val="00B179CA"/>
    <w:rsid w:val="00B379FB"/>
    <w:rsid w:val="00B63974"/>
    <w:rsid w:val="00B772FA"/>
    <w:rsid w:val="00B92C0C"/>
    <w:rsid w:val="00C06837"/>
    <w:rsid w:val="00C2708A"/>
    <w:rsid w:val="00C51A4A"/>
    <w:rsid w:val="00C6760A"/>
    <w:rsid w:val="00C85B56"/>
    <w:rsid w:val="00CA097A"/>
    <w:rsid w:val="00CB386F"/>
    <w:rsid w:val="00DA1DE9"/>
    <w:rsid w:val="00DF6B92"/>
    <w:rsid w:val="00E13437"/>
    <w:rsid w:val="00E20FA2"/>
    <w:rsid w:val="00E27355"/>
    <w:rsid w:val="00E55E9C"/>
    <w:rsid w:val="00E70CCD"/>
    <w:rsid w:val="00EB20D0"/>
    <w:rsid w:val="00ED3091"/>
    <w:rsid w:val="00F17BEA"/>
    <w:rsid w:val="00F4777D"/>
    <w:rsid w:val="00F827CD"/>
    <w:rsid w:val="00FB057C"/>
    <w:rsid w:val="00FC0130"/>
    <w:rsid w:val="00FD65ED"/>
    <w:rsid w:val="00F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tabs>
        <w:tab w:val="left" w:pos="5103"/>
      </w:tabs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6"/>
      </w:numPr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6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6"/>
      </w:numPr>
      <w:ind w:right="-15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6"/>
      </w:numPr>
      <w:ind w:left="127" w:firstLine="1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6"/>
      </w:numPr>
      <w:ind w:left="142" w:firstLine="1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  <w:semiHidden/>
  </w:style>
  <w:style w:type="character" w:customStyle="1" w:styleId="Caracteresderodap">
    <w:name w:val="Caracteres de rodapé"/>
  </w:style>
  <w:style w:type="character" w:customStyle="1" w:styleId="WW-Caracteresderodap">
    <w:name w:val="WW-Caracteres de rodapé"/>
  </w:style>
  <w:style w:type="character" w:customStyle="1" w:styleId="WW-Caracteresderodap1">
    <w:name w:val="WW-Caracteres de rodapé1"/>
    <w:rPr>
      <w:vertAlign w:val="superscript"/>
    </w:rPr>
  </w:style>
  <w:style w:type="character" w:customStyle="1" w:styleId="WW8Num5z0">
    <w:name w:val="WW8Num5z0"/>
    <w:rPr>
      <w:rFonts w:ascii="Times New Roman" w:hAnsi="Times New Roman"/>
      <w:b/>
      <w:i w:val="0"/>
      <w:sz w:val="20"/>
      <w:u w:val="none"/>
    </w:rPr>
  </w:style>
  <w:style w:type="character" w:customStyle="1" w:styleId="WW8Num6z0">
    <w:name w:val="WW8Num6z0"/>
    <w:rPr>
      <w:rFonts w:ascii="Times New Roman" w:hAnsi="Times New Roman"/>
      <w:b/>
      <w:i w:val="0"/>
      <w:sz w:val="20"/>
      <w:u w:val="none"/>
    </w:rPr>
  </w:style>
  <w:style w:type="character" w:customStyle="1" w:styleId="WW8Num7z0">
    <w:name w:val="WW8Num7z0"/>
    <w:rPr>
      <w:rFonts w:ascii="Times New Roman" w:hAnsi="Times New Roman"/>
      <w:b w:val="0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b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/>
      <w:b/>
      <w:i w:val="0"/>
      <w:sz w:val="20"/>
      <w:u w:val="none"/>
    </w:rPr>
  </w:style>
  <w:style w:type="character" w:customStyle="1" w:styleId="WW8Num15z0">
    <w:name w:val="WW8Num15z0"/>
    <w:rPr>
      <w:b w:val="0"/>
      <w:sz w:val="20"/>
    </w:rPr>
  </w:style>
  <w:style w:type="character" w:customStyle="1" w:styleId="WW8Num19z0">
    <w:name w:val="WW8Num19z0"/>
    <w:rPr>
      <w:rFonts w:ascii="Times New Roman" w:hAnsi="Times New Roman"/>
      <w:b/>
      <w:i w:val="0"/>
      <w:sz w:val="20"/>
      <w:u w:val="none"/>
    </w:rPr>
  </w:style>
  <w:style w:type="character" w:customStyle="1" w:styleId="WW8Num22z0">
    <w:name w:val="WW8Num22z0"/>
    <w:rPr>
      <w:rFonts w:ascii="Times New Roman" w:hAnsi="Times New Roman"/>
      <w:b/>
      <w:i w:val="0"/>
      <w:sz w:val="20"/>
      <w:u w:val="none"/>
    </w:rPr>
  </w:style>
  <w:style w:type="character" w:customStyle="1" w:styleId="WW8Num24z0">
    <w:name w:val="WW8Num24z0"/>
    <w:rPr>
      <w:rFonts w:ascii="Times New Roman" w:hAnsi="Times New Roman"/>
      <w:b/>
      <w:i w:val="0"/>
      <w:sz w:val="20"/>
      <w:u w:val="none"/>
    </w:rPr>
  </w:style>
  <w:style w:type="character" w:customStyle="1" w:styleId="WW8Num25z0">
    <w:name w:val="WW8Num25z0"/>
    <w:rPr>
      <w:b w:val="0"/>
    </w:rPr>
  </w:style>
  <w:style w:type="character" w:customStyle="1" w:styleId="WW8Num1z0">
    <w:name w:val="WW8Num1z0"/>
    <w:rPr>
      <w:rFonts w:ascii="Times New Roman" w:hAnsi="Times New Roman"/>
      <w:b w:val="0"/>
    </w:rPr>
  </w:style>
  <w:style w:type="character" w:customStyle="1" w:styleId="WW-WW8Num5z0">
    <w:name w:val="WW-WW8Num5z0"/>
    <w:rPr>
      <w:rFonts w:ascii="Times New Roman" w:hAnsi="Times New Roman"/>
      <w:b/>
      <w:i w:val="0"/>
      <w:sz w:val="20"/>
      <w:u w:val="none"/>
    </w:rPr>
  </w:style>
  <w:style w:type="character" w:customStyle="1" w:styleId="WW8Num1z00">
    <w:name w:val="WW8Num1z0"/>
    <w:rPr>
      <w:rFonts w:ascii="Times New Roman" w:hAnsi="Times New Roman"/>
      <w:b w:val="0"/>
    </w:rPr>
  </w:style>
  <w:style w:type="character" w:customStyle="1" w:styleId="WW8Num5z00">
    <w:name w:val="WW8Num5z0"/>
    <w:rPr>
      <w:rFonts w:ascii="Times New Roman" w:hAnsi="Times New Roman"/>
      <w:b/>
      <w:i w:val="0"/>
      <w:sz w:val="20"/>
      <w:u w:val="none"/>
    </w:rPr>
  </w:style>
  <w:style w:type="paragraph" w:styleId="Ttulo">
    <w:name w:val="Title"/>
    <w:basedOn w:val="Normal"/>
    <w:next w:val="Subttulo"/>
    <w:qFormat/>
    <w:pPr>
      <w:jc w:val="center"/>
    </w:pPr>
    <w:rPr>
      <w:b/>
      <w:sz w:val="22"/>
    </w:rPr>
  </w:style>
  <w:style w:type="paragraph" w:styleId="Corpodetexto">
    <w:name w:val="Body Text"/>
    <w:basedOn w:val="Normal"/>
    <w:semiHidden/>
    <w:pPr>
      <w:jc w:val="center"/>
    </w:pPr>
    <w:rPr>
      <w:b/>
    </w:rPr>
  </w:style>
  <w:style w:type="paragraph" w:styleId="Cabealho">
    <w:name w:val="header"/>
    <w:basedOn w:val="Normal"/>
    <w:semiHidden/>
    <w:pPr>
      <w:tabs>
        <w:tab w:val="center" w:pos="1080"/>
        <w:tab w:val="right" w:pos="540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1080"/>
        <w:tab w:val="right" w:pos="5400"/>
      </w:tabs>
    </w:pPr>
  </w:style>
  <w:style w:type="paragraph" w:styleId="Subttulo">
    <w:name w:val="Subtitle"/>
    <w:basedOn w:val="Ttulo"/>
    <w:next w:val="Corpodetexto"/>
    <w:qFormat/>
    <w:rPr>
      <w:i/>
    </w:rPr>
  </w:style>
  <w:style w:type="paragraph" w:styleId="Textodenotaderodap">
    <w:name w:val="footnote text"/>
    <w:basedOn w:val="Normal"/>
    <w:semiHidden/>
  </w:style>
  <w:style w:type="paragraph" w:customStyle="1" w:styleId="WW-Estruturadodocumento">
    <w:name w:val="WW-Estrutura do documento"/>
    <w:basedOn w:val="Normal"/>
    <w:pPr>
      <w:shd w:val="clear" w:color="FFFFFF" w:fill="000080"/>
    </w:pPr>
    <w:rPr>
      <w:rFonts w:ascii="Tahoma" w:hAnsi="Tahoma"/>
    </w:rPr>
  </w:style>
  <w:style w:type="paragraph" w:customStyle="1" w:styleId="WW-Corpodetexto2">
    <w:name w:val="WW-Corpo de texto 2"/>
    <w:basedOn w:val="Normal"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360" w:firstLine="1"/>
      <w:jc w:val="both"/>
    </w:pPr>
    <w:rPr>
      <w:rFonts w:ascii="Arial" w:hAnsi="Arial"/>
      <w:b/>
      <w:color w:val="FF0000"/>
      <w:sz w:val="22"/>
    </w:rPr>
  </w:style>
  <w:style w:type="paragraph" w:customStyle="1" w:styleId="WW-Corpodetexto3">
    <w:name w:val="WW-Corpo de texto 3"/>
    <w:basedOn w:val="Normal"/>
    <w:pPr>
      <w:jc w:val="center"/>
    </w:pPr>
    <w:rPr>
      <w:rFonts w:ascii="Arial" w:hAnsi="Arial"/>
      <w:b/>
      <w:sz w:val="24"/>
    </w:rPr>
  </w:style>
  <w:style w:type="paragraph" w:customStyle="1" w:styleId="WW-Recuodecorpodetexto2">
    <w:name w:val="WW-Recuo de corpo de texto 2"/>
    <w:basedOn w:val="Normal"/>
    <w:pPr>
      <w:ind w:left="851" w:firstLine="1"/>
    </w:pPr>
    <w:rPr>
      <w:rFonts w:ascii="Arial" w:hAnsi="Arial"/>
      <w:b/>
      <w:color w:val="FF0000"/>
      <w:sz w:val="22"/>
    </w:rPr>
  </w:style>
  <w:style w:type="paragraph" w:customStyle="1" w:styleId="WW-Recuodecorpodetexto3">
    <w:name w:val="WW-Recuo de corpo de texto 3"/>
    <w:basedOn w:val="Normal"/>
    <w:pPr>
      <w:tabs>
        <w:tab w:val="left" w:pos="657"/>
      </w:tabs>
      <w:ind w:left="284" w:firstLine="1"/>
    </w:pPr>
    <w:rPr>
      <w:rFonts w:ascii="Arial" w:hAnsi="Arial"/>
      <w:sz w:val="22"/>
    </w:r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rPr>
      <w:i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semiHidden/>
    <w:pPr>
      <w:spacing w:line="240" w:lineRule="atLeast"/>
      <w:jc w:val="both"/>
    </w:pPr>
    <w:rPr>
      <w:rFonts w:ascii="Helv" w:hAnsi="Helv"/>
      <w:color w:val="000080"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3">
    <w:name w:val="Body Text 3"/>
    <w:basedOn w:val="Normal"/>
    <w:semiHidden/>
    <w:rPr>
      <w:rFonts w:ascii="Arial" w:hAnsi="Arial"/>
      <w:color w:val="000000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B772FA"/>
  </w:style>
  <w:style w:type="paragraph" w:styleId="Textodebalo">
    <w:name w:val="Balloon Text"/>
    <w:basedOn w:val="Normal"/>
    <w:link w:val="TextodebaloChar"/>
    <w:uiPriority w:val="99"/>
    <w:semiHidden/>
    <w:unhideWhenUsed/>
    <w:rsid w:val="00B772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7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tabs>
        <w:tab w:val="left" w:pos="5103"/>
      </w:tabs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6"/>
      </w:numPr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6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6"/>
      </w:numPr>
      <w:ind w:right="-15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6"/>
      </w:numPr>
      <w:ind w:left="127" w:firstLine="1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6"/>
      </w:numPr>
      <w:ind w:left="142" w:firstLine="1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  <w:semiHidden/>
  </w:style>
  <w:style w:type="character" w:customStyle="1" w:styleId="Caracteresderodap">
    <w:name w:val="Caracteres de rodapé"/>
  </w:style>
  <w:style w:type="character" w:customStyle="1" w:styleId="WW-Caracteresderodap">
    <w:name w:val="WW-Caracteres de rodapé"/>
  </w:style>
  <w:style w:type="character" w:customStyle="1" w:styleId="WW-Caracteresderodap1">
    <w:name w:val="WW-Caracteres de rodapé1"/>
    <w:rPr>
      <w:vertAlign w:val="superscript"/>
    </w:rPr>
  </w:style>
  <w:style w:type="character" w:customStyle="1" w:styleId="WW8Num5z0">
    <w:name w:val="WW8Num5z0"/>
    <w:rPr>
      <w:rFonts w:ascii="Times New Roman" w:hAnsi="Times New Roman"/>
      <w:b/>
      <w:i w:val="0"/>
      <w:sz w:val="20"/>
      <w:u w:val="none"/>
    </w:rPr>
  </w:style>
  <w:style w:type="character" w:customStyle="1" w:styleId="WW8Num6z0">
    <w:name w:val="WW8Num6z0"/>
    <w:rPr>
      <w:rFonts w:ascii="Times New Roman" w:hAnsi="Times New Roman"/>
      <w:b/>
      <w:i w:val="0"/>
      <w:sz w:val="20"/>
      <w:u w:val="none"/>
    </w:rPr>
  </w:style>
  <w:style w:type="character" w:customStyle="1" w:styleId="WW8Num7z0">
    <w:name w:val="WW8Num7z0"/>
    <w:rPr>
      <w:rFonts w:ascii="Times New Roman" w:hAnsi="Times New Roman"/>
      <w:b w:val="0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b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/>
      <w:b/>
      <w:i w:val="0"/>
      <w:sz w:val="20"/>
      <w:u w:val="none"/>
    </w:rPr>
  </w:style>
  <w:style w:type="character" w:customStyle="1" w:styleId="WW8Num15z0">
    <w:name w:val="WW8Num15z0"/>
    <w:rPr>
      <w:b w:val="0"/>
      <w:sz w:val="20"/>
    </w:rPr>
  </w:style>
  <w:style w:type="character" w:customStyle="1" w:styleId="WW8Num19z0">
    <w:name w:val="WW8Num19z0"/>
    <w:rPr>
      <w:rFonts w:ascii="Times New Roman" w:hAnsi="Times New Roman"/>
      <w:b/>
      <w:i w:val="0"/>
      <w:sz w:val="20"/>
      <w:u w:val="none"/>
    </w:rPr>
  </w:style>
  <w:style w:type="character" w:customStyle="1" w:styleId="WW8Num22z0">
    <w:name w:val="WW8Num22z0"/>
    <w:rPr>
      <w:rFonts w:ascii="Times New Roman" w:hAnsi="Times New Roman"/>
      <w:b/>
      <w:i w:val="0"/>
      <w:sz w:val="20"/>
      <w:u w:val="none"/>
    </w:rPr>
  </w:style>
  <w:style w:type="character" w:customStyle="1" w:styleId="WW8Num24z0">
    <w:name w:val="WW8Num24z0"/>
    <w:rPr>
      <w:rFonts w:ascii="Times New Roman" w:hAnsi="Times New Roman"/>
      <w:b/>
      <w:i w:val="0"/>
      <w:sz w:val="20"/>
      <w:u w:val="none"/>
    </w:rPr>
  </w:style>
  <w:style w:type="character" w:customStyle="1" w:styleId="WW8Num25z0">
    <w:name w:val="WW8Num25z0"/>
    <w:rPr>
      <w:b w:val="0"/>
    </w:rPr>
  </w:style>
  <w:style w:type="character" w:customStyle="1" w:styleId="WW8Num1z0">
    <w:name w:val="WW8Num1z0"/>
    <w:rPr>
      <w:rFonts w:ascii="Times New Roman" w:hAnsi="Times New Roman"/>
      <w:b w:val="0"/>
    </w:rPr>
  </w:style>
  <w:style w:type="character" w:customStyle="1" w:styleId="WW-WW8Num5z0">
    <w:name w:val="WW-WW8Num5z0"/>
    <w:rPr>
      <w:rFonts w:ascii="Times New Roman" w:hAnsi="Times New Roman"/>
      <w:b/>
      <w:i w:val="0"/>
      <w:sz w:val="20"/>
      <w:u w:val="none"/>
    </w:rPr>
  </w:style>
  <w:style w:type="character" w:customStyle="1" w:styleId="WW8Num1z00">
    <w:name w:val="WW8Num1z0"/>
    <w:rPr>
      <w:rFonts w:ascii="Times New Roman" w:hAnsi="Times New Roman"/>
      <w:b w:val="0"/>
    </w:rPr>
  </w:style>
  <w:style w:type="character" w:customStyle="1" w:styleId="WW8Num5z00">
    <w:name w:val="WW8Num5z0"/>
    <w:rPr>
      <w:rFonts w:ascii="Times New Roman" w:hAnsi="Times New Roman"/>
      <w:b/>
      <w:i w:val="0"/>
      <w:sz w:val="20"/>
      <w:u w:val="none"/>
    </w:rPr>
  </w:style>
  <w:style w:type="paragraph" w:styleId="Ttulo">
    <w:name w:val="Title"/>
    <w:basedOn w:val="Normal"/>
    <w:next w:val="Subttulo"/>
    <w:qFormat/>
    <w:pPr>
      <w:jc w:val="center"/>
    </w:pPr>
    <w:rPr>
      <w:b/>
      <w:sz w:val="22"/>
    </w:rPr>
  </w:style>
  <w:style w:type="paragraph" w:styleId="Corpodetexto">
    <w:name w:val="Body Text"/>
    <w:basedOn w:val="Normal"/>
    <w:semiHidden/>
    <w:pPr>
      <w:jc w:val="center"/>
    </w:pPr>
    <w:rPr>
      <w:b/>
    </w:rPr>
  </w:style>
  <w:style w:type="paragraph" w:styleId="Cabealho">
    <w:name w:val="header"/>
    <w:basedOn w:val="Normal"/>
    <w:semiHidden/>
    <w:pPr>
      <w:tabs>
        <w:tab w:val="center" w:pos="1080"/>
        <w:tab w:val="right" w:pos="540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1080"/>
        <w:tab w:val="right" w:pos="5400"/>
      </w:tabs>
    </w:pPr>
  </w:style>
  <w:style w:type="paragraph" w:styleId="Subttulo">
    <w:name w:val="Subtitle"/>
    <w:basedOn w:val="Ttulo"/>
    <w:next w:val="Corpodetexto"/>
    <w:qFormat/>
    <w:rPr>
      <w:i/>
    </w:rPr>
  </w:style>
  <w:style w:type="paragraph" w:styleId="Textodenotaderodap">
    <w:name w:val="footnote text"/>
    <w:basedOn w:val="Normal"/>
    <w:semiHidden/>
  </w:style>
  <w:style w:type="paragraph" w:customStyle="1" w:styleId="WW-Estruturadodocumento">
    <w:name w:val="WW-Estrutura do documento"/>
    <w:basedOn w:val="Normal"/>
    <w:pPr>
      <w:shd w:val="clear" w:color="FFFFFF" w:fill="000080"/>
    </w:pPr>
    <w:rPr>
      <w:rFonts w:ascii="Tahoma" w:hAnsi="Tahoma"/>
    </w:rPr>
  </w:style>
  <w:style w:type="paragraph" w:customStyle="1" w:styleId="WW-Corpodetexto2">
    <w:name w:val="WW-Corpo de texto 2"/>
    <w:basedOn w:val="Normal"/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360" w:firstLine="1"/>
      <w:jc w:val="both"/>
    </w:pPr>
    <w:rPr>
      <w:rFonts w:ascii="Arial" w:hAnsi="Arial"/>
      <w:b/>
      <w:color w:val="FF0000"/>
      <w:sz w:val="22"/>
    </w:rPr>
  </w:style>
  <w:style w:type="paragraph" w:customStyle="1" w:styleId="WW-Corpodetexto3">
    <w:name w:val="WW-Corpo de texto 3"/>
    <w:basedOn w:val="Normal"/>
    <w:pPr>
      <w:jc w:val="center"/>
    </w:pPr>
    <w:rPr>
      <w:rFonts w:ascii="Arial" w:hAnsi="Arial"/>
      <w:b/>
      <w:sz w:val="24"/>
    </w:rPr>
  </w:style>
  <w:style w:type="paragraph" w:customStyle="1" w:styleId="WW-Recuodecorpodetexto2">
    <w:name w:val="WW-Recuo de corpo de texto 2"/>
    <w:basedOn w:val="Normal"/>
    <w:pPr>
      <w:ind w:left="851" w:firstLine="1"/>
    </w:pPr>
    <w:rPr>
      <w:rFonts w:ascii="Arial" w:hAnsi="Arial"/>
      <w:b/>
      <w:color w:val="FF0000"/>
      <w:sz w:val="22"/>
    </w:rPr>
  </w:style>
  <w:style w:type="paragraph" w:customStyle="1" w:styleId="WW-Recuodecorpodetexto3">
    <w:name w:val="WW-Recuo de corpo de texto 3"/>
    <w:basedOn w:val="Normal"/>
    <w:pPr>
      <w:tabs>
        <w:tab w:val="left" w:pos="657"/>
      </w:tabs>
      <w:ind w:left="284" w:firstLine="1"/>
    </w:pPr>
    <w:rPr>
      <w:rFonts w:ascii="Arial" w:hAnsi="Arial"/>
      <w:sz w:val="22"/>
    </w:r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rPr>
      <w:i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semiHidden/>
    <w:pPr>
      <w:spacing w:line="240" w:lineRule="atLeast"/>
      <w:jc w:val="both"/>
    </w:pPr>
    <w:rPr>
      <w:rFonts w:ascii="Helv" w:hAnsi="Helv"/>
      <w:color w:val="000080"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3">
    <w:name w:val="Body Text 3"/>
    <w:basedOn w:val="Normal"/>
    <w:semiHidden/>
    <w:rPr>
      <w:rFonts w:ascii="Arial" w:hAnsi="Arial"/>
      <w:color w:val="000000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B772FA"/>
  </w:style>
  <w:style w:type="paragraph" w:styleId="Textodebalo">
    <w:name w:val="Balloon Text"/>
    <w:basedOn w:val="Normal"/>
    <w:link w:val="TextodebaloChar"/>
    <w:uiPriority w:val="99"/>
    <w:semiHidden/>
    <w:unhideWhenUsed/>
    <w:rsid w:val="00B772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7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1112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LAYOUT STRING DE ENVIO</vt:lpstr>
    </vt:vector>
  </TitlesOfParts>
  <Company>SERASA S/A</Company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STRING DE ENVIO</dc:title>
  <dc:creator>SERASA</dc:creator>
  <dc:description>Versão - Rating de Grupo Economico</dc:description>
  <cp:lastModifiedBy>Virardi, Rafael</cp:lastModifiedBy>
  <cp:revision>10</cp:revision>
  <cp:lastPrinted>2006-10-23T17:31:00Z</cp:lastPrinted>
  <dcterms:created xsi:type="dcterms:W3CDTF">2014-02-28T16:44:00Z</dcterms:created>
  <dcterms:modified xsi:type="dcterms:W3CDTF">2014-02-28T17:12:00Z</dcterms:modified>
</cp:coreProperties>
</file>